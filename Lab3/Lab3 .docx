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0485B" w14:textId="77777777" w:rsidR="00DB5B50" w:rsidRDefault="00DB5B50" w:rsidP="00DB5B50">
      <w:pPr>
        <w:widowControl w:val="0"/>
        <w:autoSpaceDE w:val="0"/>
        <w:autoSpaceDN w:val="0"/>
        <w:adjustRightInd w:val="0"/>
        <w:spacing w:after="240" w:line="460" w:lineRule="atLeast"/>
        <w:jc w:val="center"/>
        <w:rPr>
          <w:rFonts w:ascii="Calibri" w:hAnsi="Calibri" w:cs="Calibri"/>
          <w:b/>
          <w:bCs/>
          <w:color w:val="000000"/>
          <w:sz w:val="37"/>
          <w:szCs w:val="37"/>
          <w:lang w:val="en-US"/>
        </w:rPr>
      </w:pPr>
      <w:r>
        <w:rPr>
          <w:rFonts w:ascii="Calibri" w:hAnsi="Calibri" w:cs="Calibri"/>
          <w:b/>
          <w:bCs/>
          <w:color w:val="000000"/>
          <w:sz w:val="37"/>
          <w:szCs w:val="37"/>
          <w:lang w:val="en-US"/>
        </w:rPr>
        <w:t>UNIVERSITY OF VICTORIA </w:t>
      </w:r>
    </w:p>
    <w:p w14:paraId="1D54C8DE" w14:textId="77777777" w:rsidR="00DB5B50" w:rsidRDefault="00DB5B50" w:rsidP="00DB5B50">
      <w:pPr>
        <w:widowControl w:val="0"/>
        <w:autoSpaceDE w:val="0"/>
        <w:autoSpaceDN w:val="0"/>
        <w:adjustRightInd w:val="0"/>
        <w:spacing w:after="240" w:line="460" w:lineRule="atLeast"/>
        <w:jc w:val="center"/>
        <w:rPr>
          <w:rFonts w:ascii="Calibri" w:hAnsi="Calibri" w:cs="Calibri"/>
          <w:b/>
          <w:bCs/>
          <w:color w:val="000000"/>
          <w:sz w:val="37"/>
          <w:szCs w:val="37"/>
          <w:lang w:val="en-US"/>
        </w:rPr>
      </w:pPr>
      <w:r>
        <w:rPr>
          <w:rFonts w:ascii="Calibri" w:hAnsi="Calibri" w:cs="Calibri"/>
          <w:b/>
          <w:bCs/>
          <w:color w:val="000000"/>
          <w:sz w:val="37"/>
          <w:szCs w:val="37"/>
          <w:lang w:val="en-US"/>
        </w:rPr>
        <w:t xml:space="preserve">Department of Electrical and Computer Engineering </w:t>
      </w:r>
    </w:p>
    <w:p w14:paraId="58AA9F39" w14:textId="77777777" w:rsidR="00DB5B50" w:rsidRDefault="00DB5B50" w:rsidP="00DB5B50">
      <w:pPr>
        <w:widowControl w:val="0"/>
        <w:autoSpaceDE w:val="0"/>
        <w:autoSpaceDN w:val="0"/>
        <w:adjustRightInd w:val="0"/>
        <w:spacing w:after="240" w:line="460" w:lineRule="atLeast"/>
        <w:jc w:val="center"/>
        <w:rPr>
          <w:rFonts w:ascii="Times" w:hAnsi="Times" w:cs="Times"/>
          <w:color w:val="000000"/>
          <w:lang w:val="en-US"/>
        </w:rPr>
      </w:pPr>
      <w:r>
        <w:rPr>
          <w:rFonts w:ascii="Calibri" w:hAnsi="Calibri" w:cs="Calibri"/>
          <w:b/>
          <w:bCs/>
          <w:color w:val="000000"/>
          <w:sz w:val="37"/>
          <w:szCs w:val="37"/>
          <w:lang w:val="en-US"/>
        </w:rPr>
        <w:t>ECE 403 Optimization for Machine Learning</w:t>
      </w:r>
    </w:p>
    <w:p w14:paraId="24AB3EDA" w14:textId="77777777" w:rsidR="00DB5B50" w:rsidRDefault="00DB5B50" w:rsidP="00DB5B50">
      <w:pPr>
        <w:widowControl w:val="0"/>
        <w:autoSpaceDE w:val="0"/>
        <w:autoSpaceDN w:val="0"/>
        <w:adjustRightInd w:val="0"/>
        <w:spacing w:after="240" w:line="520" w:lineRule="atLeast"/>
        <w:jc w:val="center"/>
        <w:rPr>
          <w:rFonts w:ascii="Times" w:hAnsi="Times" w:cs="Times"/>
          <w:color w:val="000000"/>
          <w:lang w:val="en-US"/>
        </w:rPr>
      </w:pPr>
      <w:r>
        <w:rPr>
          <w:rFonts w:ascii="Calibri" w:hAnsi="Calibri" w:cs="Calibri"/>
          <w:b/>
          <w:bCs/>
          <w:color w:val="000000"/>
          <w:sz w:val="42"/>
          <w:szCs w:val="42"/>
          <w:lang w:val="en-US"/>
        </w:rPr>
        <w:t>LABORATORY REPORT</w:t>
      </w:r>
    </w:p>
    <w:p w14:paraId="07AA3FDA" w14:textId="77777777" w:rsidR="004A1B89" w:rsidRDefault="004A1B89" w:rsidP="00DB5B50">
      <w:pPr>
        <w:widowControl w:val="0"/>
        <w:autoSpaceDE w:val="0"/>
        <w:autoSpaceDN w:val="0"/>
        <w:adjustRightInd w:val="0"/>
        <w:spacing w:after="240" w:line="520" w:lineRule="atLeast"/>
        <w:rPr>
          <w:rFonts w:ascii="Calibri" w:hAnsi="Calibri" w:cs="Calibri"/>
          <w:color w:val="000000"/>
          <w:sz w:val="32"/>
          <w:szCs w:val="42"/>
          <w:lang w:val="en-US"/>
        </w:rPr>
      </w:pPr>
    </w:p>
    <w:p w14:paraId="5896EF4F" w14:textId="2C02EB94" w:rsidR="00DB5B50" w:rsidRPr="004A1B89" w:rsidRDefault="00ED3583" w:rsidP="00DB5B50">
      <w:pPr>
        <w:widowControl w:val="0"/>
        <w:autoSpaceDE w:val="0"/>
        <w:autoSpaceDN w:val="0"/>
        <w:adjustRightInd w:val="0"/>
        <w:spacing w:after="240" w:line="520" w:lineRule="atLeast"/>
        <w:rPr>
          <w:rFonts w:ascii="Calibri" w:hAnsi="Calibri" w:cs="Calibri"/>
          <w:color w:val="000000"/>
          <w:sz w:val="32"/>
          <w:szCs w:val="42"/>
          <w:lang w:val="en-US"/>
        </w:rPr>
      </w:pPr>
      <w:r>
        <w:rPr>
          <w:rFonts w:ascii="Calibri" w:hAnsi="Calibri" w:cs="Calibri"/>
          <w:color w:val="000000"/>
          <w:sz w:val="32"/>
          <w:szCs w:val="42"/>
          <w:lang w:val="en-US"/>
        </w:rPr>
        <w:t>Experiment No: 3</w:t>
      </w:r>
      <w:r w:rsidR="00DB5B50" w:rsidRPr="004A1B89">
        <w:rPr>
          <w:rFonts w:ascii="Calibri" w:hAnsi="Calibri" w:cs="Calibri"/>
          <w:color w:val="000000"/>
          <w:sz w:val="32"/>
          <w:szCs w:val="42"/>
          <w:lang w:val="en-US"/>
        </w:rPr>
        <w:t> </w:t>
      </w:r>
    </w:p>
    <w:p w14:paraId="316799CB" w14:textId="3197BDAD" w:rsidR="00DB5B50" w:rsidRPr="004A1B89" w:rsidRDefault="00DB5B50" w:rsidP="00DB5B50">
      <w:pPr>
        <w:widowControl w:val="0"/>
        <w:autoSpaceDE w:val="0"/>
        <w:autoSpaceDN w:val="0"/>
        <w:adjustRightInd w:val="0"/>
        <w:spacing w:after="240" w:line="520" w:lineRule="atLeast"/>
        <w:rPr>
          <w:rFonts w:ascii="Calibri" w:hAnsi="Calibri" w:cs="Calibri"/>
          <w:color w:val="000000"/>
          <w:sz w:val="32"/>
          <w:szCs w:val="42"/>
        </w:rPr>
      </w:pPr>
      <w:r w:rsidRPr="004A1B89">
        <w:rPr>
          <w:rFonts w:ascii="Calibri" w:hAnsi="Calibri" w:cs="Calibri"/>
          <w:color w:val="000000"/>
          <w:sz w:val="32"/>
          <w:szCs w:val="42"/>
          <w:lang w:val="en-US"/>
        </w:rPr>
        <w:t xml:space="preserve">Title: </w:t>
      </w:r>
      <w:r w:rsidR="00ED3583">
        <w:rPr>
          <w:rFonts w:ascii="Calibri" w:hAnsi="Calibri" w:cs="Calibri"/>
          <w:color w:val="000000"/>
          <w:sz w:val="32"/>
          <w:szCs w:val="42"/>
        </w:rPr>
        <w:t>Breast Cancer Diagnosis via Logistic Regression</w:t>
      </w:r>
    </w:p>
    <w:p w14:paraId="6E83D064" w14:textId="3136DCAA" w:rsidR="00DB5B50" w:rsidRPr="004A1B89" w:rsidRDefault="00DB5B50" w:rsidP="00DB5B50">
      <w:pPr>
        <w:widowControl w:val="0"/>
        <w:autoSpaceDE w:val="0"/>
        <w:autoSpaceDN w:val="0"/>
        <w:adjustRightInd w:val="0"/>
        <w:spacing w:after="240" w:line="520" w:lineRule="atLeast"/>
        <w:rPr>
          <w:rFonts w:ascii="Calibri" w:hAnsi="Calibri" w:cs="Calibri"/>
          <w:color w:val="000000"/>
          <w:sz w:val="32"/>
          <w:szCs w:val="42"/>
          <w:lang w:val="en-US"/>
        </w:rPr>
      </w:pPr>
      <w:r w:rsidRPr="004A1B89">
        <w:rPr>
          <w:rFonts w:ascii="Calibri" w:hAnsi="Calibri" w:cs="Calibri"/>
          <w:color w:val="000000"/>
          <w:sz w:val="32"/>
          <w:szCs w:val="42"/>
          <w:lang w:val="en-US"/>
        </w:rPr>
        <w:t>Date of Experiment: Ju</w:t>
      </w:r>
      <w:r w:rsidR="00ED3583">
        <w:rPr>
          <w:rFonts w:ascii="Calibri" w:hAnsi="Calibri" w:cs="Calibri"/>
          <w:color w:val="000000"/>
          <w:sz w:val="32"/>
          <w:szCs w:val="42"/>
          <w:lang w:val="en-US"/>
        </w:rPr>
        <w:t>ly 7</w:t>
      </w:r>
      <w:r w:rsidRPr="004A1B89">
        <w:rPr>
          <w:rFonts w:ascii="Calibri" w:hAnsi="Calibri" w:cs="Calibri"/>
          <w:color w:val="000000"/>
          <w:sz w:val="32"/>
          <w:szCs w:val="42"/>
          <w:lang w:val="en-US"/>
        </w:rPr>
        <w:t>, 2020 </w:t>
      </w:r>
    </w:p>
    <w:p w14:paraId="51DE8FC0" w14:textId="70B2A452" w:rsidR="00DB5B50" w:rsidRPr="004A1B89" w:rsidRDefault="00DB5B50" w:rsidP="00DB5B50">
      <w:pPr>
        <w:widowControl w:val="0"/>
        <w:autoSpaceDE w:val="0"/>
        <w:autoSpaceDN w:val="0"/>
        <w:adjustRightInd w:val="0"/>
        <w:spacing w:after="240" w:line="520" w:lineRule="atLeast"/>
        <w:rPr>
          <w:rFonts w:ascii="Calibri" w:hAnsi="Calibri" w:cs="Calibri"/>
          <w:color w:val="000000"/>
          <w:sz w:val="32"/>
          <w:szCs w:val="42"/>
          <w:lang w:val="en-US"/>
        </w:rPr>
      </w:pPr>
      <w:r w:rsidRPr="004A1B89">
        <w:rPr>
          <w:rFonts w:ascii="Calibri" w:hAnsi="Calibri" w:cs="Calibri"/>
          <w:color w:val="000000"/>
          <w:sz w:val="32"/>
          <w:szCs w:val="42"/>
          <w:lang w:val="en-US"/>
        </w:rPr>
        <w:t>Report Submitted on: Ju</w:t>
      </w:r>
      <w:r w:rsidR="00ED3583">
        <w:rPr>
          <w:rFonts w:ascii="Calibri" w:hAnsi="Calibri" w:cs="Calibri"/>
          <w:color w:val="000000"/>
          <w:sz w:val="32"/>
          <w:szCs w:val="42"/>
          <w:lang w:val="en-US"/>
        </w:rPr>
        <w:t>ly 14</w:t>
      </w:r>
      <w:r w:rsidRPr="004A1B89">
        <w:rPr>
          <w:rFonts w:ascii="Calibri" w:hAnsi="Calibri" w:cs="Calibri"/>
          <w:color w:val="000000"/>
          <w:sz w:val="32"/>
          <w:szCs w:val="42"/>
          <w:lang w:val="en-US"/>
        </w:rPr>
        <w:t>, 2020 </w:t>
      </w:r>
    </w:p>
    <w:p w14:paraId="623DA9AA" w14:textId="77777777" w:rsidR="00DB5B50" w:rsidRPr="004A1B89" w:rsidRDefault="00DB5B50" w:rsidP="00DB5B50">
      <w:pPr>
        <w:widowControl w:val="0"/>
        <w:autoSpaceDE w:val="0"/>
        <w:autoSpaceDN w:val="0"/>
        <w:adjustRightInd w:val="0"/>
        <w:spacing w:after="240" w:line="520" w:lineRule="atLeast"/>
        <w:rPr>
          <w:rFonts w:ascii="Calibri" w:hAnsi="Calibri" w:cs="Calibri"/>
          <w:color w:val="000000"/>
          <w:sz w:val="32"/>
          <w:szCs w:val="42"/>
          <w:lang w:val="en-US"/>
        </w:rPr>
      </w:pPr>
      <w:r w:rsidRPr="004A1B89">
        <w:rPr>
          <w:rFonts w:ascii="Calibri" w:hAnsi="Calibri" w:cs="Calibri"/>
          <w:color w:val="000000"/>
          <w:sz w:val="32"/>
          <w:szCs w:val="42"/>
          <w:lang w:val="en-US"/>
        </w:rPr>
        <w:t>To: Lei Zhao </w:t>
      </w:r>
    </w:p>
    <w:p w14:paraId="72A2D4B1" w14:textId="77777777" w:rsidR="00DB5B50" w:rsidRPr="004A1B89" w:rsidRDefault="00DB5B50" w:rsidP="00DB5B50">
      <w:pPr>
        <w:widowControl w:val="0"/>
        <w:autoSpaceDE w:val="0"/>
        <w:autoSpaceDN w:val="0"/>
        <w:adjustRightInd w:val="0"/>
        <w:spacing w:after="240" w:line="520" w:lineRule="atLeast"/>
        <w:rPr>
          <w:rFonts w:ascii="Calibri" w:hAnsi="Calibri" w:cs="Calibri"/>
          <w:color w:val="000000"/>
          <w:sz w:val="32"/>
          <w:szCs w:val="42"/>
          <w:lang w:val="en-US"/>
        </w:rPr>
      </w:pPr>
      <w:r w:rsidRPr="004A1B89">
        <w:rPr>
          <w:rFonts w:ascii="Calibri" w:hAnsi="Calibri" w:cs="Calibri"/>
          <w:color w:val="000000"/>
          <w:sz w:val="32"/>
          <w:szCs w:val="42"/>
          <w:lang w:val="en-US"/>
        </w:rPr>
        <w:t>Names: Ashlynn Steeves (V00850631)</w:t>
      </w:r>
    </w:p>
    <w:p w14:paraId="6BC686C1" w14:textId="77777777" w:rsidR="00DB5B50" w:rsidRDefault="00DB5B50" w:rsidP="00DB5B50">
      <w:pPr>
        <w:widowControl w:val="0"/>
        <w:autoSpaceDE w:val="0"/>
        <w:autoSpaceDN w:val="0"/>
        <w:adjustRightInd w:val="0"/>
        <w:spacing w:after="240" w:line="520" w:lineRule="atLeast"/>
        <w:rPr>
          <w:rFonts w:ascii="Calibri" w:hAnsi="Calibri" w:cs="Calibri"/>
          <w:color w:val="000000"/>
          <w:sz w:val="42"/>
          <w:szCs w:val="42"/>
          <w:lang w:val="en-US"/>
        </w:rPr>
      </w:pPr>
    </w:p>
    <w:p w14:paraId="3A2C8F14" w14:textId="77777777" w:rsidR="00DB5B50" w:rsidRDefault="00DB5B50" w:rsidP="00DB5B50">
      <w:pPr>
        <w:widowControl w:val="0"/>
        <w:autoSpaceDE w:val="0"/>
        <w:autoSpaceDN w:val="0"/>
        <w:adjustRightInd w:val="0"/>
        <w:spacing w:after="240" w:line="520" w:lineRule="atLeast"/>
        <w:rPr>
          <w:rFonts w:ascii="Calibri" w:hAnsi="Calibri" w:cs="Calibri"/>
          <w:color w:val="000000"/>
          <w:sz w:val="42"/>
          <w:szCs w:val="42"/>
          <w:lang w:val="en-US"/>
        </w:rPr>
      </w:pPr>
    </w:p>
    <w:p w14:paraId="5A79BA92" w14:textId="77777777" w:rsidR="00DB5B50" w:rsidRDefault="00DB5B50" w:rsidP="00DB5B50">
      <w:pPr>
        <w:widowControl w:val="0"/>
        <w:autoSpaceDE w:val="0"/>
        <w:autoSpaceDN w:val="0"/>
        <w:adjustRightInd w:val="0"/>
        <w:spacing w:after="240" w:line="520" w:lineRule="atLeast"/>
        <w:rPr>
          <w:rFonts w:ascii="Calibri" w:hAnsi="Calibri" w:cs="Calibri"/>
          <w:color w:val="000000"/>
          <w:sz w:val="42"/>
          <w:szCs w:val="42"/>
          <w:lang w:val="en-US"/>
        </w:rPr>
      </w:pPr>
    </w:p>
    <w:p w14:paraId="0AF757BF" w14:textId="77777777" w:rsidR="00DB5B50" w:rsidRDefault="00DB5B50" w:rsidP="00DB5B50">
      <w:pPr>
        <w:widowControl w:val="0"/>
        <w:autoSpaceDE w:val="0"/>
        <w:autoSpaceDN w:val="0"/>
        <w:adjustRightInd w:val="0"/>
        <w:spacing w:after="240" w:line="520" w:lineRule="atLeast"/>
        <w:rPr>
          <w:rFonts w:ascii="Calibri" w:hAnsi="Calibri" w:cs="Calibri"/>
          <w:color w:val="000000"/>
          <w:sz w:val="42"/>
          <w:szCs w:val="42"/>
          <w:lang w:val="en-US"/>
        </w:rPr>
      </w:pPr>
    </w:p>
    <w:p w14:paraId="08BDF166" w14:textId="77777777" w:rsidR="00DB5B50" w:rsidRDefault="00DB5B50" w:rsidP="00DB5B50">
      <w:pPr>
        <w:widowControl w:val="0"/>
        <w:autoSpaceDE w:val="0"/>
        <w:autoSpaceDN w:val="0"/>
        <w:adjustRightInd w:val="0"/>
        <w:spacing w:after="240" w:line="520" w:lineRule="atLeast"/>
        <w:rPr>
          <w:rFonts w:ascii="Calibri" w:hAnsi="Calibri" w:cs="Calibri"/>
          <w:color w:val="000000"/>
          <w:sz w:val="42"/>
          <w:szCs w:val="42"/>
          <w:lang w:val="en-US"/>
        </w:rPr>
      </w:pPr>
    </w:p>
    <w:p w14:paraId="1217D289" w14:textId="77777777" w:rsidR="00C37F31" w:rsidRDefault="00C37F31" w:rsidP="00DB5B50">
      <w:pPr>
        <w:widowControl w:val="0"/>
        <w:autoSpaceDE w:val="0"/>
        <w:autoSpaceDN w:val="0"/>
        <w:adjustRightInd w:val="0"/>
        <w:spacing w:after="240" w:line="520" w:lineRule="atLeast"/>
        <w:rPr>
          <w:rFonts w:ascii="Times" w:hAnsi="Times" w:cs="Times"/>
          <w:color w:val="000000"/>
          <w:lang w:val="en-US"/>
        </w:rPr>
      </w:pPr>
    </w:p>
    <w:p w14:paraId="12FD4F75" w14:textId="1ADDFF2B" w:rsidR="006726E5" w:rsidRPr="006726E5" w:rsidRDefault="006726E5">
      <w:pPr>
        <w:pStyle w:val="TableofFigures"/>
        <w:tabs>
          <w:tab w:val="right" w:leader="dot" w:pos="8630"/>
        </w:tabs>
        <w:rPr>
          <w:rFonts w:ascii="Calibri" w:hAnsi="Calibri" w:cs="Times"/>
          <w:b/>
          <w:color w:val="000000"/>
          <w:sz w:val="32"/>
          <w:lang w:val="en-US"/>
        </w:rPr>
      </w:pPr>
      <w:r w:rsidRPr="006726E5">
        <w:rPr>
          <w:rFonts w:ascii="Calibri" w:hAnsi="Calibri" w:cs="Times"/>
          <w:b/>
          <w:color w:val="000000"/>
          <w:sz w:val="32"/>
          <w:lang w:val="en-US"/>
        </w:rPr>
        <w:lastRenderedPageBreak/>
        <w:t xml:space="preserve">Table of Tables </w:t>
      </w:r>
    </w:p>
    <w:p w14:paraId="00B6E2C8" w14:textId="77777777" w:rsidR="00EE0E2A" w:rsidRDefault="006726E5">
      <w:pPr>
        <w:pStyle w:val="TableofFigures"/>
        <w:tabs>
          <w:tab w:val="right" w:leader="dot" w:pos="8630"/>
        </w:tabs>
        <w:rPr>
          <w:noProof/>
          <w:lang w:eastAsia="ja-JP"/>
        </w:rPr>
      </w:pPr>
      <w:r w:rsidRPr="006726E5">
        <w:rPr>
          <w:rFonts w:ascii="Calibri" w:hAnsi="Calibri" w:cs="Times"/>
          <w:color w:val="000000"/>
          <w:lang w:val="en-US"/>
        </w:rPr>
        <w:fldChar w:fldCharType="begin"/>
      </w:r>
      <w:r w:rsidRPr="006726E5">
        <w:rPr>
          <w:rFonts w:ascii="Calibri" w:hAnsi="Calibri" w:cs="Times"/>
          <w:color w:val="000000"/>
          <w:lang w:val="en-US"/>
        </w:rPr>
        <w:instrText xml:space="preserve"> TOC \c "Table" </w:instrText>
      </w:r>
      <w:r w:rsidRPr="006726E5">
        <w:rPr>
          <w:rFonts w:ascii="Calibri" w:hAnsi="Calibri" w:cs="Times"/>
          <w:color w:val="000000"/>
          <w:lang w:val="en-US"/>
        </w:rPr>
        <w:fldChar w:fldCharType="separate"/>
      </w:r>
      <w:r w:rsidR="00EE0E2A" w:rsidRPr="00A46A33">
        <w:rPr>
          <w:rFonts w:ascii="Calibri" w:hAnsi="Calibri"/>
          <w:noProof/>
        </w:rPr>
        <w:t>Table 1 – Confusion Matrix Example</w:t>
      </w:r>
      <w:r w:rsidR="00EE0E2A">
        <w:rPr>
          <w:noProof/>
        </w:rPr>
        <w:tab/>
      </w:r>
      <w:r w:rsidR="00EE0E2A">
        <w:rPr>
          <w:noProof/>
        </w:rPr>
        <w:fldChar w:fldCharType="begin"/>
      </w:r>
      <w:r w:rsidR="00EE0E2A">
        <w:rPr>
          <w:noProof/>
        </w:rPr>
        <w:instrText xml:space="preserve"> PAGEREF _Toc455856030 \h </w:instrText>
      </w:r>
      <w:r w:rsidR="00EE0E2A">
        <w:rPr>
          <w:noProof/>
        </w:rPr>
      </w:r>
      <w:r w:rsidR="00EE0E2A">
        <w:rPr>
          <w:noProof/>
        </w:rPr>
        <w:fldChar w:fldCharType="separate"/>
      </w:r>
      <w:r w:rsidR="00EE0E2A">
        <w:rPr>
          <w:noProof/>
        </w:rPr>
        <w:t>4</w:t>
      </w:r>
      <w:r w:rsidR="00EE0E2A">
        <w:rPr>
          <w:noProof/>
        </w:rPr>
        <w:fldChar w:fldCharType="end"/>
      </w:r>
    </w:p>
    <w:p w14:paraId="0326C769" w14:textId="77777777" w:rsidR="00EE0E2A" w:rsidRDefault="00EE0E2A">
      <w:pPr>
        <w:pStyle w:val="TableofFigures"/>
        <w:tabs>
          <w:tab w:val="right" w:leader="dot" w:pos="8630"/>
        </w:tabs>
        <w:rPr>
          <w:noProof/>
          <w:lang w:eastAsia="ja-JP"/>
        </w:rPr>
      </w:pPr>
      <w:r w:rsidRPr="00A46A33">
        <w:rPr>
          <w:rFonts w:ascii="Calibri" w:hAnsi="Calibri"/>
          <w:noProof/>
        </w:rPr>
        <w:t>Table 2 – Confusion Matrix for Case i</w:t>
      </w:r>
      <w:r>
        <w:rPr>
          <w:noProof/>
        </w:rPr>
        <w:tab/>
      </w:r>
      <w:r>
        <w:rPr>
          <w:noProof/>
        </w:rPr>
        <w:fldChar w:fldCharType="begin"/>
      </w:r>
      <w:r>
        <w:rPr>
          <w:noProof/>
        </w:rPr>
        <w:instrText xml:space="preserve"> PAGEREF _Toc455856031 \h </w:instrText>
      </w:r>
      <w:r>
        <w:rPr>
          <w:noProof/>
        </w:rPr>
      </w:r>
      <w:r>
        <w:rPr>
          <w:noProof/>
        </w:rPr>
        <w:fldChar w:fldCharType="separate"/>
      </w:r>
      <w:r>
        <w:rPr>
          <w:noProof/>
        </w:rPr>
        <w:t>9</w:t>
      </w:r>
      <w:r>
        <w:rPr>
          <w:noProof/>
        </w:rPr>
        <w:fldChar w:fldCharType="end"/>
      </w:r>
    </w:p>
    <w:p w14:paraId="01BCB5D5" w14:textId="77777777" w:rsidR="00EE0E2A" w:rsidRDefault="00EE0E2A">
      <w:pPr>
        <w:pStyle w:val="TableofFigures"/>
        <w:tabs>
          <w:tab w:val="right" w:leader="dot" w:pos="8630"/>
        </w:tabs>
        <w:rPr>
          <w:noProof/>
          <w:lang w:eastAsia="ja-JP"/>
        </w:rPr>
      </w:pPr>
      <w:r w:rsidRPr="00A46A33">
        <w:rPr>
          <w:rFonts w:ascii="Calibri" w:hAnsi="Calibri"/>
          <w:noProof/>
        </w:rPr>
        <w:t>Table 3 – Confusion Matrix for Case ii</w:t>
      </w:r>
      <w:r>
        <w:rPr>
          <w:noProof/>
        </w:rPr>
        <w:tab/>
      </w:r>
      <w:r>
        <w:rPr>
          <w:noProof/>
        </w:rPr>
        <w:fldChar w:fldCharType="begin"/>
      </w:r>
      <w:r>
        <w:rPr>
          <w:noProof/>
        </w:rPr>
        <w:instrText xml:space="preserve"> PAGEREF _Toc455856032 \h </w:instrText>
      </w:r>
      <w:r>
        <w:rPr>
          <w:noProof/>
        </w:rPr>
      </w:r>
      <w:r>
        <w:rPr>
          <w:noProof/>
        </w:rPr>
        <w:fldChar w:fldCharType="separate"/>
      </w:r>
      <w:r>
        <w:rPr>
          <w:noProof/>
        </w:rPr>
        <w:t>9</w:t>
      </w:r>
      <w:r>
        <w:rPr>
          <w:noProof/>
        </w:rPr>
        <w:fldChar w:fldCharType="end"/>
      </w:r>
    </w:p>
    <w:p w14:paraId="3F984B36" w14:textId="77777777" w:rsidR="00EE0E2A" w:rsidRDefault="00EE0E2A">
      <w:pPr>
        <w:pStyle w:val="TableofFigures"/>
        <w:tabs>
          <w:tab w:val="right" w:leader="dot" w:pos="8630"/>
        </w:tabs>
        <w:rPr>
          <w:noProof/>
          <w:lang w:eastAsia="ja-JP"/>
        </w:rPr>
      </w:pPr>
      <w:r w:rsidRPr="00A46A33">
        <w:rPr>
          <w:rFonts w:ascii="Calibri" w:hAnsi="Calibri"/>
          <w:noProof/>
        </w:rPr>
        <w:t>Table 4 – Confusion Matrix for Case iii</w:t>
      </w:r>
      <w:r>
        <w:rPr>
          <w:noProof/>
        </w:rPr>
        <w:tab/>
      </w:r>
      <w:r>
        <w:rPr>
          <w:noProof/>
        </w:rPr>
        <w:fldChar w:fldCharType="begin"/>
      </w:r>
      <w:r>
        <w:rPr>
          <w:noProof/>
        </w:rPr>
        <w:instrText xml:space="preserve"> PAGEREF _Toc455856033 \h </w:instrText>
      </w:r>
      <w:r>
        <w:rPr>
          <w:noProof/>
        </w:rPr>
      </w:r>
      <w:r>
        <w:rPr>
          <w:noProof/>
        </w:rPr>
        <w:fldChar w:fldCharType="separate"/>
      </w:r>
      <w:r>
        <w:rPr>
          <w:noProof/>
        </w:rPr>
        <w:t>10</w:t>
      </w:r>
      <w:r>
        <w:rPr>
          <w:noProof/>
        </w:rPr>
        <w:fldChar w:fldCharType="end"/>
      </w:r>
    </w:p>
    <w:p w14:paraId="508A22DE" w14:textId="77777777" w:rsidR="00EE0E2A" w:rsidRDefault="00EE0E2A">
      <w:pPr>
        <w:pStyle w:val="TableofFigures"/>
        <w:tabs>
          <w:tab w:val="right" w:leader="dot" w:pos="8630"/>
        </w:tabs>
        <w:rPr>
          <w:noProof/>
          <w:lang w:eastAsia="ja-JP"/>
        </w:rPr>
      </w:pPr>
      <w:r w:rsidRPr="00A46A33">
        <w:rPr>
          <w:rFonts w:ascii="Calibri" w:hAnsi="Calibri"/>
          <w:noProof/>
        </w:rPr>
        <w:t>Table 5 – Confusion Matrix for Case iv</w:t>
      </w:r>
      <w:r>
        <w:rPr>
          <w:noProof/>
        </w:rPr>
        <w:tab/>
      </w:r>
      <w:r>
        <w:rPr>
          <w:noProof/>
        </w:rPr>
        <w:fldChar w:fldCharType="begin"/>
      </w:r>
      <w:r>
        <w:rPr>
          <w:noProof/>
        </w:rPr>
        <w:instrText xml:space="preserve"> PAGEREF _Toc455856034 \h </w:instrText>
      </w:r>
      <w:r>
        <w:rPr>
          <w:noProof/>
        </w:rPr>
      </w:r>
      <w:r>
        <w:rPr>
          <w:noProof/>
        </w:rPr>
        <w:fldChar w:fldCharType="separate"/>
      </w:r>
      <w:r>
        <w:rPr>
          <w:noProof/>
        </w:rPr>
        <w:t>10</w:t>
      </w:r>
      <w:r>
        <w:rPr>
          <w:noProof/>
        </w:rPr>
        <w:fldChar w:fldCharType="end"/>
      </w:r>
    </w:p>
    <w:p w14:paraId="135188FB" w14:textId="77777777" w:rsidR="00EE0E2A" w:rsidRDefault="006726E5" w:rsidP="00EE0E2A">
      <w:pPr>
        <w:pStyle w:val="TableofFigures"/>
        <w:tabs>
          <w:tab w:val="right" w:leader="dot" w:pos="8630"/>
        </w:tabs>
        <w:rPr>
          <w:rFonts w:ascii="Calibri" w:hAnsi="Calibri" w:cs="Times"/>
          <w:b/>
          <w:color w:val="000000"/>
          <w:sz w:val="32"/>
          <w:lang w:val="en-US"/>
        </w:rPr>
      </w:pPr>
      <w:r w:rsidRPr="006726E5">
        <w:rPr>
          <w:rFonts w:ascii="Calibri" w:hAnsi="Calibri" w:cs="Times"/>
          <w:color w:val="000000"/>
          <w:lang w:val="en-US"/>
        </w:rPr>
        <w:fldChar w:fldCharType="end"/>
      </w:r>
    </w:p>
    <w:p w14:paraId="6A895311" w14:textId="3ADDDC89" w:rsidR="006726E5" w:rsidRPr="00EE0E2A" w:rsidRDefault="00EE0E2A" w:rsidP="00EE0E2A">
      <w:pPr>
        <w:pStyle w:val="TableofFigures"/>
        <w:tabs>
          <w:tab w:val="right" w:leader="dot" w:pos="8630"/>
        </w:tabs>
        <w:rPr>
          <w:rFonts w:ascii="Calibri" w:hAnsi="Calibri" w:cs="Times"/>
          <w:b/>
          <w:color w:val="000000"/>
          <w:sz w:val="32"/>
          <w:lang w:val="en-US"/>
        </w:rPr>
      </w:pPr>
      <w:r w:rsidRPr="006726E5">
        <w:rPr>
          <w:rFonts w:ascii="Calibri" w:hAnsi="Calibri" w:cs="Times"/>
          <w:b/>
          <w:color w:val="000000"/>
          <w:sz w:val="32"/>
          <w:lang w:val="en-US"/>
        </w:rPr>
        <w:t xml:space="preserve">Table of </w:t>
      </w:r>
      <w:r>
        <w:rPr>
          <w:rFonts w:ascii="Calibri" w:hAnsi="Calibri" w:cs="Times"/>
          <w:b/>
          <w:color w:val="000000"/>
          <w:sz w:val="32"/>
          <w:lang w:val="en-US"/>
        </w:rPr>
        <w:t>Figures</w:t>
      </w:r>
      <w:r w:rsidRPr="006726E5">
        <w:rPr>
          <w:rFonts w:ascii="Calibri" w:hAnsi="Calibri" w:cs="Times"/>
          <w:b/>
          <w:color w:val="000000"/>
          <w:sz w:val="32"/>
          <w:lang w:val="en-US"/>
        </w:rPr>
        <w:t xml:space="preserve"> </w:t>
      </w:r>
    </w:p>
    <w:p w14:paraId="3598EDDF" w14:textId="77777777" w:rsidR="00EE0E2A" w:rsidRDefault="00EE0E2A">
      <w:pPr>
        <w:pStyle w:val="TableofFigures"/>
        <w:tabs>
          <w:tab w:val="right" w:leader="dot" w:pos="8630"/>
        </w:tabs>
        <w:rPr>
          <w:noProof/>
          <w:lang w:eastAsia="ja-JP"/>
        </w:rPr>
      </w:pPr>
      <w:r>
        <w:rPr>
          <w:rFonts w:ascii="Times" w:hAnsi="Times" w:cs="Times"/>
          <w:color w:val="000000"/>
          <w:lang w:val="en-US"/>
        </w:rPr>
        <w:fldChar w:fldCharType="begin"/>
      </w:r>
      <w:r>
        <w:rPr>
          <w:rFonts w:ascii="Times" w:hAnsi="Times" w:cs="Times"/>
          <w:color w:val="000000"/>
          <w:lang w:val="en-US"/>
        </w:rPr>
        <w:instrText xml:space="preserve"> TOC \c "Figure" </w:instrText>
      </w:r>
      <w:r>
        <w:rPr>
          <w:rFonts w:ascii="Times" w:hAnsi="Times" w:cs="Times"/>
          <w:color w:val="000000"/>
          <w:lang w:val="en-US"/>
        </w:rPr>
        <w:fldChar w:fldCharType="separate"/>
      </w:r>
      <w:r w:rsidRPr="001E1C9C">
        <w:rPr>
          <w:rFonts w:ascii="Calibri" w:hAnsi="Calibri"/>
          <w:noProof/>
        </w:rPr>
        <w:t>Figure 1 – Bonus Question 1</w:t>
      </w:r>
      <w:r>
        <w:rPr>
          <w:noProof/>
        </w:rPr>
        <w:tab/>
      </w:r>
      <w:r>
        <w:rPr>
          <w:noProof/>
        </w:rPr>
        <w:fldChar w:fldCharType="begin"/>
      </w:r>
      <w:r>
        <w:rPr>
          <w:noProof/>
        </w:rPr>
        <w:instrText xml:space="preserve"> PAGEREF _Toc455856050 \h </w:instrText>
      </w:r>
      <w:r>
        <w:rPr>
          <w:noProof/>
        </w:rPr>
      </w:r>
      <w:r>
        <w:rPr>
          <w:noProof/>
        </w:rPr>
        <w:fldChar w:fldCharType="separate"/>
      </w:r>
      <w:r>
        <w:rPr>
          <w:noProof/>
        </w:rPr>
        <w:t>10</w:t>
      </w:r>
      <w:r>
        <w:rPr>
          <w:noProof/>
        </w:rPr>
        <w:fldChar w:fldCharType="end"/>
      </w:r>
    </w:p>
    <w:p w14:paraId="46EA51E6" w14:textId="77777777" w:rsidR="00EE0E2A" w:rsidRDefault="00EE0E2A">
      <w:pPr>
        <w:pStyle w:val="TableofFigures"/>
        <w:tabs>
          <w:tab w:val="right" w:leader="dot" w:pos="8630"/>
        </w:tabs>
        <w:rPr>
          <w:noProof/>
          <w:lang w:eastAsia="ja-JP"/>
        </w:rPr>
      </w:pPr>
      <w:r w:rsidRPr="001E1C9C">
        <w:rPr>
          <w:rFonts w:ascii="Calibri" w:hAnsi="Calibri"/>
          <w:noProof/>
        </w:rPr>
        <w:t>Figure 2 – Bonus Question 2</w:t>
      </w:r>
      <w:r>
        <w:rPr>
          <w:noProof/>
        </w:rPr>
        <w:tab/>
      </w:r>
      <w:r>
        <w:rPr>
          <w:noProof/>
        </w:rPr>
        <w:fldChar w:fldCharType="begin"/>
      </w:r>
      <w:r>
        <w:rPr>
          <w:noProof/>
        </w:rPr>
        <w:instrText xml:space="preserve"> PAGEREF _Toc455856051 \h </w:instrText>
      </w:r>
      <w:r>
        <w:rPr>
          <w:noProof/>
        </w:rPr>
      </w:r>
      <w:r>
        <w:rPr>
          <w:noProof/>
        </w:rPr>
        <w:fldChar w:fldCharType="separate"/>
      </w:r>
      <w:r>
        <w:rPr>
          <w:noProof/>
        </w:rPr>
        <w:t>11</w:t>
      </w:r>
      <w:r>
        <w:rPr>
          <w:noProof/>
        </w:rPr>
        <w:fldChar w:fldCharType="end"/>
      </w:r>
    </w:p>
    <w:p w14:paraId="314492A3" w14:textId="77777777" w:rsidR="006726E5" w:rsidRDefault="00EE0E2A" w:rsidP="00DB5B50">
      <w:pPr>
        <w:widowControl w:val="0"/>
        <w:autoSpaceDE w:val="0"/>
        <w:autoSpaceDN w:val="0"/>
        <w:adjustRightInd w:val="0"/>
        <w:spacing w:after="240" w:line="520" w:lineRule="atLeast"/>
        <w:rPr>
          <w:rFonts w:ascii="Times" w:hAnsi="Times" w:cs="Times"/>
          <w:color w:val="000000"/>
          <w:lang w:val="en-US"/>
        </w:rPr>
      </w:pPr>
      <w:r>
        <w:rPr>
          <w:rFonts w:ascii="Times" w:hAnsi="Times" w:cs="Times"/>
          <w:color w:val="000000"/>
          <w:lang w:val="en-US"/>
        </w:rPr>
        <w:fldChar w:fldCharType="end"/>
      </w:r>
    </w:p>
    <w:p w14:paraId="2EBA3A6D"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39603ED1"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3C569BE3"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61A723A3"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640F0BB0"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30405939"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2FABA3F8"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66BE26C6"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27E27749"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360700F0"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45BBD3B9" w14:textId="77777777" w:rsidR="006726E5" w:rsidRDefault="006726E5" w:rsidP="00DB5B50">
      <w:pPr>
        <w:widowControl w:val="0"/>
        <w:autoSpaceDE w:val="0"/>
        <w:autoSpaceDN w:val="0"/>
        <w:adjustRightInd w:val="0"/>
        <w:spacing w:after="240" w:line="520" w:lineRule="atLeast"/>
        <w:rPr>
          <w:rFonts w:ascii="Times" w:hAnsi="Times" w:cs="Times"/>
          <w:color w:val="000000"/>
          <w:lang w:val="en-US"/>
        </w:rPr>
      </w:pPr>
    </w:p>
    <w:p w14:paraId="5192C8EC" w14:textId="77777777" w:rsidR="006726E5" w:rsidRDefault="006726E5" w:rsidP="00DB5B50">
      <w:pPr>
        <w:widowControl w:val="0"/>
        <w:autoSpaceDE w:val="0"/>
        <w:autoSpaceDN w:val="0"/>
        <w:adjustRightInd w:val="0"/>
        <w:spacing w:after="240" w:line="460" w:lineRule="atLeast"/>
        <w:rPr>
          <w:rFonts w:ascii="Times" w:hAnsi="Times" w:cs="Times"/>
          <w:color w:val="000000"/>
          <w:lang w:val="en-US"/>
        </w:rPr>
      </w:pPr>
    </w:p>
    <w:p w14:paraId="79E295E4" w14:textId="77777777" w:rsidR="00DB5B50" w:rsidRDefault="00DB5B50" w:rsidP="00DB5B50">
      <w:pPr>
        <w:widowControl w:val="0"/>
        <w:autoSpaceDE w:val="0"/>
        <w:autoSpaceDN w:val="0"/>
        <w:adjustRightInd w:val="0"/>
        <w:spacing w:after="240" w:line="460" w:lineRule="atLeast"/>
        <w:rPr>
          <w:rFonts w:ascii="Times" w:hAnsi="Times" w:cs="Times"/>
          <w:color w:val="000000"/>
          <w:lang w:val="en-US"/>
        </w:rPr>
      </w:pPr>
      <w:r>
        <w:rPr>
          <w:rFonts w:ascii="Calibri" w:hAnsi="Calibri" w:cs="Calibri"/>
          <w:b/>
          <w:bCs/>
          <w:color w:val="000000"/>
          <w:sz w:val="37"/>
          <w:szCs w:val="37"/>
          <w:lang w:val="en-US"/>
        </w:rPr>
        <w:t xml:space="preserve">1. Objective </w:t>
      </w:r>
    </w:p>
    <w:p w14:paraId="049D42BE" w14:textId="2CA1F65A" w:rsidR="000B6726" w:rsidRPr="00FE29F8" w:rsidRDefault="00DB5B50" w:rsidP="00DB5B50">
      <w:pPr>
        <w:widowControl w:val="0"/>
        <w:autoSpaceDE w:val="0"/>
        <w:autoSpaceDN w:val="0"/>
        <w:adjustRightInd w:val="0"/>
        <w:spacing w:after="240" w:line="360" w:lineRule="atLeast"/>
        <w:rPr>
          <w:rFonts w:ascii="Calibri" w:hAnsi="Calibri" w:cs="Calibri"/>
          <w:color w:val="000000"/>
          <w:lang w:val="en-US"/>
        </w:rPr>
      </w:pPr>
      <w:r w:rsidRPr="00FE29F8">
        <w:rPr>
          <w:rFonts w:ascii="Calibri" w:hAnsi="Calibri" w:cs="Calibri"/>
          <w:color w:val="000000"/>
          <w:lang w:val="en-US"/>
        </w:rPr>
        <w:t xml:space="preserve">The objective of this experiment is to gain experience with </w:t>
      </w:r>
      <w:r w:rsidR="00ED3583">
        <w:rPr>
          <w:rFonts w:ascii="Calibri" w:hAnsi="Calibri" w:cs="Calibri"/>
          <w:color w:val="000000"/>
          <w:lang w:val="en-US"/>
        </w:rPr>
        <w:t>logistic regression</w:t>
      </w:r>
      <w:r w:rsidR="000B6726" w:rsidRPr="00FE29F8">
        <w:rPr>
          <w:rFonts w:ascii="Calibri" w:hAnsi="Calibri" w:cs="Calibri"/>
          <w:color w:val="000000"/>
          <w:lang w:val="en-US"/>
        </w:rPr>
        <w:t xml:space="preserve"> by implementing a system to </w:t>
      </w:r>
      <w:r w:rsidR="00ED3583">
        <w:rPr>
          <w:rFonts w:ascii="Calibri" w:hAnsi="Calibri" w:cs="Calibri"/>
          <w:color w:val="000000"/>
          <w:lang w:val="en-US"/>
        </w:rPr>
        <w:t>diagnose patients with breast cancer based on 30 medical features</w:t>
      </w:r>
      <w:r w:rsidR="000B6726" w:rsidRPr="00FE29F8">
        <w:rPr>
          <w:rFonts w:ascii="Calibri" w:hAnsi="Calibri" w:cs="Calibri"/>
          <w:color w:val="000000"/>
          <w:lang w:val="en-US"/>
        </w:rPr>
        <w:t xml:space="preserve">. This experiment also highlights </w:t>
      </w:r>
      <w:r w:rsidR="00ED3583">
        <w:rPr>
          <w:rFonts w:ascii="Calibri" w:hAnsi="Calibri" w:cs="Calibri"/>
          <w:color w:val="000000"/>
          <w:lang w:val="en-US"/>
        </w:rPr>
        <w:t xml:space="preserve">important role normalization can play in the preprocessing of data. </w:t>
      </w:r>
    </w:p>
    <w:p w14:paraId="201630B1" w14:textId="77777777" w:rsidR="003018E3" w:rsidRDefault="00DB5B50" w:rsidP="00DB5B50">
      <w:pPr>
        <w:widowControl w:val="0"/>
        <w:autoSpaceDE w:val="0"/>
        <w:autoSpaceDN w:val="0"/>
        <w:adjustRightInd w:val="0"/>
        <w:spacing w:after="240" w:line="460" w:lineRule="atLeast"/>
        <w:rPr>
          <w:rFonts w:ascii="Calibri" w:hAnsi="Calibri" w:cs="Calibri"/>
          <w:b/>
          <w:bCs/>
          <w:color w:val="000000"/>
          <w:sz w:val="37"/>
          <w:szCs w:val="37"/>
          <w:lang w:val="en-US"/>
        </w:rPr>
      </w:pPr>
      <w:r>
        <w:rPr>
          <w:rFonts w:ascii="Calibri" w:hAnsi="Calibri" w:cs="Calibri"/>
          <w:b/>
          <w:bCs/>
          <w:color w:val="000000"/>
          <w:sz w:val="37"/>
          <w:szCs w:val="37"/>
          <w:lang w:val="en-US"/>
        </w:rPr>
        <w:t xml:space="preserve">2. Introduction </w:t>
      </w:r>
    </w:p>
    <w:p w14:paraId="34ED7E3A" w14:textId="1DD2B9FF" w:rsidR="004C6511" w:rsidRDefault="003018E3" w:rsidP="003018E3">
      <w:pPr>
        <w:widowControl w:val="0"/>
        <w:autoSpaceDE w:val="0"/>
        <w:autoSpaceDN w:val="0"/>
        <w:adjustRightInd w:val="0"/>
        <w:spacing w:after="240" w:line="276" w:lineRule="auto"/>
        <w:rPr>
          <w:rFonts w:ascii="Calibri" w:hAnsi="Calibri" w:cs="Calibri"/>
          <w:color w:val="000000"/>
          <w:lang w:val="en-US"/>
        </w:rPr>
      </w:pPr>
      <w:r w:rsidRPr="00FE29F8">
        <w:rPr>
          <w:rFonts w:ascii="Calibri" w:hAnsi="Calibri" w:cs="Calibri"/>
          <w:color w:val="000000"/>
          <w:lang w:val="en-US"/>
        </w:rPr>
        <w:t xml:space="preserve">This experiment </w:t>
      </w:r>
      <w:r w:rsidR="008D6F1C">
        <w:rPr>
          <w:rFonts w:ascii="Calibri" w:hAnsi="Calibri" w:cs="Calibri"/>
          <w:color w:val="000000"/>
          <w:lang w:val="en-US"/>
        </w:rPr>
        <w:t>uses a logistic regres</w:t>
      </w:r>
      <w:r w:rsidR="004C6511">
        <w:rPr>
          <w:rFonts w:ascii="Calibri" w:hAnsi="Calibri" w:cs="Calibri"/>
          <w:color w:val="000000"/>
          <w:lang w:val="en-US"/>
        </w:rPr>
        <w:t xml:space="preserve">sion based binary classifier to classify breast tumors as malignant or benign. For the dataset at hand it is important to first normalize the data as the feature scales vary significantly. Without correction this variance can negatively impact classification. The normalized dataset is constructed by </w:t>
      </w:r>
      <w:r w:rsidR="001C0F75">
        <w:rPr>
          <w:rFonts w:ascii="Calibri" w:hAnsi="Calibri" w:cs="Calibri"/>
          <w:color w:val="000000"/>
          <w:lang w:val="en-US"/>
        </w:rPr>
        <w:t xml:space="preserve">first computing the mean and variance of each feature across all samples. Then, </w:t>
      </w:r>
      <w:r w:rsidR="00393D64">
        <w:rPr>
          <w:rFonts w:ascii="Calibri" w:hAnsi="Calibri" w:cs="Calibri"/>
          <w:color w:val="000000"/>
          <w:lang w:val="en-US"/>
        </w:rPr>
        <w:t xml:space="preserve">the computed mean is subtracted </w:t>
      </w:r>
      <w:r w:rsidR="001C0F75">
        <w:rPr>
          <w:rFonts w:ascii="Calibri" w:hAnsi="Calibri" w:cs="Calibri"/>
          <w:color w:val="000000"/>
          <w:lang w:val="en-US"/>
        </w:rPr>
        <w:t>for</w:t>
      </w:r>
      <w:r w:rsidR="00393D64">
        <w:rPr>
          <w:rFonts w:ascii="Calibri" w:hAnsi="Calibri" w:cs="Calibri"/>
          <w:color w:val="000000"/>
          <w:lang w:val="en-US"/>
        </w:rPr>
        <w:t>m</w:t>
      </w:r>
      <w:r w:rsidR="001C0F75">
        <w:rPr>
          <w:rFonts w:ascii="Calibri" w:hAnsi="Calibri" w:cs="Calibri"/>
          <w:color w:val="000000"/>
          <w:lang w:val="en-US"/>
        </w:rPr>
        <w:t xml:space="preserve"> each sample </w:t>
      </w:r>
      <w:r w:rsidR="00393D64">
        <w:rPr>
          <w:rFonts w:ascii="Calibri" w:hAnsi="Calibri" w:cs="Calibri"/>
          <w:color w:val="000000"/>
          <w:lang w:val="en-US"/>
        </w:rPr>
        <w:t xml:space="preserve">and this value </w:t>
      </w:r>
      <w:proofErr w:type="gramStart"/>
      <w:r w:rsidR="00393D64">
        <w:rPr>
          <w:rFonts w:ascii="Calibri" w:hAnsi="Calibri" w:cs="Calibri"/>
          <w:color w:val="000000"/>
          <w:lang w:val="en-US"/>
        </w:rPr>
        <w:t>is</w:t>
      </w:r>
      <w:proofErr w:type="gramEnd"/>
      <w:r w:rsidR="00393D64">
        <w:rPr>
          <w:rFonts w:ascii="Calibri" w:hAnsi="Calibri" w:cs="Calibri"/>
          <w:color w:val="000000"/>
          <w:lang w:val="en-US"/>
        </w:rPr>
        <w:t xml:space="preserve"> then divided by the computed variance to obtain the normalized value.  This process can be denoted mathematically as: </w:t>
      </w:r>
    </w:p>
    <w:p w14:paraId="54F89EBC" w14:textId="5BAF6A69" w:rsidR="00393D64" w:rsidRPr="00393D64" w:rsidRDefault="00393D64" w:rsidP="003018E3">
      <w:pPr>
        <w:widowControl w:val="0"/>
        <w:autoSpaceDE w:val="0"/>
        <w:autoSpaceDN w:val="0"/>
        <w:adjustRightInd w:val="0"/>
        <w:spacing w:after="240" w:line="276" w:lineRule="auto"/>
        <w:rPr>
          <w:rFonts w:ascii="Calibri" w:hAnsi="Calibri" w:cs="Calibri"/>
          <w:color w:val="000000"/>
          <w:lang w:val="en-US"/>
        </w:rPr>
      </w:pPr>
      <m:oMathPara>
        <m:oMath>
          <m:acc>
            <m:accPr>
              <m:chr m:val="̃"/>
              <m:ctrlPr>
                <w:rPr>
                  <w:rFonts w:ascii="Cambria Math" w:hAnsi="Cambria Math" w:cs="Calibri"/>
                  <w:i/>
                  <w:color w:val="000000"/>
                  <w:lang w:val="en-US"/>
                </w:rPr>
              </m:ctrlPr>
            </m:accPr>
            <m:e>
              <m:sSub>
                <m:sSubPr>
                  <m:ctrlPr>
                    <w:rPr>
                      <w:rFonts w:ascii="Cambria Math" w:hAnsi="Cambria Math" w:cs="Calibri"/>
                      <w:i/>
                      <w:color w:val="000000"/>
                      <w:lang w:val="en-US"/>
                    </w:rPr>
                  </m:ctrlPr>
                </m:sSubPr>
                <m:e>
                  <m:r>
                    <m:rPr>
                      <m:sty m:val="bi"/>
                    </m:rPr>
                    <w:rPr>
                      <w:rFonts w:ascii="Cambria Math" w:hAnsi="Cambria Math" w:cs="Calibri"/>
                      <w:color w:val="000000"/>
                      <w:lang w:val="en-US"/>
                    </w:rPr>
                    <m:t>u</m:t>
                  </m:r>
                </m:e>
                <m:sub>
                  <m:r>
                    <w:rPr>
                      <w:rFonts w:ascii="Cambria Math" w:hAnsi="Cambria Math" w:cs="Calibri"/>
                      <w:color w:val="000000"/>
                      <w:lang w:val="en-US"/>
                    </w:rPr>
                    <m:t>i</m:t>
                  </m:r>
                </m:sub>
              </m:sSub>
            </m:e>
          </m:acc>
          <m:r>
            <w:rPr>
              <w:rFonts w:ascii="Cambria Math" w:hAnsi="Cambria Math" w:cs="Calibri"/>
              <w:color w:val="000000"/>
              <w:lang w:val="en-US"/>
            </w:rPr>
            <m:t>=</m:t>
          </m:r>
          <m:f>
            <m:fPr>
              <m:ctrlPr>
                <w:rPr>
                  <w:rFonts w:ascii="Cambria Math" w:hAnsi="Cambria Math" w:cs="Calibri"/>
                  <w:i/>
                  <w:color w:val="000000"/>
                  <w:lang w:val="en-US"/>
                </w:rPr>
              </m:ctrlPr>
            </m:fPr>
            <m:num>
              <m:r>
                <w:rPr>
                  <w:rFonts w:ascii="Cambria Math" w:hAnsi="Cambria Math" w:cs="Calibri"/>
                  <w:color w:val="000000"/>
                  <w:lang w:val="en-US"/>
                </w:rPr>
                <m:t>1</m:t>
              </m:r>
            </m:num>
            <m:den>
              <m:sSub>
                <m:sSubPr>
                  <m:ctrlPr>
                    <w:rPr>
                      <w:rFonts w:ascii="Cambria Math" w:hAnsi="Cambria Math" w:cs="Calibri"/>
                      <w:i/>
                      <w:color w:val="000000"/>
                      <w:lang w:val="en-US"/>
                    </w:rPr>
                  </m:ctrlPr>
                </m:sSubPr>
                <m:e>
                  <m:r>
                    <w:rPr>
                      <w:rFonts w:ascii="Cambria Math" w:hAnsi="Cambria Math" w:cs="Calibri"/>
                      <w:color w:val="000000"/>
                      <w:lang w:val="en-US"/>
                    </w:rPr>
                    <m:t>σ</m:t>
                  </m:r>
                </m:e>
                <m:sub>
                  <m:r>
                    <w:rPr>
                      <w:rFonts w:ascii="Cambria Math" w:hAnsi="Cambria Math" w:cs="Calibri"/>
                      <w:color w:val="000000"/>
                      <w:lang w:val="en-US"/>
                    </w:rPr>
                    <m:t>i</m:t>
                  </m:r>
                </m:sub>
              </m:sSub>
            </m:den>
          </m:f>
          <m:d>
            <m:dPr>
              <m:begChr m:val="["/>
              <m:endChr m:val="]"/>
              <m:ctrlPr>
                <w:rPr>
                  <w:rFonts w:ascii="Cambria Math" w:hAnsi="Cambria Math" w:cs="Calibri"/>
                  <w:i/>
                  <w:color w:val="000000"/>
                  <w:lang w:val="en-US"/>
                </w:rPr>
              </m:ctrlPr>
            </m:dPr>
            <m:e>
              <m:sSubSup>
                <m:sSubSupPr>
                  <m:ctrlPr>
                    <w:rPr>
                      <w:rFonts w:ascii="Cambria Math" w:hAnsi="Cambria Math" w:cs="Calibri"/>
                      <w:i/>
                      <w:color w:val="000000"/>
                      <w:lang w:val="en-US"/>
                    </w:rPr>
                  </m:ctrlPr>
                </m:sSubSupPr>
                <m:e>
                  <m:r>
                    <w:rPr>
                      <w:rFonts w:ascii="Cambria Math" w:hAnsi="Cambria Math" w:cs="Calibri"/>
                      <w:color w:val="000000"/>
                      <w:lang w:val="en-US"/>
                    </w:rPr>
                    <m:t>u</m:t>
                  </m:r>
                </m:e>
                <m:sub>
                  <m:r>
                    <w:rPr>
                      <w:rFonts w:ascii="Cambria Math" w:hAnsi="Cambria Math" w:cs="Calibri"/>
                      <w:color w:val="000000"/>
                      <w:lang w:val="en-US"/>
                    </w:rPr>
                    <m:t>1</m:t>
                  </m:r>
                </m:sub>
                <m:sup>
                  <m:r>
                    <w:rPr>
                      <w:rFonts w:ascii="Cambria Math" w:hAnsi="Cambria Math" w:cs="Calibri"/>
                      <w:color w:val="000000"/>
                      <w:lang w:val="en-US"/>
                    </w:rPr>
                    <m:t>i</m:t>
                  </m:r>
                </m:sup>
              </m:sSubSup>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m</m:t>
                  </m:r>
                </m:e>
                <m:sub>
                  <m:r>
                    <w:rPr>
                      <w:rFonts w:ascii="Cambria Math" w:hAnsi="Cambria Math" w:cs="Calibri"/>
                      <w:color w:val="000000"/>
                      <w:lang w:val="en-US"/>
                    </w:rPr>
                    <m:t>i</m:t>
                  </m:r>
                </m:sub>
              </m:sSub>
              <m:r>
                <w:rPr>
                  <w:rFonts w:ascii="Cambria Math" w:hAnsi="Cambria Math" w:cs="Calibri"/>
                  <w:color w:val="000000"/>
                  <w:lang w:val="en-US"/>
                </w:rPr>
                <m:t xml:space="preserve">  </m:t>
              </m:r>
              <m:sSubSup>
                <m:sSubSupPr>
                  <m:ctrlPr>
                    <w:rPr>
                      <w:rFonts w:ascii="Cambria Math" w:hAnsi="Cambria Math" w:cs="Calibri"/>
                      <w:i/>
                      <w:color w:val="000000"/>
                      <w:lang w:val="en-US"/>
                    </w:rPr>
                  </m:ctrlPr>
                </m:sSubSupPr>
                <m:e>
                  <m:r>
                    <w:rPr>
                      <w:rFonts w:ascii="Cambria Math" w:hAnsi="Cambria Math" w:cs="Calibri"/>
                      <w:color w:val="000000"/>
                      <w:lang w:val="en-US"/>
                    </w:rPr>
                    <m:t>u</m:t>
                  </m:r>
                </m:e>
                <m:sub>
                  <m:r>
                    <w:rPr>
                      <w:rFonts w:ascii="Cambria Math" w:hAnsi="Cambria Math" w:cs="Calibri"/>
                      <w:color w:val="000000"/>
                      <w:lang w:val="en-US"/>
                    </w:rPr>
                    <m:t>2</m:t>
                  </m:r>
                </m:sub>
                <m:sup>
                  <m:r>
                    <w:rPr>
                      <w:rFonts w:ascii="Cambria Math" w:hAnsi="Cambria Math" w:cs="Calibri"/>
                      <w:color w:val="000000"/>
                      <w:lang w:val="en-US"/>
                    </w:rPr>
                    <m:t>i</m:t>
                  </m:r>
                </m:sup>
              </m:sSubSup>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m</m:t>
                  </m:r>
                </m:e>
                <m:sub>
                  <m:r>
                    <w:rPr>
                      <w:rFonts w:ascii="Cambria Math" w:hAnsi="Cambria Math" w:cs="Calibri"/>
                      <w:color w:val="000000"/>
                      <w:lang w:val="en-US"/>
                    </w:rPr>
                    <m:t>i</m:t>
                  </m:r>
                </m:sub>
              </m:sSub>
              <m:r>
                <w:rPr>
                  <w:rFonts w:ascii="Cambria Math" w:hAnsi="Cambria Math" w:cs="Calibri"/>
                  <w:color w:val="000000"/>
                  <w:lang w:val="en-US"/>
                </w:rPr>
                <m:t xml:space="preserve"> … </m:t>
              </m:r>
              <m:sSubSup>
                <m:sSubSupPr>
                  <m:ctrlPr>
                    <w:rPr>
                      <w:rFonts w:ascii="Cambria Math" w:hAnsi="Cambria Math" w:cs="Calibri"/>
                      <w:i/>
                      <w:color w:val="000000"/>
                      <w:lang w:val="en-US"/>
                    </w:rPr>
                  </m:ctrlPr>
                </m:sSubSupPr>
                <m:e>
                  <m:r>
                    <w:rPr>
                      <w:rFonts w:ascii="Cambria Math" w:hAnsi="Cambria Math" w:cs="Calibri"/>
                      <w:color w:val="000000"/>
                      <w:lang w:val="en-US"/>
                    </w:rPr>
                    <m:t>u</m:t>
                  </m:r>
                </m:e>
                <m:sub>
                  <m:r>
                    <w:rPr>
                      <w:rFonts w:ascii="Cambria Math" w:hAnsi="Cambria Math" w:cs="Calibri"/>
                      <w:color w:val="000000"/>
                      <w:lang w:val="en-US"/>
                    </w:rPr>
                    <m:t>P</m:t>
                  </m:r>
                </m:sub>
                <m:sup>
                  <m:r>
                    <w:rPr>
                      <w:rFonts w:ascii="Cambria Math" w:hAnsi="Cambria Math" w:cs="Calibri"/>
                      <w:color w:val="000000"/>
                      <w:lang w:val="en-US"/>
                    </w:rPr>
                    <m:t>i</m:t>
                  </m:r>
                </m:sup>
              </m:sSubSup>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m</m:t>
                  </m:r>
                </m:e>
                <m:sub>
                  <m:r>
                    <w:rPr>
                      <w:rFonts w:ascii="Cambria Math" w:hAnsi="Cambria Math" w:cs="Calibri"/>
                      <w:color w:val="000000"/>
                      <w:lang w:val="en-US"/>
                    </w:rPr>
                    <m:t>i</m:t>
                  </m:r>
                </m:sub>
              </m:sSub>
              <m:r>
                <w:rPr>
                  <w:rFonts w:ascii="Cambria Math" w:hAnsi="Cambria Math" w:cs="Calibri"/>
                  <w:color w:val="000000"/>
                  <w:lang w:val="en-US"/>
                </w:rPr>
                <m:t xml:space="preserve">  </m:t>
              </m:r>
            </m:e>
          </m:d>
          <m:r>
            <w:rPr>
              <w:rFonts w:ascii="Cambria Math" w:hAnsi="Cambria Math" w:cs="Calibri"/>
              <w:color w:val="000000"/>
              <w:lang w:val="en-US"/>
            </w:rPr>
            <m:t xml:space="preserve">  for i=1,2,…,</m:t>
          </m:r>
          <m:r>
            <w:rPr>
              <w:rFonts w:ascii="Cambria Math" w:hAnsi="Cambria Math" w:cs="Calibri"/>
              <w:color w:val="000000"/>
              <w:lang w:val="en-US"/>
            </w:rPr>
            <m:t xml:space="preserve"> </m:t>
          </m:r>
          <m:r>
            <w:rPr>
              <w:rFonts w:ascii="Cambria Math" w:hAnsi="Cambria Math" w:cs="Calibri"/>
              <w:color w:val="000000"/>
              <w:lang w:val="en-US"/>
            </w:rPr>
            <m:t>N</m:t>
          </m:r>
          <m:r>
            <w:rPr>
              <w:rFonts w:ascii="Cambria Math" w:hAnsi="Cambria Math" w:cs="Calibri"/>
              <w:color w:val="000000"/>
              <w:lang w:val="en-US"/>
            </w:rPr>
            <m:t xml:space="preserve">     (1)</m:t>
          </m:r>
        </m:oMath>
      </m:oMathPara>
    </w:p>
    <w:p w14:paraId="34EE63A5" w14:textId="42F8F25F" w:rsidR="00393D64" w:rsidRDefault="00393D64" w:rsidP="003018E3">
      <w:pPr>
        <w:widowControl w:val="0"/>
        <w:autoSpaceDE w:val="0"/>
        <w:autoSpaceDN w:val="0"/>
        <w:adjustRightInd w:val="0"/>
        <w:spacing w:after="240" w:line="276" w:lineRule="auto"/>
        <w:rPr>
          <w:rFonts w:ascii="Calibri" w:hAnsi="Calibri" w:cs="Calibri"/>
          <w:color w:val="000000"/>
          <w:lang w:val="en-US"/>
        </w:rPr>
      </w:pPr>
      <w:r>
        <w:rPr>
          <w:rFonts w:ascii="Calibri" w:hAnsi="Calibri" w:cs="Calibri"/>
          <w:color w:val="000000"/>
          <w:lang w:val="en-US"/>
        </w:rPr>
        <w:t xml:space="preserve">Where </w:t>
      </w:r>
      <w:r w:rsidR="002F4D11">
        <w:rPr>
          <w:rFonts w:ascii="Calibri" w:hAnsi="Calibri" w:cs="Calibri"/>
          <w:color w:val="000000"/>
          <w:lang w:val="en-US"/>
        </w:rPr>
        <w:t xml:space="preserve">P denotes the number of samples in a dataset, N denotes the number of features, </w:t>
      </w:r>
      <m:oMath>
        <m:sSub>
          <m:sSubPr>
            <m:ctrlPr>
              <w:rPr>
                <w:rFonts w:ascii="Cambria Math" w:hAnsi="Cambria Math" w:cs="Calibri"/>
                <w:i/>
                <w:color w:val="000000"/>
                <w:lang w:val="en-US"/>
              </w:rPr>
            </m:ctrlPr>
          </m:sSubPr>
          <m:e>
            <m:r>
              <w:rPr>
                <w:rFonts w:ascii="Cambria Math" w:hAnsi="Cambria Math" w:cs="Calibri"/>
                <w:color w:val="000000"/>
                <w:lang w:val="en-US"/>
              </w:rPr>
              <m:t>σ</m:t>
            </m:r>
          </m:e>
          <m:sub>
            <m:r>
              <w:rPr>
                <w:rFonts w:ascii="Cambria Math" w:hAnsi="Cambria Math" w:cs="Calibri"/>
                <w:color w:val="000000"/>
                <w:lang w:val="en-US"/>
              </w:rPr>
              <m:t>i</m:t>
            </m:r>
          </m:sub>
        </m:sSub>
      </m:oMath>
      <w:r>
        <w:rPr>
          <w:rFonts w:ascii="Calibri" w:hAnsi="Calibri" w:cs="Calibri"/>
          <w:color w:val="000000"/>
          <w:lang w:val="en-US"/>
        </w:rPr>
        <w:t xml:space="preserve"> is the variance across feature i, </w:t>
      </w:r>
      <m:oMath>
        <m:sSub>
          <m:sSubPr>
            <m:ctrlPr>
              <w:rPr>
                <w:rFonts w:ascii="Cambria Math" w:hAnsi="Cambria Math" w:cs="Calibri"/>
                <w:i/>
                <w:color w:val="000000"/>
                <w:lang w:val="en-US"/>
              </w:rPr>
            </m:ctrlPr>
          </m:sSubPr>
          <m:e>
            <m:r>
              <w:rPr>
                <w:rFonts w:ascii="Cambria Math" w:hAnsi="Cambria Math" w:cs="Calibri"/>
                <w:color w:val="000000"/>
                <w:lang w:val="en-US"/>
              </w:rPr>
              <m:t>m</m:t>
            </m:r>
          </m:e>
          <m:sub>
            <m:r>
              <w:rPr>
                <w:rFonts w:ascii="Cambria Math" w:hAnsi="Cambria Math" w:cs="Calibri"/>
                <w:color w:val="000000"/>
                <w:lang w:val="en-US"/>
              </w:rPr>
              <m:t>i</m:t>
            </m:r>
          </m:sub>
        </m:sSub>
      </m:oMath>
      <w:r>
        <w:rPr>
          <w:rFonts w:ascii="Calibri" w:hAnsi="Calibri" w:cs="Calibri"/>
          <w:color w:val="000000"/>
          <w:lang w:val="en-US"/>
        </w:rPr>
        <w:t xml:space="preserve"> is the mean of feature </w:t>
      </w:r>
      <w:proofErr w:type="spellStart"/>
      <w:r>
        <w:rPr>
          <w:rFonts w:ascii="Calibri" w:hAnsi="Calibri" w:cs="Calibri"/>
          <w:color w:val="000000"/>
          <w:lang w:val="en-US"/>
        </w:rPr>
        <w:t>i</w:t>
      </w:r>
      <w:proofErr w:type="spellEnd"/>
      <w:r w:rsidR="002F4D11">
        <w:rPr>
          <w:rFonts w:ascii="Calibri" w:hAnsi="Calibri" w:cs="Calibri"/>
          <w:color w:val="000000"/>
          <w:lang w:val="en-US"/>
        </w:rPr>
        <w:t xml:space="preserve">. An important note to make regarding normalization of features for classification is that the testing dataset represents unseen data. Therefore, the normalization applied to all data should be derived solely from the training data. </w:t>
      </w:r>
    </w:p>
    <w:p w14:paraId="0E56BC96" w14:textId="373CB483" w:rsidR="003018E3" w:rsidRPr="00FE29F8" w:rsidRDefault="002D1123" w:rsidP="003018E3">
      <w:pPr>
        <w:widowControl w:val="0"/>
        <w:autoSpaceDE w:val="0"/>
        <w:autoSpaceDN w:val="0"/>
        <w:adjustRightInd w:val="0"/>
        <w:spacing w:after="240" w:line="276" w:lineRule="auto"/>
        <w:rPr>
          <w:rFonts w:ascii="Calibri" w:hAnsi="Calibri" w:cs="Calibri"/>
          <w:color w:val="000000"/>
          <w:lang w:val="en-US"/>
        </w:rPr>
      </w:pPr>
      <w:r>
        <w:rPr>
          <w:rFonts w:ascii="Calibri" w:hAnsi="Calibri" w:cs="Calibri"/>
          <w:color w:val="000000"/>
          <w:lang w:val="en-US"/>
        </w:rPr>
        <w:t>The logistic regression based binary classifier used in this experiment</w:t>
      </w:r>
      <w:r w:rsidR="007F16B2">
        <w:rPr>
          <w:rFonts w:ascii="Calibri" w:hAnsi="Calibri" w:cs="Calibri"/>
          <w:color w:val="000000"/>
          <w:lang w:val="en-US"/>
        </w:rPr>
        <w:t xml:space="preserve"> classifies tumors as malignant if the returned label is 1 and classifies </w:t>
      </w:r>
      <w:proofErr w:type="gramStart"/>
      <w:r w:rsidR="007F16B2">
        <w:rPr>
          <w:rFonts w:ascii="Calibri" w:hAnsi="Calibri" w:cs="Calibri"/>
          <w:color w:val="000000"/>
          <w:lang w:val="en-US"/>
        </w:rPr>
        <w:t>tumors</w:t>
      </w:r>
      <w:proofErr w:type="gramEnd"/>
      <w:r w:rsidR="007F16B2">
        <w:rPr>
          <w:rFonts w:ascii="Calibri" w:hAnsi="Calibri" w:cs="Calibri"/>
          <w:color w:val="000000"/>
          <w:lang w:val="en-US"/>
        </w:rPr>
        <w:t xml:space="preserve"> as benign if the returned label is -1. This classifier </w:t>
      </w:r>
      <w:r w:rsidR="00FE29F8" w:rsidRPr="00FE29F8">
        <w:rPr>
          <w:rFonts w:ascii="Calibri" w:hAnsi="Calibri" w:cs="Calibri"/>
          <w:color w:val="000000"/>
          <w:lang w:val="en-US"/>
        </w:rPr>
        <w:t xml:space="preserve">classifies an unseen input </w:t>
      </w:r>
      <w:r w:rsidR="00FE29F8" w:rsidRPr="00FE29F8">
        <w:rPr>
          <w:rFonts w:ascii="Calibri" w:hAnsi="Calibri" w:cs="Calibri"/>
          <w:b/>
          <w:color w:val="000000"/>
          <w:lang w:val="en-US"/>
        </w:rPr>
        <w:t>x</w:t>
      </w:r>
      <w:r w:rsidR="00FE29F8" w:rsidRPr="00FE29F8">
        <w:rPr>
          <w:rFonts w:ascii="Calibri" w:hAnsi="Calibri" w:cs="Calibri"/>
          <w:color w:val="000000"/>
          <w:lang w:val="en-US"/>
        </w:rPr>
        <w:t xml:space="preserve"> using</w:t>
      </w:r>
      <w:r w:rsidR="007F16B2">
        <w:rPr>
          <w:rFonts w:ascii="Calibri" w:hAnsi="Calibri" w:cs="Calibri"/>
          <w:color w:val="000000"/>
          <w:lang w:val="en-US"/>
        </w:rPr>
        <w:t xml:space="preserve"> the function</w:t>
      </w:r>
      <w:r w:rsidR="00FE29F8">
        <w:rPr>
          <w:rFonts w:ascii="Calibri" w:hAnsi="Calibri" w:cs="Calibri"/>
          <w:color w:val="000000"/>
          <w:lang w:val="en-US"/>
        </w:rPr>
        <w:t xml:space="preserve">: </w:t>
      </w:r>
    </w:p>
    <w:p w14:paraId="308D8881" w14:textId="38AB63A3" w:rsidR="00FE29F8" w:rsidRPr="00FE29F8" w:rsidRDefault="00ED3583" w:rsidP="00FE29F8">
      <w:pPr>
        <w:widowControl w:val="0"/>
        <w:autoSpaceDE w:val="0"/>
        <w:autoSpaceDN w:val="0"/>
        <w:adjustRightInd w:val="0"/>
        <w:spacing w:after="240" w:line="276" w:lineRule="auto"/>
        <w:rPr>
          <w:rFonts w:ascii="Calibri" w:hAnsi="Calibri" w:cs="Calibri"/>
          <w:bCs/>
          <w:color w:val="000000"/>
          <w:lang w:val="en-US"/>
        </w:rPr>
      </w:pPr>
      <m:oMathPara>
        <m:oMath>
          <m:acc>
            <m:accPr>
              <m:chr m:val="̃"/>
              <m:ctrlPr>
                <w:rPr>
                  <w:rFonts w:ascii="Cambria Math" w:hAnsi="Cambria Math" w:cs="Calibri"/>
                  <w:bCs/>
                  <w:i/>
                  <w:color w:val="000000"/>
                  <w:lang w:val="en-US"/>
                </w:rPr>
              </m:ctrlPr>
            </m:accPr>
            <m:e>
              <m:r>
                <w:rPr>
                  <w:rFonts w:ascii="Cambria Math" w:hAnsi="Cambria Math" w:cs="Calibri"/>
                  <w:color w:val="000000"/>
                  <w:lang w:val="en-US"/>
                </w:rPr>
                <m:t>y</m:t>
              </m:r>
            </m:e>
          </m:acc>
          <m:r>
            <w:rPr>
              <w:rFonts w:ascii="Cambria Math" w:hAnsi="Cambria Math" w:cs="Calibri"/>
              <w:color w:val="000000"/>
              <w:lang w:val="en-US"/>
            </w:rPr>
            <m:t>=sign</m:t>
          </m:r>
          <m:d>
            <m:dPr>
              <m:ctrlPr>
                <w:rPr>
                  <w:rFonts w:ascii="Cambria Math" w:hAnsi="Cambria Math" w:cs="Calibri"/>
                  <w:bCs/>
                  <w:i/>
                  <w:color w:val="000000"/>
                  <w:lang w:val="en-US"/>
                </w:rPr>
              </m:ctrlPr>
            </m:dPr>
            <m:e>
              <m:sSup>
                <m:sSupPr>
                  <m:ctrlPr>
                    <w:rPr>
                      <w:rFonts w:ascii="Cambria Math" w:hAnsi="Cambria Math" w:cs="Calibri"/>
                      <w:bCs/>
                      <w:i/>
                      <w:color w:val="000000"/>
                      <w:lang w:val="en-US"/>
                    </w:rPr>
                  </m:ctrlPr>
                </m:sSupPr>
                <m:e>
                  <m:r>
                    <m:rPr>
                      <m:sty m:val="bi"/>
                    </m:rPr>
                    <w:rPr>
                      <w:rFonts w:ascii="Cambria Math" w:hAnsi="Cambria Math" w:cs="Calibri"/>
                      <w:color w:val="000000"/>
                      <w:lang w:val="en-US"/>
                    </w:rPr>
                    <m:t>w</m:t>
                  </m:r>
                </m:e>
                <m:sup>
                  <m:r>
                    <w:rPr>
                      <w:rFonts w:ascii="Cambria Math" w:hAnsi="Cambria Math" w:cs="Calibri"/>
                      <w:color w:val="000000"/>
                      <w:lang w:val="en-US"/>
                    </w:rPr>
                    <m:t>*T</m:t>
                  </m:r>
                </m:sup>
              </m:sSup>
              <m:r>
                <m:rPr>
                  <m:sty m:val="bi"/>
                </m:rPr>
                <w:rPr>
                  <w:rFonts w:ascii="Cambria Math" w:hAnsi="Cambria Math" w:cs="Calibri"/>
                  <w:color w:val="000000"/>
                  <w:lang w:val="en-US"/>
                </w:rPr>
                <m:t>x</m:t>
              </m:r>
              <m:r>
                <w:rPr>
                  <w:rFonts w:ascii="Cambria Math" w:hAnsi="Cambria Math" w:cs="Calibri"/>
                  <w:color w:val="000000"/>
                  <w:lang w:val="en-US"/>
                </w:rPr>
                <m:t>+</m:t>
              </m:r>
              <m:sSup>
                <m:sSupPr>
                  <m:ctrlPr>
                    <w:rPr>
                      <w:rFonts w:ascii="Cambria Math" w:hAnsi="Cambria Math" w:cs="Calibri"/>
                      <w:bCs/>
                      <w:i/>
                      <w:color w:val="000000"/>
                      <w:lang w:val="en-US"/>
                    </w:rPr>
                  </m:ctrlPr>
                </m:sSupPr>
                <m:e>
                  <m:r>
                    <w:rPr>
                      <w:rFonts w:ascii="Cambria Math" w:hAnsi="Cambria Math" w:cs="Calibri"/>
                      <w:color w:val="000000"/>
                      <w:lang w:val="en-US"/>
                    </w:rPr>
                    <m:t>b</m:t>
                  </m:r>
                </m:e>
                <m:sup>
                  <m:r>
                    <w:rPr>
                      <w:rFonts w:ascii="Cambria Math" w:hAnsi="Cambria Math" w:cs="Calibri"/>
                      <w:color w:val="000000"/>
                      <w:lang w:val="en-US"/>
                    </w:rPr>
                    <m:t>*</m:t>
                  </m:r>
                </m:sup>
              </m:sSup>
            </m:e>
          </m:d>
          <m:r>
            <w:rPr>
              <w:rFonts w:ascii="Cambria Math" w:hAnsi="Cambria Math" w:cs="Calibri"/>
              <w:color w:val="000000"/>
              <w:lang w:val="en-US"/>
            </w:rPr>
            <m:t>=sign</m:t>
          </m:r>
          <m:d>
            <m:dPr>
              <m:ctrlPr>
                <w:rPr>
                  <w:rFonts w:ascii="Cambria Math" w:hAnsi="Cambria Math" w:cs="Calibri"/>
                  <w:bCs/>
                  <w:i/>
                  <w:color w:val="000000"/>
                  <w:lang w:val="en-US"/>
                </w:rPr>
              </m:ctrlPr>
            </m:dPr>
            <m:e>
              <m:sSup>
                <m:sSupPr>
                  <m:ctrlPr>
                    <w:rPr>
                      <w:rFonts w:ascii="Cambria Math" w:hAnsi="Cambria Math" w:cs="Calibri"/>
                      <w:bCs/>
                      <w:i/>
                      <w:color w:val="000000"/>
                      <w:lang w:val="en-US"/>
                    </w:rPr>
                  </m:ctrlPr>
                </m:sSupPr>
                <m:e>
                  <m:acc>
                    <m:accPr>
                      <m:ctrlPr>
                        <w:rPr>
                          <w:rFonts w:ascii="Cambria Math" w:hAnsi="Cambria Math" w:cs="Calibri"/>
                          <w:b/>
                          <w:bCs/>
                          <w:i/>
                          <w:color w:val="000000"/>
                          <w:lang w:val="en-US"/>
                        </w:rPr>
                      </m:ctrlPr>
                    </m:accPr>
                    <m:e>
                      <m:r>
                        <m:rPr>
                          <m:sty m:val="bi"/>
                        </m:rPr>
                        <w:rPr>
                          <w:rFonts w:ascii="Cambria Math" w:hAnsi="Cambria Math" w:cs="Calibri"/>
                          <w:color w:val="000000"/>
                          <w:lang w:val="en-US"/>
                        </w:rPr>
                        <m:t>w</m:t>
                      </m:r>
                    </m:e>
                  </m:acc>
                </m:e>
                <m:sup>
                  <m:r>
                    <w:rPr>
                      <w:rFonts w:ascii="Cambria Math" w:hAnsi="Cambria Math" w:cs="Calibri"/>
                      <w:color w:val="000000"/>
                      <w:lang w:val="en-US"/>
                    </w:rPr>
                    <m:t>*T</m:t>
                  </m:r>
                </m:sup>
              </m:sSup>
              <m:acc>
                <m:accPr>
                  <m:ctrlPr>
                    <w:rPr>
                      <w:rFonts w:ascii="Cambria Math" w:hAnsi="Cambria Math" w:cs="Calibri"/>
                      <w:b/>
                      <w:bCs/>
                      <w:i/>
                      <w:color w:val="000000"/>
                      <w:lang w:val="en-US"/>
                    </w:rPr>
                  </m:ctrlPr>
                </m:accPr>
                <m:e>
                  <m:r>
                    <m:rPr>
                      <m:sty m:val="bi"/>
                    </m:rPr>
                    <w:rPr>
                      <w:rFonts w:ascii="Cambria Math" w:hAnsi="Cambria Math" w:cs="Calibri"/>
                      <w:color w:val="000000"/>
                      <w:lang w:val="en-US"/>
                    </w:rPr>
                    <m:t>x</m:t>
                  </m:r>
                </m:e>
              </m:acc>
            </m:e>
          </m:d>
          <m:r>
            <w:rPr>
              <w:rFonts w:ascii="Cambria Math" w:hAnsi="Cambria Math" w:cs="Calibri"/>
              <w:color w:val="000000"/>
              <w:lang w:val="en-US"/>
            </w:rPr>
            <m:t xml:space="preserve">      (2</m:t>
          </m:r>
          <m:r>
            <w:rPr>
              <w:rFonts w:ascii="Cambria Math" w:hAnsi="Cambria Math" w:cs="Calibri"/>
              <w:color w:val="000000"/>
              <w:lang w:val="en-US"/>
            </w:rPr>
            <m:t>)</m:t>
          </m:r>
        </m:oMath>
      </m:oMathPara>
    </w:p>
    <w:p w14:paraId="40BA97AD" w14:textId="774765DA" w:rsidR="00FE29F8" w:rsidRDefault="00FE29F8" w:rsidP="00FE29F8">
      <w:pPr>
        <w:widowControl w:val="0"/>
        <w:autoSpaceDE w:val="0"/>
        <w:autoSpaceDN w:val="0"/>
        <w:adjustRightInd w:val="0"/>
        <w:spacing w:after="240" w:line="276" w:lineRule="auto"/>
        <w:rPr>
          <w:rFonts w:ascii="Calibri" w:hAnsi="Calibri" w:cs="Calibri"/>
          <w:bCs/>
          <w:color w:val="000000"/>
          <w:lang w:val="en-US"/>
        </w:rPr>
      </w:pPr>
      <w:r>
        <w:rPr>
          <w:rFonts w:ascii="Calibri" w:hAnsi="Calibri" w:cs="Calibri"/>
          <w:bCs/>
          <w:color w:val="000000"/>
          <w:lang w:val="en-US"/>
        </w:rPr>
        <w:t xml:space="preserve">Where </w:t>
      </w:r>
      <m:oMath>
        <m:sSup>
          <m:sSupPr>
            <m:ctrlPr>
              <w:rPr>
                <w:rFonts w:ascii="Cambria Math" w:hAnsi="Cambria Math" w:cs="Calibri"/>
                <w:bCs/>
                <w:i/>
                <w:color w:val="000000"/>
                <w:lang w:val="en-US"/>
              </w:rPr>
            </m:ctrlPr>
          </m:sSupPr>
          <m:e>
            <m:acc>
              <m:accPr>
                <m:ctrlPr>
                  <w:rPr>
                    <w:rFonts w:ascii="Cambria Math" w:hAnsi="Cambria Math" w:cs="Calibri"/>
                    <w:b/>
                    <w:bCs/>
                    <w:i/>
                    <w:color w:val="000000"/>
                    <w:lang w:val="en-US"/>
                  </w:rPr>
                </m:ctrlPr>
              </m:accPr>
              <m:e>
                <m:r>
                  <m:rPr>
                    <m:sty m:val="bi"/>
                  </m:rPr>
                  <w:rPr>
                    <w:rFonts w:ascii="Cambria Math" w:hAnsi="Cambria Math" w:cs="Calibri"/>
                    <w:color w:val="000000"/>
                    <w:lang w:val="en-US"/>
                  </w:rPr>
                  <m:t>w</m:t>
                </m:r>
              </m:e>
            </m:acc>
          </m:e>
          <m:sup>
            <m:r>
              <w:rPr>
                <w:rFonts w:ascii="Cambria Math" w:hAnsi="Cambria Math" w:cs="Calibri"/>
                <w:color w:val="000000"/>
                <w:lang w:val="en-US"/>
              </w:rPr>
              <m:t>*</m:t>
            </m:r>
          </m:sup>
        </m:sSup>
        <m:r>
          <w:rPr>
            <w:rFonts w:ascii="Cambria Math" w:hAnsi="Cambria Math" w:cs="Calibri"/>
            <w:color w:val="000000"/>
            <w:lang w:val="en-US"/>
          </w:rPr>
          <m:t>=</m:t>
        </m:r>
        <m:d>
          <m:dPr>
            <m:begChr m:val="["/>
            <m:endChr m:val="]"/>
            <m:ctrlPr>
              <w:rPr>
                <w:rFonts w:ascii="Cambria Math" w:hAnsi="Cambria Math" w:cs="Calibri"/>
                <w:bCs/>
                <w:i/>
                <w:color w:val="000000"/>
                <w:lang w:val="en-US"/>
              </w:rPr>
            </m:ctrlPr>
          </m:dPr>
          <m:e>
            <m:m>
              <m:mPr>
                <m:mcs>
                  <m:mc>
                    <m:mcPr>
                      <m:count m:val="1"/>
                      <m:mcJc m:val="center"/>
                    </m:mcPr>
                  </m:mc>
                </m:mcs>
                <m:ctrlPr>
                  <w:rPr>
                    <w:rFonts w:ascii="Cambria Math" w:hAnsi="Cambria Math" w:cs="Calibri"/>
                    <w:bCs/>
                    <w:i/>
                    <w:color w:val="000000"/>
                    <w:lang w:val="en-US"/>
                  </w:rPr>
                </m:ctrlPr>
              </m:mPr>
              <m:mr>
                <m:e>
                  <m:sSup>
                    <m:sSupPr>
                      <m:ctrlPr>
                        <w:rPr>
                          <w:rFonts w:ascii="Cambria Math" w:hAnsi="Cambria Math" w:cs="Calibri"/>
                          <w:b/>
                          <w:bCs/>
                          <w:i/>
                          <w:color w:val="000000"/>
                          <w:lang w:val="en-US"/>
                        </w:rPr>
                      </m:ctrlPr>
                    </m:sSupPr>
                    <m:e>
                      <m:r>
                        <m:rPr>
                          <m:sty m:val="bi"/>
                        </m:rPr>
                        <w:rPr>
                          <w:rFonts w:ascii="Cambria Math" w:hAnsi="Cambria Math" w:cs="Calibri"/>
                          <w:color w:val="000000"/>
                          <w:lang w:val="en-US"/>
                        </w:rPr>
                        <m:t>w</m:t>
                      </m:r>
                    </m:e>
                    <m:sup>
                      <m:r>
                        <m:rPr>
                          <m:sty m:val="bi"/>
                        </m:rPr>
                        <w:rPr>
                          <w:rFonts w:ascii="Cambria Math" w:hAnsi="Cambria Math" w:cs="Calibri"/>
                          <w:color w:val="000000"/>
                          <w:lang w:val="en-US"/>
                        </w:rPr>
                        <m:t>*</m:t>
                      </m:r>
                    </m:sup>
                  </m:sSup>
                </m:e>
              </m:mr>
              <m:mr>
                <m:e>
                  <m:sSup>
                    <m:sSupPr>
                      <m:ctrlPr>
                        <w:rPr>
                          <w:rFonts w:ascii="Cambria Math" w:hAnsi="Cambria Math" w:cs="Calibri"/>
                          <w:bCs/>
                          <w:i/>
                          <w:color w:val="000000"/>
                          <w:lang w:val="en-US"/>
                        </w:rPr>
                      </m:ctrlPr>
                    </m:sSupPr>
                    <m:e>
                      <m:r>
                        <w:rPr>
                          <w:rFonts w:ascii="Cambria Math" w:hAnsi="Cambria Math" w:cs="Calibri"/>
                          <w:color w:val="000000"/>
                          <w:lang w:val="en-US"/>
                        </w:rPr>
                        <m:t>b</m:t>
                      </m:r>
                    </m:e>
                    <m:sup>
                      <m:r>
                        <w:rPr>
                          <w:rFonts w:ascii="Cambria Math" w:hAnsi="Cambria Math" w:cs="Calibri"/>
                          <w:color w:val="000000"/>
                          <w:lang w:val="en-US"/>
                        </w:rPr>
                        <m:t>*</m:t>
                      </m:r>
                    </m:sup>
                  </m:sSup>
                </m:e>
              </m:mr>
            </m:m>
          </m:e>
        </m:d>
      </m:oMath>
      <w:r>
        <w:rPr>
          <w:rFonts w:ascii="Calibri" w:hAnsi="Calibri" w:cs="Calibri"/>
          <w:bCs/>
          <w:color w:val="000000"/>
          <w:lang w:val="en-US"/>
        </w:rPr>
        <w:t xml:space="preserve"> is obtained by </w:t>
      </w:r>
      <w:r w:rsidR="002D1123">
        <w:rPr>
          <w:rFonts w:ascii="Calibri" w:hAnsi="Calibri" w:cs="Calibri"/>
          <w:bCs/>
          <w:color w:val="000000"/>
          <w:lang w:val="en-US"/>
        </w:rPr>
        <w:t>minimizing a variant of the softmax cost function which includes a regularization term</w:t>
      </w:r>
      <w:r>
        <w:rPr>
          <w:rFonts w:ascii="Calibri" w:hAnsi="Calibri" w:cs="Calibri"/>
          <w:bCs/>
          <w:color w:val="000000"/>
          <w:lang w:val="en-US"/>
        </w:rPr>
        <w:t>:</w:t>
      </w:r>
    </w:p>
    <w:p w14:paraId="34B6FD25" w14:textId="1297C36D" w:rsidR="002D1123" w:rsidRDefault="002D1123" w:rsidP="002D1123">
      <w:pPr>
        <w:widowControl w:val="0"/>
        <w:autoSpaceDE w:val="0"/>
        <w:autoSpaceDN w:val="0"/>
        <w:adjustRightInd w:val="0"/>
        <w:spacing w:after="240" w:line="276" w:lineRule="auto"/>
        <w:rPr>
          <w:rFonts w:ascii="Calibri" w:hAnsi="Calibri" w:cs="Calibri"/>
          <w:bCs/>
          <w:color w:val="000000"/>
          <w:lang w:val="en-US"/>
        </w:rPr>
      </w:pPr>
      <m:oMathPara>
        <m:oMath>
          <m:sSub>
            <m:sSubPr>
              <m:ctrlPr>
                <w:rPr>
                  <w:rFonts w:ascii="Cambria Math" w:hAnsi="Cambria Math" w:cs="Calibri"/>
                  <w:bCs/>
                  <w:i/>
                  <w:color w:val="000000"/>
                  <w:lang w:val="en-US"/>
                </w:rPr>
              </m:ctrlPr>
            </m:sSubPr>
            <m:e>
              <m:r>
                <w:rPr>
                  <w:rFonts w:ascii="Cambria Math" w:hAnsi="Cambria Math" w:cs="Calibri"/>
                  <w:color w:val="000000"/>
                  <w:lang w:val="en-US"/>
                </w:rPr>
                <m:t>E</m:t>
              </m:r>
            </m:e>
            <m:sub>
              <m:r>
                <w:rPr>
                  <w:rFonts w:ascii="Cambria Math" w:hAnsi="Cambria Math" w:cs="Calibri"/>
                  <w:color w:val="000000"/>
                  <w:lang w:val="en-US"/>
                </w:rPr>
                <m:t>L</m:t>
              </m:r>
            </m:sub>
          </m:sSub>
          <m:d>
            <m:dPr>
              <m:ctrlPr>
                <w:rPr>
                  <w:rFonts w:ascii="Cambria Math" w:hAnsi="Cambria Math" w:cs="Calibri"/>
                  <w:bCs/>
                  <w:i/>
                  <w:color w:val="000000"/>
                  <w:lang w:val="en-US"/>
                </w:rPr>
              </m:ctrlPr>
            </m:dPr>
            <m:e>
              <m:acc>
                <m:accPr>
                  <m:ctrlPr>
                    <w:rPr>
                      <w:rFonts w:ascii="Cambria Math" w:hAnsi="Cambria Math" w:cs="Calibri"/>
                      <w:b/>
                      <w:bCs/>
                      <w:i/>
                      <w:color w:val="000000"/>
                      <w:lang w:val="en-US"/>
                    </w:rPr>
                  </m:ctrlPr>
                </m:accPr>
                <m:e>
                  <m:r>
                    <m:rPr>
                      <m:sty m:val="bi"/>
                    </m:rPr>
                    <w:rPr>
                      <w:rFonts w:ascii="Cambria Math" w:hAnsi="Cambria Math" w:cs="Calibri"/>
                      <w:color w:val="000000"/>
                      <w:lang w:val="en-US"/>
                    </w:rPr>
                    <m:t>w</m:t>
                  </m:r>
                </m:e>
              </m:acc>
              <m:ctrlPr>
                <w:rPr>
                  <w:rFonts w:ascii="Cambria Math" w:hAnsi="Cambria Math" w:cs="Calibri"/>
                  <w:b/>
                  <w:bCs/>
                  <w:i/>
                  <w:color w:val="000000"/>
                  <w:lang w:val="en-US"/>
                </w:rPr>
              </m:ctrlPr>
            </m:e>
          </m:d>
          <m:r>
            <m:rPr>
              <m:sty m:val="bi"/>
            </m:rPr>
            <w:rPr>
              <w:rFonts w:ascii="Cambria Math" w:hAnsi="Cambria Math" w:cs="Calibri"/>
              <w:color w:val="000000"/>
              <w:lang w:val="en-US"/>
            </w:rPr>
            <m:t>=</m:t>
          </m:r>
          <m:f>
            <m:fPr>
              <m:ctrlPr>
                <w:rPr>
                  <w:rFonts w:ascii="Cambria Math" w:hAnsi="Cambria Math" w:cs="Calibri"/>
                  <w:bCs/>
                  <w:i/>
                  <w:color w:val="000000"/>
                  <w:lang w:val="en-US"/>
                </w:rPr>
              </m:ctrlPr>
            </m:fPr>
            <m:num>
              <m:r>
                <w:rPr>
                  <w:rFonts w:ascii="Cambria Math" w:hAnsi="Cambria Math" w:cs="Calibri"/>
                  <w:color w:val="000000"/>
                  <w:lang w:val="en-US"/>
                </w:rPr>
                <m:t>1</m:t>
              </m:r>
            </m:num>
            <m:den>
              <m:r>
                <w:rPr>
                  <w:rFonts w:ascii="Cambria Math" w:hAnsi="Cambria Math" w:cs="Calibri"/>
                  <w:color w:val="000000"/>
                  <w:lang w:val="en-US"/>
                </w:rPr>
                <m:t>P</m:t>
              </m:r>
            </m:den>
          </m:f>
          <m:nary>
            <m:naryPr>
              <m:chr m:val="∑"/>
              <m:limLoc m:val="undOvr"/>
              <m:ctrlPr>
                <w:rPr>
                  <w:rFonts w:ascii="Cambria Math" w:hAnsi="Cambria Math" w:cs="Calibri"/>
                  <w:bCs/>
                  <w:i/>
                  <w:color w:val="000000"/>
                  <w:lang w:val="en-US"/>
                </w:rPr>
              </m:ctrlPr>
            </m:naryPr>
            <m:sub>
              <m:r>
                <w:rPr>
                  <w:rFonts w:ascii="Cambria Math" w:hAnsi="Cambria Math" w:cs="Calibri"/>
                  <w:color w:val="000000"/>
                  <w:lang w:val="en-US"/>
                </w:rPr>
                <m:t>p=1</m:t>
              </m:r>
            </m:sub>
            <m:sup>
              <m:r>
                <w:rPr>
                  <w:rFonts w:ascii="Cambria Math" w:hAnsi="Cambria Math" w:cs="Calibri"/>
                  <w:color w:val="000000"/>
                  <w:lang w:val="en-US"/>
                </w:rPr>
                <m:t>P</m:t>
              </m:r>
            </m:sup>
            <m:e>
              <m:func>
                <m:funcPr>
                  <m:ctrlPr>
                    <w:rPr>
                      <w:rFonts w:ascii="Cambria Math" w:hAnsi="Cambria Math" w:cs="Calibri"/>
                      <w:bCs/>
                      <w:i/>
                      <w:color w:val="000000"/>
                      <w:lang w:val="en-US"/>
                    </w:rPr>
                  </m:ctrlPr>
                </m:funcPr>
                <m:fName>
                  <m:r>
                    <m:rPr>
                      <m:sty m:val="p"/>
                    </m:rPr>
                    <w:rPr>
                      <w:rFonts w:ascii="Cambria Math" w:hAnsi="Cambria Math" w:cs="Calibri"/>
                      <w:color w:val="000000"/>
                      <w:lang w:val="en-US"/>
                    </w:rPr>
                    <m:t>log</m:t>
                  </m:r>
                </m:fName>
                <m:e>
                  <m:d>
                    <m:dPr>
                      <m:ctrlPr>
                        <w:rPr>
                          <w:rFonts w:ascii="Cambria Math" w:hAnsi="Cambria Math" w:cs="Calibri"/>
                          <w:bCs/>
                          <w:i/>
                          <w:color w:val="000000"/>
                          <w:lang w:val="en-US"/>
                        </w:rPr>
                      </m:ctrlPr>
                    </m:dPr>
                    <m:e>
                      <m:r>
                        <w:rPr>
                          <w:rFonts w:ascii="Cambria Math" w:hAnsi="Cambria Math" w:cs="Calibri"/>
                          <w:color w:val="000000"/>
                          <w:lang w:val="en-US"/>
                        </w:rPr>
                        <m:t>1+</m:t>
                      </m:r>
                      <m:sSup>
                        <m:sSupPr>
                          <m:ctrlPr>
                            <w:rPr>
                              <w:rFonts w:ascii="Cambria Math" w:hAnsi="Cambria Math" w:cs="Calibri"/>
                              <w:bCs/>
                              <w:i/>
                              <w:color w:val="000000"/>
                              <w:lang w:val="en-US"/>
                            </w:rPr>
                          </m:ctrlPr>
                        </m:sSupPr>
                        <m:e>
                          <m:r>
                            <w:rPr>
                              <w:rFonts w:ascii="Cambria Math" w:hAnsi="Cambria Math" w:cs="Calibri"/>
                              <w:color w:val="000000"/>
                              <w:lang w:val="en-US"/>
                            </w:rPr>
                            <m:t>e</m:t>
                          </m:r>
                        </m:e>
                        <m:sup>
                          <m:r>
                            <w:rPr>
                              <w:rFonts w:ascii="Cambria Math" w:hAnsi="Cambria Math" w:cs="Calibri"/>
                              <w:color w:val="000000"/>
                              <w:lang w:val="en-US"/>
                            </w:rPr>
                            <m:t>-</m:t>
                          </m:r>
                          <m:sSub>
                            <m:sSubPr>
                              <m:ctrlPr>
                                <w:rPr>
                                  <w:rFonts w:ascii="Cambria Math" w:hAnsi="Cambria Math" w:cs="Calibri"/>
                                  <w:bCs/>
                                  <w:i/>
                                  <w:color w:val="000000"/>
                                  <w:lang w:val="en-US"/>
                                </w:rPr>
                              </m:ctrlPr>
                            </m:sSubPr>
                            <m:e>
                              <m:r>
                                <w:rPr>
                                  <w:rFonts w:ascii="Cambria Math" w:hAnsi="Cambria Math" w:cs="Calibri"/>
                                  <w:color w:val="000000"/>
                                  <w:lang w:val="en-US"/>
                                </w:rPr>
                                <m:t>y</m:t>
                              </m:r>
                            </m:e>
                            <m:sub>
                              <m:r>
                                <w:rPr>
                                  <w:rFonts w:ascii="Cambria Math" w:hAnsi="Cambria Math" w:cs="Calibri"/>
                                  <w:color w:val="000000"/>
                                  <w:lang w:val="en-US"/>
                                </w:rPr>
                                <m:t>p</m:t>
                              </m:r>
                            </m:sub>
                          </m:sSub>
                          <m:sSubSup>
                            <m:sSubSupPr>
                              <m:ctrlPr>
                                <w:rPr>
                                  <w:rFonts w:ascii="Cambria Math" w:hAnsi="Cambria Math" w:cs="Calibri"/>
                                  <w:bCs/>
                                  <w:i/>
                                  <w:color w:val="000000"/>
                                  <w:lang w:val="en-US"/>
                                </w:rPr>
                              </m:ctrlPr>
                            </m:sSubSupPr>
                            <m:e>
                              <m:acc>
                                <m:accPr>
                                  <m:ctrlPr>
                                    <w:rPr>
                                      <w:rFonts w:ascii="Cambria Math" w:hAnsi="Cambria Math" w:cs="Calibri"/>
                                      <w:bCs/>
                                      <w:i/>
                                      <w:color w:val="000000"/>
                                      <w:lang w:val="en-US"/>
                                    </w:rPr>
                                  </m:ctrlPr>
                                </m:accPr>
                                <m:e>
                                  <m:r>
                                    <m:rPr>
                                      <m:sty m:val="bi"/>
                                    </m:rPr>
                                    <w:rPr>
                                      <w:rFonts w:ascii="Cambria Math" w:hAnsi="Cambria Math" w:cs="Calibri"/>
                                      <w:color w:val="000000"/>
                                      <w:lang w:val="en-US"/>
                                    </w:rPr>
                                    <m:t>x</m:t>
                                  </m:r>
                                </m:e>
                              </m:acc>
                            </m:e>
                            <m:sub>
                              <m:r>
                                <w:rPr>
                                  <w:rFonts w:ascii="Cambria Math" w:hAnsi="Cambria Math" w:cs="Calibri"/>
                                  <w:color w:val="000000"/>
                                  <w:lang w:val="en-US"/>
                                </w:rPr>
                                <m:t>p</m:t>
                              </m:r>
                            </m:sub>
                            <m:sup>
                              <m:r>
                                <w:rPr>
                                  <w:rFonts w:ascii="Cambria Math" w:hAnsi="Cambria Math" w:cs="Calibri"/>
                                  <w:color w:val="000000"/>
                                  <w:lang w:val="en-US"/>
                                </w:rPr>
                                <m:t>T</m:t>
                              </m:r>
                            </m:sup>
                          </m:sSubSup>
                          <m:acc>
                            <m:accPr>
                              <m:ctrlPr>
                                <w:rPr>
                                  <w:rFonts w:ascii="Cambria Math" w:hAnsi="Cambria Math" w:cs="Calibri"/>
                                  <w:bCs/>
                                  <w:i/>
                                  <w:color w:val="000000"/>
                                  <w:lang w:val="en-US"/>
                                </w:rPr>
                              </m:ctrlPr>
                            </m:accPr>
                            <m:e>
                              <m:r>
                                <m:rPr>
                                  <m:sty m:val="bi"/>
                                </m:rPr>
                                <w:rPr>
                                  <w:rFonts w:ascii="Cambria Math" w:hAnsi="Cambria Math" w:cs="Calibri"/>
                                  <w:color w:val="000000"/>
                                  <w:lang w:val="en-US"/>
                                </w:rPr>
                                <m:t>w</m:t>
                              </m:r>
                            </m:e>
                          </m:acc>
                        </m:sup>
                      </m:sSup>
                    </m:e>
                  </m:d>
                  <m:r>
                    <w:rPr>
                      <w:rFonts w:ascii="Cambria Math" w:hAnsi="Cambria Math" w:cs="Calibri"/>
                      <w:color w:val="000000"/>
                      <w:lang w:val="en-US"/>
                    </w:rPr>
                    <m:t>+</m:t>
                  </m:r>
                  <m:f>
                    <m:fPr>
                      <m:ctrlPr>
                        <w:rPr>
                          <w:rFonts w:ascii="Cambria Math" w:hAnsi="Cambria Math" w:cs="Calibri"/>
                          <w:i/>
                          <w:color w:val="000000"/>
                          <w:lang w:val="en-US"/>
                        </w:rPr>
                      </m:ctrlPr>
                    </m:fPr>
                    <m:num>
                      <m:r>
                        <w:rPr>
                          <w:rFonts w:ascii="Cambria Math" w:hAnsi="Cambria Math" w:cs="Calibri"/>
                          <w:color w:val="000000"/>
                          <w:lang w:val="en-US"/>
                        </w:rPr>
                        <m:t>μ</m:t>
                      </m:r>
                    </m:num>
                    <m:den>
                      <m:r>
                        <w:rPr>
                          <w:rFonts w:ascii="Cambria Math" w:hAnsi="Cambria Math" w:cs="Calibri"/>
                          <w:color w:val="000000"/>
                          <w:lang w:val="en-US"/>
                        </w:rPr>
                        <m:t>2</m:t>
                      </m:r>
                    </m:den>
                  </m:f>
                  <m:sSubSup>
                    <m:sSubSupPr>
                      <m:ctrlPr>
                        <w:rPr>
                          <w:rFonts w:ascii="Cambria Math" w:hAnsi="Cambria Math" w:cs="Calibri"/>
                          <w:i/>
                          <w:color w:val="000000"/>
                          <w:lang w:val="en-US"/>
                        </w:rPr>
                      </m:ctrlPr>
                    </m:sSubSupPr>
                    <m:e>
                      <m:d>
                        <m:dPr>
                          <m:begChr m:val="‖"/>
                          <m:endChr m:val="‖"/>
                          <m:ctrlPr>
                            <w:rPr>
                              <w:rFonts w:ascii="Cambria Math" w:hAnsi="Cambria Math" w:cs="Calibri"/>
                              <w:i/>
                              <w:color w:val="000000"/>
                              <w:lang w:val="en-US"/>
                            </w:rPr>
                          </m:ctrlPr>
                        </m:dPr>
                        <m:e>
                          <m:acc>
                            <m:accPr>
                              <m:ctrlPr>
                                <w:rPr>
                                  <w:rFonts w:ascii="Cambria Math" w:hAnsi="Cambria Math" w:cs="Calibri"/>
                                  <w:b/>
                                  <w:i/>
                                  <w:color w:val="000000"/>
                                  <w:lang w:val="en-US"/>
                                </w:rPr>
                              </m:ctrlPr>
                            </m:accPr>
                            <m:e>
                              <m:r>
                                <m:rPr>
                                  <m:sty m:val="bi"/>
                                </m:rPr>
                                <w:rPr>
                                  <w:rFonts w:ascii="Cambria Math" w:hAnsi="Cambria Math" w:cs="Calibri"/>
                                  <w:color w:val="000000"/>
                                  <w:lang w:val="en-US"/>
                                </w:rPr>
                                <m:t>w</m:t>
                              </m:r>
                            </m:e>
                          </m:acc>
                        </m:e>
                      </m:d>
                    </m:e>
                    <m:sub>
                      <m:r>
                        <w:rPr>
                          <w:rFonts w:ascii="Cambria Math" w:hAnsi="Cambria Math" w:cs="Calibri"/>
                          <w:color w:val="000000"/>
                          <w:lang w:val="en-US"/>
                        </w:rPr>
                        <m:t>2</m:t>
                      </m:r>
                    </m:sub>
                    <m:sup>
                      <m:r>
                        <w:rPr>
                          <w:rFonts w:ascii="Cambria Math" w:hAnsi="Cambria Math" w:cs="Calibri"/>
                          <w:color w:val="000000"/>
                          <w:lang w:val="en-US"/>
                        </w:rPr>
                        <m:t>2</m:t>
                      </m:r>
                    </m:sup>
                  </m:sSubSup>
                  <m:r>
                    <w:rPr>
                      <w:rFonts w:ascii="Cambria Math" w:hAnsi="Cambria Math" w:cs="Calibri"/>
                      <w:color w:val="000000"/>
                      <w:lang w:val="en-US"/>
                    </w:rPr>
                    <m:t xml:space="preserve">     (3)</m:t>
                  </m:r>
                </m:e>
              </m:func>
            </m:e>
          </m:nary>
        </m:oMath>
      </m:oMathPara>
    </w:p>
    <w:p w14:paraId="63BF23D4" w14:textId="7EBAC0B7" w:rsidR="003908F8" w:rsidRPr="003908F8" w:rsidRDefault="002D1123" w:rsidP="00FE29F8">
      <w:pPr>
        <w:widowControl w:val="0"/>
        <w:autoSpaceDE w:val="0"/>
        <w:autoSpaceDN w:val="0"/>
        <w:adjustRightInd w:val="0"/>
        <w:spacing w:after="240" w:line="276" w:lineRule="auto"/>
        <w:rPr>
          <w:rFonts w:ascii="Calibri" w:hAnsi="Calibri" w:cs="Calibri"/>
          <w:bCs/>
          <w:color w:val="000000"/>
          <w:lang w:val="en-US"/>
        </w:rPr>
      </w:pPr>
      <w:r>
        <w:rPr>
          <w:rFonts w:ascii="Calibri" w:hAnsi="Calibri" w:cs="Calibri"/>
          <w:bCs/>
          <w:color w:val="000000"/>
          <w:lang w:val="en-US"/>
        </w:rPr>
        <w:t xml:space="preserve">The addition of the regularization term to the softmax function ensures that the magnitude of </w:t>
      </w:r>
      <m:oMath>
        <m:acc>
          <m:accPr>
            <m:ctrlPr>
              <w:rPr>
                <w:rFonts w:ascii="Cambria Math" w:hAnsi="Cambria Math" w:cs="Calibri"/>
                <w:b/>
                <w:bCs/>
                <w:i/>
                <w:color w:val="000000"/>
                <w:lang w:val="en-US"/>
              </w:rPr>
            </m:ctrlPr>
          </m:accPr>
          <m:e>
            <m:r>
              <m:rPr>
                <m:sty m:val="bi"/>
              </m:rPr>
              <w:rPr>
                <w:rFonts w:ascii="Cambria Math" w:hAnsi="Cambria Math" w:cs="Calibri"/>
                <w:color w:val="000000"/>
                <w:lang w:val="en-US"/>
              </w:rPr>
              <m:t>w</m:t>
            </m:r>
          </m:e>
        </m:acc>
      </m:oMath>
      <w:r>
        <w:rPr>
          <w:rFonts w:ascii="Calibri" w:hAnsi="Calibri" w:cs="Calibri"/>
          <w:b/>
          <w:bCs/>
          <w:color w:val="000000"/>
          <w:lang w:val="en-US"/>
        </w:rPr>
        <w:t xml:space="preserve"> </w:t>
      </w:r>
      <w:r>
        <w:rPr>
          <w:rFonts w:ascii="Calibri" w:hAnsi="Calibri" w:cs="Calibri"/>
          <w:bCs/>
          <w:color w:val="000000"/>
          <w:lang w:val="en-US"/>
        </w:rPr>
        <w:t xml:space="preserve">stays within a reasonable range in order to avoid overfitting of the training data. </w:t>
      </w:r>
      <w:r w:rsidR="003908F8">
        <w:rPr>
          <w:rFonts w:ascii="Calibri" w:hAnsi="Calibri" w:cs="Calibri"/>
          <w:bCs/>
          <w:color w:val="000000"/>
          <w:lang w:val="en-US"/>
        </w:rPr>
        <w:t xml:space="preserve">As the value of mu in the regularization term increases it begins to dominate the softmax cost function consequentially pulling </w:t>
      </w:r>
      <m:oMath>
        <m:acc>
          <m:accPr>
            <m:ctrlPr>
              <w:rPr>
                <w:rFonts w:ascii="Cambria Math" w:hAnsi="Cambria Math" w:cs="Calibri"/>
                <w:b/>
                <w:bCs/>
                <w:i/>
                <w:color w:val="000000"/>
                <w:lang w:val="en-US"/>
              </w:rPr>
            </m:ctrlPr>
          </m:accPr>
          <m:e>
            <m:r>
              <m:rPr>
                <m:sty m:val="bi"/>
              </m:rPr>
              <w:rPr>
                <w:rFonts w:ascii="Cambria Math" w:hAnsi="Cambria Math" w:cs="Calibri"/>
                <w:color w:val="000000"/>
                <w:lang w:val="en-US"/>
              </w:rPr>
              <m:t>w</m:t>
            </m:r>
          </m:e>
        </m:acc>
      </m:oMath>
      <w:r w:rsidR="003908F8">
        <w:rPr>
          <w:rFonts w:ascii="Calibri" w:hAnsi="Calibri" w:cs="Calibri"/>
          <w:b/>
          <w:bCs/>
          <w:color w:val="000000"/>
          <w:lang w:val="en-US"/>
        </w:rPr>
        <w:t xml:space="preserve"> </w:t>
      </w:r>
      <w:r w:rsidR="003908F8" w:rsidRPr="003908F8">
        <w:rPr>
          <w:rFonts w:ascii="Calibri" w:hAnsi="Calibri" w:cs="Calibri"/>
          <w:bCs/>
          <w:color w:val="000000"/>
          <w:lang w:val="en-US"/>
        </w:rPr>
        <w:t>away from a single point near its minimizer</w:t>
      </w:r>
      <w:r w:rsidR="003908F8">
        <w:rPr>
          <w:rFonts w:ascii="Calibri" w:hAnsi="Calibri" w:cs="Calibri"/>
          <w:bCs/>
          <w:color w:val="000000"/>
          <w:lang w:val="en-US"/>
        </w:rPr>
        <w:t xml:space="preserve"> towards a sufficiently sparse </w:t>
      </w:r>
      <m:oMath>
        <m:acc>
          <m:accPr>
            <m:ctrlPr>
              <w:rPr>
                <w:rFonts w:ascii="Cambria Math" w:hAnsi="Cambria Math" w:cs="Calibri"/>
                <w:b/>
                <w:bCs/>
                <w:i/>
                <w:color w:val="000000"/>
                <w:lang w:val="en-US"/>
              </w:rPr>
            </m:ctrlPr>
          </m:accPr>
          <m:e>
            <m:r>
              <m:rPr>
                <m:sty m:val="bi"/>
              </m:rPr>
              <w:rPr>
                <w:rFonts w:ascii="Cambria Math" w:hAnsi="Cambria Math" w:cs="Calibri"/>
                <w:color w:val="000000"/>
                <w:lang w:val="en-US"/>
              </w:rPr>
              <m:t>w</m:t>
            </m:r>
          </m:e>
        </m:acc>
      </m:oMath>
      <w:r w:rsidR="003908F8">
        <w:rPr>
          <w:rFonts w:ascii="Calibri" w:hAnsi="Calibri" w:cs="Calibri"/>
          <w:bCs/>
          <w:color w:val="000000"/>
          <w:lang w:val="en-US"/>
        </w:rPr>
        <w:t>.</w:t>
      </w:r>
      <w:r w:rsidR="003908F8">
        <w:rPr>
          <w:rFonts w:ascii="Calibri" w:hAnsi="Calibri" w:cs="Calibri"/>
          <w:b/>
          <w:bCs/>
          <w:color w:val="000000"/>
          <w:lang w:val="en-US"/>
        </w:rPr>
        <w:t xml:space="preserve"> </w:t>
      </w:r>
    </w:p>
    <w:p w14:paraId="0677EE60" w14:textId="36CE5601" w:rsidR="00276B5D" w:rsidRDefault="00276B5D" w:rsidP="00FE29F8">
      <w:pPr>
        <w:widowControl w:val="0"/>
        <w:autoSpaceDE w:val="0"/>
        <w:autoSpaceDN w:val="0"/>
        <w:adjustRightInd w:val="0"/>
        <w:spacing w:after="240" w:line="276" w:lineRule="auto"/>
        <w:rPr>
          <w:rFonts w:ascii="Calibri" w:hAnsi="Calibri" w:cs="Calibri"/>
          <w:bCs/>
          <w:color w:val="000000"/>
          <w:lang w:val="en-US"/>
        </w:rPr>
      </w:pPr>
      <w:r>
        <w:rPr>
          <w:rFonts w:ascii="Calibri" w:hAnsi="Calibri" w:cs="Calibri"/>
          <w:bCs/>
          <w:color w:val="000000"/>
          <w:lang w:val="en-US"/>
        </w:rPr>
        <w:t>The results of this classifier can be numerically evaluated in a variety of ways including a confusion matrix, which details the classification and misclassifications of each sample. The elements along the diagonal of a confusion matrix represent the samples that were classified correctly and the off diagonal represents misclassifications, where the column denotes the true class of the sample and the row denotes the predicted class of the sample. The confusion matrix in our case will look like</w:t>
      </w:r>
      <w:r w:rsidR="00C37F31">
        <w:rPr>
          <w:rFonts w:ascii="Calibri" w:hAnsi="Calibri" w:cs="Calibri"/>
          <w:bCs/>
          <w:color w:val="000000"/>
          <w:lang w:val="en-US"/>
        </w:rPr>
        <w:t>:</w:t>
      </w:r>
      <w:r>
        <w:rPr>
          <w:rFonts w:ascii="Calibri" w:hAnsi="Calibri" w:cs="Calibri"/>
          <w:bCs/>
          <w:color w:val="000000"/>
          <w:lang w:val="en-US"/>
        </w:rPr>
        <w:t xml:space="preserve"> </w:t>
      </w:r>
    </w:p>
    <w:p w14:paraId="620017BC" w14:textId="15AB50B9" w:rsidR="0048492F" w:rsidRPr="0048492F" w:rsidRDefault="0048492F" w:rsidP="0048492F">
      <w:pPr>
        <w:pStyle w:val="Caption"/>
        <w:keepNext/>
        <w:rPr>
          <w:rFonts w:ascii="Calibri" w:hAnsi="Calibri"/>
          <w:b w:val="0"/>
          <w:color w:val="auto"/>
        </w:rPr>
      </w:pPr>
      <w:bookmarkStart w:id="0" w:name="_Toc455856030"/>
      <w:r w:rsidRPr="0048492F">
        <w:rPr>
          <w:rFonts w:ascii="Calibri" w:hAnsi="Calibri"/>
          <w:color w:val="auto"/>
        </w:rPr>
        <w:t xml:space="preserve">Table </w:t>
      </w:r>
      <w:r w:rsidRPr="0048492F">
        <w:rPr>
          <w:rFonts w:ascii="Calibri" w:hAnsi="Calibri"/>
          <w:color w:val="auto"/>
        </w:rPr>
        <w:fldChar w:fldCharType="begin"/>
      </w:r>
      <w:r w:rsidRPr="0048492F">
        <w:rPr>
          <w:rFonts w:ascii="Calibri" w:hAnsi="Calibri"/>
          <w:color w:val="auto"/>
        </w:rPr>
        <w:instrText xml:space="preserve"> SEQ Table \* ARABIC </w:instrText>
      </w:r>
      <w:r w:rsidRPr="0048492F">
        <w:rPr>
          <w:rFonts w:ascii="Calibri" w:hAnsi="Calibri"/>
          <w:color w:val="auto"/>
        </w:rPr>
        <w:fldChar w:fldCharType="separate"/>
      </w:r>
      <w:r>
        <w:rPr>
          <w:rFonts w:ascii="Calibri" w:hAnsi="Calibri"/>
          <w:noProof/>
          <w:color w:val="auto"/>
        </w:rPr>
        <w:t>1</w:t>
      </w:r>
      <w:r w:rsidRPr="0048492F">
        <w:rPr>
          <w:rFonts w:ascii="Calibri" w:hAnsi="Calibri"/>
          <w:color w:val="auto"/>
        </w:rPr>
        <w:fldChar w:fldCharType="end"/>
      </w:r>
      <w:r w:rsidRPr="0048492F">
        <w:rPr>
          <w:rFonts w:ascii="Calibri" w:hAnsi="Calibri"/>
          <w:color w:val="auto"/>
        </w:rPr>
        <w:t xml:space="preserve"> –</w:t>
      </w:r>
      <w:r w:rsidRPr="0048492F">
        <w:rPr>
          <w:rFonts w:ascii="Calibri" w:hAnsi="Calibri"/>
          <w:b w:val="0"/>
          <w:color w:val="auto"/>
        </w:rPr>
        <w:t xml:space="preserve"> Confusion Matrix Example</w:t>
      </w:r>
      <w:bookmarkEnd w:id="0"/>
    </w:p>
    <w:tbl>
      <w:tblPr>
        <w:tblStyle w:val="TableGrid"/>
        <w:tblW w:w="0" w:type="auto"/>
        <w:jc w:val="center"/>
        <w:tblLook w:val="04A0" w:firstRow="1" w:lastRow="0" w:firstColumn="1" w:lastColumn="0" w:noHBand="0" w:noVBand="1"/>
      </w:tblPr>
      <w:tblGrid>
        <w:gridCol w:w="1242"/>
        <w:gridCol w:w="2517"/>
        <w:gridCol w:w="2475"/>
      </w:tblGrid>
      <w:tr w:rsidR="00EC2696" w14:paraId="6BBF2A21" w14:textId="77777777" w:rsidTr="008D6F1C">
        <w:trPr>
          <w:jc w:val="center"/>
        </w:trPr>
        <w:tc>
          <w:tcPr>
            <w:tcW w:w="1242" w:type="dxa"/>
          </w:tcPr>
          <w:p w14:paraId="420086A8" w14:textId="77777777" w:rsidR="00EC2696" w:rsidRPr="00604857" w:rsidRDefault="00EC2696" w:rsidP="00604857">
            <w:pPr>
              <w:widowControl w:val="0"/>
              <w:autoSpaceDE w:val="0"/>
              <w:autoSpaceDN w:val="0"/>
              <w:adjustRightInd w:val="0"/>
              <w:spacing w:after="240"/>
              <w:jc w:val="center"/>
              <w:rPr>
                <w:rFonts w:ascii="Calibri" w:hAnsi="Calibri" w:cs="Calibri"/>
                <w:bCs/>
                <w:color w:val="000000"/>
                <w:lang w:val="en-US"/>
              </w:rPr>
            </w:pPr>
          </w:p>
        </w:tc>
        <w:tc>
          <w:tcPr>
            <w:tcW w:w="2517" w:type="dxa"/>
          </w:tcPr>
          <w:p w14:paraId="293AB433" w14:textId="6FBD0AF0" w:rsidR="00EC2696" w:rsidRPr="00604857" w:rsidRDefault="008D6F1C" w:rsidP="00604857">
            <w:pPr>
              <w:widowControl w:val="0"/>
              <w:autoSpaceDE w:val="0"/>
              <w:autoSpaceDN w:val="0"/>
              <w:adjustRightInd w:val="0"/>
              <w:spacing w:after="240"/>
              <w:jc w:val="center"/>
              <w:rPr>
                <w:rFonts w:ascii="Calibri" w:hAnsi="Calibri" w:cs="Calibri"/>
                <w:b/>
                <w:bCs/>
                <w:color w:val="000000"/>
                <w:lang w:val="en-US"/>
              </w:rPr>
            </w:pPr>
            <w:r>
              <w:rPr>
                <w:rFonts w:ascii="Calibri" w:hAnsi="Calibri" w:cs="Calibri"/>
                <w:b/>
                <w:bCs/>
                <w:color w:val="000000"/>
                <w:lang w:val="en-US"/>
              </w:rPr>
              <w:t>Malignant</w:t>
            </w:r>
          </w:p>
        </w:tc>
        <w:tc>
          <w:tcPr>
            <w:tcW w:w="2475" w:type="dxa"/>
          </w:tcPr>
          <w:p w14:paraId="4C1FC1D9" w14:textId="01644E41" w:rsidR="00EC2696" w:rsidRPr="00604857" w:rsidRDefault="008D6F1C" w:rsidP="00604857">
            <w:pPr>
              <w:jc w:val="center"/>
              <w:rPr>
                <w:rFonts w:ascii="Calibri" w:eastAsia="Times New Roman" w:hAnsi="Calibri" w:cs="Times New Roman"/>
                <w:b/>
              </w:rPr>
            </w:pPr>
            <w:r>
              <w:rPr>
                <w:rFonts w:ascii="Calibri" w:eastAsia="Times New Roman" w:hAnsi="Calibri" w:cs="Times New Roman"/>
                <w:b/>
              </w:rPr>
              <w:t>Benign</w:t>
            </w:r>
          </w:p>
        </w:tc>
      </w:tr>
      <w:tr w:rsidR="00EC2696" w14:paraId="4480C5AD" w14:textId="77777777" w:rsidTr="008D6F1C">
        <w:trPr>
          <w:jc w:val="center"/>
        </w:trPr>
        <w:tc>
          <w:tcPr>
            <w:tcW w:w="1242" w:type="dxa"/>
          </w:tcPr>
          <w:p w14:paraId="1FC01F83" w14:textId="204018EB" w:rsidR="00EC2696" w:rsidRPr="00604857" w:rsidRDefault="008D6F1C" w:rsidP="00604857">
            <w:pPr>
              <w:widowControl w:val="0"/>
              <w:autoSpaceDE w:val="0"/>
              <w:autoSpaceDN w:val="0"/>
              <w:adjustRightInd w:val="0"/>
              <w:spacing w:after="240"/>
              <w:jc w:val="center"/>
              <w:rPr>
                <w:rFonts w:ascii="Calibri" w:hAnsi="Calibri" w:cs="Calibri"/>
                <w:b/>
                <w:bCs/>
                <w:color w:val="000000"/>
                <w:lang w:val="en-US"/>
              </w:rPr>
            </w:pPr>
            <w:r>
              <w:rPr>
                <w:rFonts w:ascii="Calibri" w:hAnsi="Calibri" w:cs="Calibri"/>
                <w:b/>
                <w:bCs/>
                <w:color w:val="000000"/>
                <w:lang w:val="en-US"/>
              </w:rPr>
              <w:t>Malignant</w:t>
            </w:r>
          </w:p>
        </w:tc>
        <w:tc>
          <w:tcPr>
            <w:tcW w:w="2517" w:type="dxa"/>
          </w:tcPr>
          <w:p w14:paraId="2885B13E" w14:textId="77777777" w:rsidR="00EC2696" w:rsidRPr="00604857" w:rsidRDefault="00EC2696" w:rsidP="00604857">
            <w:pPr>
              <w:widowControl w:val="0"/>
              <w:autoSpaceDE w:val="0"/>
              <w:autoSpaceDN w:val="0"/>
              <w:adjustRightInd w:val="0"/>
              <w:spacing w:after="240"/>
              <w:jc w:val="center"/>
              <w:rPr>
                <w:rFonts w:ascii="Calibri" w:hAnsi="Calibri" w:cs="Calibri"/>
                <w:bCs/>
                <w:color w:val="000000"/>
                <w:lang w:val="en-US"/>
              </w:rPr>
            </w:pPr>
            <w:proofErr w:type="gramStart"/>
            <w:r w:rsidRPr="00604857">
              <w:rPr>
                <w:rFonts w:ascii="Calibri" w:hAnsi="Calibri" w:cs="Calibri"/>
                <w:bCs/>
                <w:color w:val="000000"/>
                <w:lang w:val="en-US"/>
              </w:rPr>
              <w:t>C(</w:t>
            </w:r>
            <w:proofErr w:type="gramEnd"/>
            <w:r w:rsidRPr="00604857">
              <w:rPr>
                <w:rFonts w:ascii="Calibri" w:hAnsi="Calibri" w:cs="Calibri"/>
                <w:bCs/>
                <w:color w:val="000000"/>
                <w:lang w:val="en-US"/>
              </w:rPr>
              <w:t>1,1)</w:t>
            </w:r>
          </w:p>
          <w:p w14:paraId="2BED6A65" w14:textId="36B3E1C8" w:rsidR="00EC2696" w:rsidRPr="00604857" w:rsidRDefault="00EC2696" w:rsidP="008D6F1C">
            <w:pPr>
              <w:widowControl w:val="0"/>
              <w:autoSpaceDE w:val="0"/>
              <w:autoSpaceDN w:val="0"/>
              <w:adjustRightInd w:val="0"/>
              <w:spacing w:after="240"/>
              <w:jc w:val="center"/>
              <w:rPr>
                <w:rFonts w:ascii="Calibri" w:hAnsi="Calibri" w:cs="Calibri"/>
                <w:bCs/>
                <w:color w:val="000000"/>
                <w:lang w:val="en-US"/>
              </w:rPr>
            </w:pPr>
            <w:r w:rsidRPr="00604857">
              <w:rPr>
                <w:rFonts w:ascii="Calibri" w:hAnsi="Calibri" w:cs="Calibri"/>
                <w:bCs/>
                <w:color w:val="000000"/>
                <w:lang w:val="en-US"/>
              </w:rPr>
              <w:t xml:space="preserve">Correctly classified as </w:t>
            </w:r>
            <w:r w:rsidR="008D6F1C">
              <w:rPr>
                <w:rFonts w:ascii="Calibri" w:hAnsi="Calibri" w:cs="Calibri"/>
                <w:bCs/>
                <w:color w:val="000000"/>
                <w:lang w:val="en-US"/>
              </w:rPr>
              <w:t>Malignant</w:t>
            </w:r>
          </w:p>
        </w:tc>
        <w:tc>
          <w:tcPr>
            <w:tcW w:w="2475" w:type="dxa"/>
          </w:tcPr>
          <w:p w14:paraId="4E177A7C" w14:textId="77777777" w:rsidR="00EC2696" w:rsidRPr="00604857" w:rsidRDefault="00EC2696" w:rsidP="00604857">
            <w:pPr>
              <w:widowControl w:val="0"/>
              <w:autoSpaceDE w:val="0"/>
              <w:autoSpaceDN w:val="0"/>
              <w:adjustRightInd w:val="0"/>
              <w:spacing w:after="240"/>
              <w:jc w:val="center"/>
              <w:rPr>
                <w:rFonts w:ascii="Calibri" w:hAnsi="Calibri" w:cs="Calibri"/>
                <w:bCs/>
                <w:color w:val="000000"/>
                <w:lang w:val="en-US"/>
              </w:rPr>
            </w:pPr>
            <w:proofErr w:type="gramStart"/>
            <w:r w:rsidRPr="00604857">
              <w:rPr>
                <w:rFonts w:ascii="Calibri" w:hAnsi="Calibri" w:cs="Calibri"/>
                <w:bCs/>
                <w:color w:val="000000"/>
                <w:lang w:val="en-US"/>
              </w:rPr>
              <w:t>C(</w:t>
            </w:r>
            <w:proofErr w:type="gramEnd"/>
            <w:r w:rsidRPr="00604857">
              <w:rPr>
                <w:rFonts w:ascii="Calibri" w:hAnsi="Calibri" w:cs="Calibri"/>
                <w:bCs/>
                <w:color w:val="000000"/>
                <w:lang w:val="en-US"/>
              </w:rPr>
              <w:t>1,2)</w:t>
            </w:r>
          </w:p>
          <w:p w14:paraId="75C2C00F" w14:textId="14CF7014" w:rsidR="00EC2696" w:rsidRPr="00604857" w:rsidRDefault="008D6F1C" w:rsidP="008D6F1C">
            <w:pPr>
              <w:jc w:val="center"/>
              <w:rPr>
                <w:rFonts w:ascii="Calibri" w:eastAsia="Times New Roman" w:hAnsi="Calibri" w:cs="Times New Roman"/>
              </w:rPr>
            </w:pPr>
            <w:r>
              <w:rPr>
                <w:rFonts w:ascii="Calibri" w:eastAsia="Times New Roman" w:hAnsi="Calibri" w:cs="Times New Roman"/>
              </w:rPr>
              <w:t>Benign</w:t>
            </w:r>
            <w:r w:rsidR="00EC2696" w:rsidRPr="00604857">
              <w:rPr>
                <w:rFonts w:ascii="Calibri" w:hAnsi="Calibri" w:cs="Calibri"/>
                <w:bCs/>
                <w:color w:val="000000"/>
                <w:lang w:val="en-US"/>
              </w:rPr>
              <w:t xml:space="preserve"> misclassified as </w:t>
            </w:r>
            <w:r>
              <w:rPr>
                <w:rFonts w:ascii="Calibri" w:hAnsi="Calibri" w:cs="Calibri"/>
                <w:bCs/>
                <w:color w:val="000000"/>
                <w:lang w:val="en-US"/>
              </w:rPr>
              <w:t>Malignant</w:t>
            </w:r>
          </w:p>
        </w:tc>
      </w:tr>
      <w:tr w:rsidR="00EC2696" w14:paraId="2FAE63FC" w14:textId="77777777" w:rsidTr="008D6F1C">
        <w:trPr>
          <w:jc w:val="center"/>
        </w:trPr>
        <w:tc>
          <w:tcPr>
            <w:tcW w:w="1242" w:type="dxa"/>
          </w:tcPr>
          <w:p w14:paraId="1B2C45DB" w14:textId="23E4D1C1" w:rsidR="00EC2696" w:rsidRPr="00604857" w:rsidRDefault="008D6F1C" w:rsidP="00604857">
            <w:pPr>
              <w:jc w:val="center"/>
              <w:rPr>
                <w:rFonts w:ascii="Calibri" w:eastAsia="Times New Roman" w:hAnsi="Calibri" w:cs="Times New Roman"/>
                <w:b/>
              </w:rPr>
            </w:pPr>
            <w:r>
              <w:rPr>
                <w:rFonts w:ascii="Calibri" w:eastAsia="Times New Roman" w:hAnsi="Calibri" w:cs="Times New Roman"/>
                <w:b/>
              </w:rPr>
              <w:t>Benign</w:t>
            </w:r>
          </w:p>
          <w:p w14:paraId="0C80AB64" w14:textId="77777777" w:rsidR="00EC2696" w:rsidRPr="00604857" w:rsidRDefault="00EC2696" w:rsidP="00604857">
            <w:pPr>
              <w:widowControl w:val="0"/>
              <w:autoSpaceDE w:val="0"/>
              <w:autoSpaceDN w:val="0"/>
              <w:adjustRightInd w:val="0"/>
              <w:spacing w:after="240"/>
              <w:jc w:val="center"/>
              <w:rPr>
                <w:rFonts w:ascii="Calibri" w:hAnsi="Calibri" w:cs="Calibri"/>
                <w:b/>
                <w:bCs/>
                <w:color w:val="000000"/>
                <w:lang w:val="en-US"/>
              </w:rPr>
            </w:pPr>
          </w:p>
        </w:tc>
        <w:tc>
          <w:tcPr>
            <w:tcW w:w="2517" w:type="dxa"/>
          </w:tcPr>
          <w:p w14:paraId="3F3BE415" w14:textId="77777777" w:rsidR="00EC2696" w:rsidRPr="00604857" w:rsidRDefault="00EC2696" w:rsidP="00604857">
            <w:pPr>
              <w:widowControl w:val="0"/>
              <w:autoSpaceDE w:val="0"/>
              <w:autoSpaceDN w:val="0"/>
              <w:adjustRightInd w:val="0"/>
              <w:spacing w:after="240"/>
              <w:jc w:val="center"/>
              <w:rPr>
                <w:rFonts w:ascii="Calibri" w:hAnsi="Calibri" w:cs="Calibri"/>
                <w:bCs/>
                <w:color w:val="000000"/>
                <w:lang w:val="en-US"/>
              </w:rPr>
            </w:pPr>
            <w:proofErr w:type="gramStart"/>
            <w:r w:rsidRPr="00604857">
              <w:rPr>
                <w:rFonts w:ascii="Calibri" w:hAnsi="Calibri" w:cs="Calibri"/>
                <w:bCs/>
                <w:color w:val="000000"/>
                <w:lang w:val="en-US"/>
              </w:rPr>
              <w:t>C(</w:t>
            </w:r>
            <w:proofErr w:type="gramEnd"/>
            <w:r w:rsidRPr="00604857">
              <w:rPr>
                <w:rFonts w:ascii="Calibri" w:hAnsi="Calibri" w:cs="Calibri"/>
                <w:bCs/>
                <w:color w:val="000000"/>
                <w:lang w:val="en-US"/>
              </w:rPr>
              <w:t>2,1)</w:t>
            </w:r>
          </w:p>
          <w:p w14:paraId="77A9E1C7" w14:textId="6F2BF1F9" w:rsidR="00EC2696" w:rsidRPr="00604857" w:rsidRDefault="008D6F1C" w:rsidP="008D6F1C">
            <w:pPr>
              <w:jc w:val="center"/>
              <w:rPr>
                <w:rFonts w:ascii="Calibri" w:eastAsia="Times New Roman" w:hAnsi="Calibri" w:cs="Times New Roman"/>
              </w:rPr>
            </w:pPr>
            <w:r>
              <w:rPr>
                <w:rFonts w:ascii="Calibri" w:hAnsi="Calibri" w:cs="Calibri"/>
                <w:bCs/>
                <w:color w:val="000000"/>
                <w:lang w:val="en-US"/>
              </w:rPr>
              <w:t>Malignant</w:t>
            </w:r>
            <w:r w:rsidR="00EC2696" w:rsidRPr="00604857">
              <w:rPr>
                <w:rFonts w:ascii="Calibri" w:hAnsi="Calibri" w:cs="Calibri"/>
                <w:bCs/>
                <w:color w:val="000000"/>
                <w:lang w:val="en-US"/>
              </w:rPr>
              <w:t xml:space="preserve"> misclassified as </w:t>
            </w:r>
            <w:r>
              <w:rPr>
                <w:rFonts w:ascii="Calibri" w:eastAsia="Times New Roman" w:hAnsi="Calibri" w:cs="Times New Roman"/>
              </w:rPr>
              <w:t>Benign</w:t>
            </w:r>
          </w:p>
        </w:tc>
        <w:tc>
          <w:tcPr>
            <w:tcW w:w="2475" w:type="dxa"/>
          </w:tcPr>
          <w:p w14:paraId="4B477B90" w14:textId="77777777" w:rsidR="00EC2696" w:rsidRPr="00604857" w:rsidRDefault="00EC2696" w:rsidP="00604857">
            <w:pPr>
              <w:widowControl w:val="0"/>
              <w:autoSpaceDE w:val="0"/>
              <w:autoSpaceDN w:val="0"/>
              <w:adjustRightInd w:val="0"/>
              <w:spacing w:after="240"/>
              <w:jc w:val="center"/>
              <w:rPr>
                <w:rFonts w:ascii="Calibri" w:hAnsi="Calibri" w:cs="Calibri"/>
                <w:bCs/>
                <w:color w:val="000000"/>
                <w:lang w:val="en-US"/>
              </w:rPr>
            </w:pPr>
            <w:proofErr w:type="gramStart"/>
            <w:r w:rsidRPr="00604857">
              <w:rPr>
                <w:rFonts w:ascii="Calibri" w:hAnsi="Calibri" w:cs="Calibri"/>
                <w:bCs/>
                <w:color w:val="000000"/>
                <w:lang w:val="en-US"/>
              </w:rPr>
              <w:t>C(</w:t>
            </w:r>
            <w:proofErr w:type="gramEnd"/>
            <w:r w:rsidRPr="00604857">
              <w:rPr>
                <w:rFonts w:ascii="Calibri" w:hAnsi="Calibri" w:cs="Calibri"/>
                <w:bCs/>
                <w:color w:val="000000"/>
                <w:lang w:val="en-US"/>
              </w:rPr>
              <w:t>2,2)</w:t>
            </w:r>
          </w:p>
          <w:p w14:paraId="105C2F4A" w14:textId="732A58B4" w:rsidR="00EC2696" w:rsidRPr="00604857" w:rsidRDefault="00EC2696" w:rsidP="008D6F1C">
            <w:pPr>
              <w:jc w:val="center"/>
              <w:rPr>
                <w:rFonts w:ascii="Calibri" w:eastAsia="Times New Roman" w:hAnsi="Calibri" w:cs="Times New Roman"/>
              </w:rPr>
            </w:pPr>
            <w:r w:rsidRPr="00604857">
              <w:rPr>
                <w:rFonts w:ascii="Calibri" w:hAnsi="Calibri" w:cs="Calibri"/>
                <w:bCs/>
                <w:color w:val="000000"/>
                <w:lang w:val="en-US"/>
              </w:rPr>
              <w:t xml:space="preserve">Correctly classified as </w:t>
            </w:r>
            <w:r w:rsidR="008D6F1C">
              <w:rPr>
                <w:rFonts w:ascii="Calibri" w:eastAsia="Times New Roman" w:hAnsi="Calibri" w:cs="Times New Roman"/>
              </w:rPr>
              <w:t>Benign</w:t>
            </w:r>
          </w:p>
        </w:tc>
      </w:tr>
    </w:tbl>
    <w:p w14:paraId="44357FB9" w14:textId="77777777" w:rsidR="00C37F31" w:rsidRDefault="00C37F31" w:rsidP="00FE29F8">
      <w:pPr>
        <w:widowControl w:val="0"/>
        <w:autoSpaceDE w:val="0"/>
        <w:autoSpaceDN w:val="0"/>
        <w:adjustRightInd w:val="0"/>
        <w:spacing w:after="240" w:line="276" w:lineRule="auto"/>
        <w:rPr>
          <w:rFonts w:ascii="Calibri" w:hAnsi="Calibri" w:cs="Calibri"/>
          <w:bCs/>
          <w:color w:val="000000"/>
          <w:lang w:val="en-US"/>
        </w:rPr>
      </w:pPr>
    </w:p>
    <w:p w14:paraId="3739B3AA" w14:textId="77777777" w:rsidR="00276B5D" w:rsidRDefault="00276B5D" w:rsidP="00FE29F8">
      <w:pPr>
        <w:widowControl w:val="0"/>
        <w:autoSpaceDE w:val="0"/>
        <w:autoSpaceDN w:val="0"/>
        <w:adjustRightInd w:val="0"/>
        <w:spacing w:after="240" w:line="276" w:lineRule="auto"/>
        <w:rPr>
          <w:rFonts w:ascii="Calibri" w:hAnsi="Calibri" w:cs="Calibri"/>
          <w:bCs/>
          <w:color w:val="000000"/>
          <w:lang w:val="en-US"/>
        </w:rPr>
      </w:pPr>
      <w:r>
        <w:rPr>
          <w:rFonts w:ascii="Calibri" w:hAnsi="Calibri" w:cs="Calibri"/>
          <w:bCs/>
          <w:color w:val="000000"/>
          <w:lang w:val="en-US"/>
        </w:rPr>
        <w:t xml:space="preserve">Another method of numerical evaluation is classification accuracy. This value is simply a percentage that denotes the number of samples that were classified correctly and can be calculated as: </w:t>
      </w:r>
    </w:p>
    <w:p w14:paraId="3BAE5A13" w14:textId="6A70BAE1" w:rsidR="00276B5D" w:rsidRPr="00482939" w:rsidRDefault="00276B5D" w:rsidP="00FE29F8">
      <w:pPr>
        <w:widowControl w:val="0"/>
        <w:autoSpaceDE w:val="0"/>
        <w:autoSpaceDN w:val="0"/>
        <w:adjustRightInd w:val="0"/>
        <w:spacing w:after="240" w:line="276" w:lineRule="auto"/>
        <w:rPr>
          <w:rFonts w:ascii="Calibri" w:hAnsi="Calibri" w:cs="Calibri"/>
          <w:bCs/>
          <w:color w:val="000000"/>
          <w:lang w:val="en-US"/>
        </w:rPr>
      </w:pPr>
      <m:oMathPara>
        <m:oMath>
          <m:r>
            <w:rPr>
              <w:rFonts w:ascii="Cambria Math" w:hAnsi="Cambria Math" w:cs="Calibri"/>
              <w:color w:val="000000"/>
              <w:lang w:val="en-US"/>
            </w:rPr>
            <m:t>Classification Accuracy=100*</m:t>
          </m:r>
          <m:f>
            <m:fPr>
              <m:ctrlPr>
                <w:rPr>
                  <w:rFonts w:ascii="Cambria Math" w:hAnsi="Cambria Math" w:cs="Calibri"/>
                  <w:bCs/>
                  <w:i/>
                  <w:color w:val="000000"/>
                  <w:lang w:val="en-US"/>
                </w:rPr>
              </m:ctrlPr>
            </m:fPr>
            <m:num>
              <m:nary>
                <m:naryPr>
                  <m:chr m:val="∑"/>
                  <m:limLoc m:val="undOvr"/>
                  <m:ctrlPr>
                    <w:rPr>
                      <w:rFonts w:ascii="Cambria Math" w:hAnsi="Cambria Math" w:cs="Calibri"/>
                      <w:bCs/>
                      <w:i/>
                      <w:color w:val="000000"/>
                      <w:lang w:val="en-US"/>
                    </w:rPr>
                  </m:ctrlPr>
                </m:naryPr>
                <m:sub>
                  <m:r>
                    <w:rPr>
                      <w:rFonts w:ascii="Cambria Math" w:hAnsi="Cambria Math" w:cs="Calibri"/>
                      <w:color w:val="000000"/>
                      <w:lang w:val="en-US"/>
                    </w:rPr>
                    <m:t>i=1</m:t>
                  </m:r>
                </m:sub>
                <m:sup>
                  <m:r>
                    <w:rPr>
                      <w:rFonts w:ascii="Cambria Math" w:hAnsi="Cambria Math" w:cs="Calibri"/>
                      <w:color w:val="000000"/>
                      <w:lang w:val="en-US"/>
                    </w:rPr>
                    <m:t>3</m:t>
                  </m:r>
                </m:sup>
                <m:e>
                  <m:r>
                    <w:rPr>
                      <w:rFonts w:ascii="Cambria Math" w:hAnsi="Cambria Math" w:cs="Calibri"/>
                      <w:color w:val="000000"/>
                      <w:lang w:val="en-US"/>
                    </w:rPr>
                    <m:t>C</m:t>
                  </m:r>
                  <m:d>
                    <m:dPr>
                      <m:ctrlPr>
                        <w:rPr>
                          <w:rFonts w:ascii="Cambria Math" w:hAnsi="Cambria Math" w:cs="Calibri"/>
                          <w:bCs/>
                          <w:i/>
                          <w:color w:val="000000"/>
                          <w:lang w:val="en-US"/>
                        </w:rPr>
                      </m:ctrlPr>
                    </m:dPr>
                    <m:e>
                      <m:r>
                        <w:rPr>
                          <w:rFonts w:ascii="Cambria Math" w:hAnsi="Cambria Math" w:cs="Calibri"/>
                          <w:color w:val="000000"/>
                          <w:lang w:val="en-US"/>
                        </w:rPr>
                        <m:t>i,i</m:t>
                      </m:r>
                    </m:e>
                  </m:d>
                </m:e>
              </m:nary>
            </m:num>
            <m:den>
              <m:nary>
                <m:naryPr>
                  <m:chr m:val="∑"/>
                  <m:limLoc m:val="subSup"/>
                  <m:ctrlPr>
                    <w:rPr>
                      <w:rFonts w:ascii="Cambria Math" w:hAnsi="Cambria Math" w:cs="Calibri"/>
                      <w:bCs/>
                      <w:i/>
                      <w:color w:val="000000"/>
                      <w:lang w:val="en-US"/>
                    </w:rPr>
                  </m:ctrlPr>
                </m:naryPr>
                <m:sub>
                  <m:r>
                    <w:rPr>
                      <w:rFonts w:ascii="Cambria Math" w:hAnsi="Cambria Math" w:cs="Calibri"/>
                      <w:color w:val="000000"/>
                      <w:lang w:val="en-US"/>
                    </w:rPr>
                    <m:t>i=1</m:t>
                  </m:r>
                </m:sub>
                <m:sup>
                  <m:r>
                    <w:rPr>
                      <w:rFonts w:ascii="Cambria Math" w:hAnsi="Cambria Math" w:cs="Calibri"/>
                      <w:color w:val="000000"/>
                      <w:lang w:val="en-US"/>
                    </w:rPr>
                    <m:t>3</m:t>
                  </m:r>
                </m:sup>
                <m:e>
                  <m:nary>
                    <m:naryPr>
                      <m:chr m:val="∑"/>
                      <m:limLoc m:val="subSup"/>
                      <m:ctrlPr>
                        <w:rPr>
                          <w:rFonts w:ascii="Cambria Math" w:hAnsi="Cambria Math" w:cs="Calibri"/>
                          <w:bCs/>
                          <w:i/>
                          <w:color w:val="000000"/>
                          <w:lang w:val="en-US"/>
                        </w:rPr>
                      </m:ctrlPr>
                    </m:naryPr>
                    <m:sub>
                      <m:r>
                        <w:rPr>
                          <w:rFonts w:ascii="Cambria Math" w:hAnsi="Cambria Math" w:cs="Calibri"/>
                          <w:color w:val="000000"/>
                          <w:lang w:val="en-US"/>
                        </w:rPr>
                        <m:t>j=1</m:t>
                      </m:r>
                    </m:sub>
                    <m:sup>
                      <m:r>
                        <w:rPr>
                          <w:rFonts w:ascii="Cambria Math" w:hAnsi="Cambria Math" w:cs="Calibri"/>
                          <w:color w:val="000000"/>
                          <w:lang w:val="en-US"/>
                        </w:rPr>
                        <m:t>3</m:t>
                      </m:r>
                    </m:sup>
                    <m:e>
                      <m:r>
                        <w:rPr>
                          <w:rFonts w:ascii="Cambria Math" w:hAnsi="Cambria Math" w:cs="Calibri"/>
                          <w:color w:val="000000"/>
                          <w:lang w:val="en-US"/>
                        </w:rPr>
                        <m:t>C</m:t>
                      </m:r>
                      <m:d>
                        <m:dPr>
                          <m:ctrlPr>
                            <w:rPr>
                              <w:rFonts w:ascii="Cambria Math" w:hAnsi="Cambria Math" w:cs="Calibri"/>
                              <w:bCs/>
                              <w:i/>
                              <w:color w:val="000000"/>
                              <w:lang w:val="en-US"/>
                            </w:rPr>
                          </m:ctrlPr>
                        </m:dPr>
                        <m:e>
                          <m:r>
                            <w:rPr>
                              <w:rFonts w:ascii="Cambria Math" w:hAnsi="Cambria Math" w:cs="Calibri"/>
                              <w:color w:val="000000"/>
                              <w:lang w:val="en-US"/>
                            </w:rPr>
                            <m:t>i,j</m:t>
                          </m:r>
                        </m:e>
                      </m:d>
                    </m:e>
                  </m:nary>
                </m:e>
              </m:nary>
            </m:den>
          </m:f>
          <m:r>
            <w:rPr>
              <w:rFonts w:ascii="Cambria Math" w:hAnsi="Cambria Math" w:cs="Calibri"/>
              <w:color w:val="000000"/>
              <w:lang w:val="en-US"/>
            </w:rPr>
            <m:t>%     (4</m:t>
          </m:r>
          <m:r>
            <w:rPr>
              <w:rFonts w:ascii="Cambria Math" w:hAnsi="Cambria Math" w:cs="Calibri"/>
              <w:color w:val="000000"/>
              <w:lang w:val="en-US"/>
            </w:rPr>
            <m:t>)</m:t>
          </m:r>
        </m:oMath>
      </m:oMathPara>
    </w:p>
    <w:p w14:paraId="5371C69B" w14:textId="77777777" w:rsidR="00C37F31" w:rsidRDefault="00C37F31" w:rsidP="00DB5B50">
      <w:pPr>
        <w:widowControl w:val="0"/>
        <w:autoSpaceDE w:val="0"/>
        <w:autoSpaceDN w:val="0"/>
        <w:adjustRightInd w:val="0"/>
        <w:spacing w:after="240" w:line="360" w:lineRule="atLeast"/>
        <w:rPr>
          <w:rFonts w:ascii="Calibri" w:hAnsi="Calibri" w:cs="Calibri"/>
          <w:b/>
          <w:bCs/>
          <w:color w:val="000000"/>
          <w:sz w:val="37"/>
          <w:szCs w:val="37"/>
          <w:lang w:val="en-US"/>
        </w:rPr>
      </w:pPr>
    </w:p>
    <w:p w14:paraId="6330F3C7" w14:textId="77777777" w:rsidR="0052077E" w:rsidRDefault="0052077E" w:rsidP="00DB5B50">
      <w:pPr>
        <w:widowControl w:val="0"/>
        <w:autoSpaceDE w:val="0"/>
        <w:autoSpaceDN w:val="0"/>
        <w:adjustRightInd w:val="0"/>
        <w:spacing w:after="240" w:line="360" w:lineRule="atLeast"/>
        <w:rPr>
          <w:rFonts w:ascii="Calibri" w:hAnsi="Calibri" w:cs="Calibri"/>
          <w:b/>
          <w:bCs/>
          <w:color w:val="000000"/>
          <w:sz w:val="37"/>
          <w:szCs w:val="37"/>
          <w:lang w:val="en-US"/>
        </w:rPr>
      </w:pPr>
    </w:p>
    <w:p w14:paraId="4EDCFF73" w14:textId="77777777" w:rsidR="00C37F31" w:rsidRDefault="00C37F31" w:rsidP="00DB5B50">
      <w:pPr>
        <w:widowControl w:val="0"/>
        <w:autoSpaceDE w:val="0"/>
        <w:autoSpaceDN w:val="0"/>
        <w:adjustRightInd w:val="0"/>
        <w:spacing w:after="240" w:line="360" w:lineRule="atLeast"/>
        <w:rPr>
          <w:rFonts w:ascii="Calibri" w:hAnsi="Calibri" w:cs="Calibri"/>
          <w:b/>
          <w:bCs/>
          <w:color w:val="000000"/>
          <w:sz w:val="37"/>
          <w:szCs w:val="37"/>
          <w:lang w:val="en-US"/>
        </w:rPr>
      </w:pPr>
    </w:p>
    <w:p w14:paraId="2AC25229" w14:textId="77777777" w:rsidR="00DB5B50" w:rsidRDefault="00DB5B50" w:rsidP="00DB5B50">
      <w:pPr>
        <w:widowControl w:val="0"/>
        <w:autoSpaceDE w:val="0"/>
        <w:autoSpaceDN w:val="0"/>
        <w:adjustRightInd w:val="0"/>
        <w:spacing w:after="240" w:line="360" w:lineRule="atLeast"/>
        <w:rPr>
          <w:rFonts w:ascii="Times" w:hAnsi="Times" w:cs="Times"/>
          <w:color w:val="000000"/>
          <w:lang w:val="en-US"/>
        </w:rPr>
      </w:pPr>
      <w:r>
        <w:rPr>
          <w:rFonts w:ascii="Calibri" w:hAnsi="Calibri" w:cs="Calibri"/>
          <w:b/>
          <w:bCs/>
          <w:color w:val="000000"/>
          <w:sz w:val="37"/>
          <w:szCs w:val="37"/>
          <w:lang w:val="en-US"/>
        </w:rPr>
        <w:t xml:space="preserve">3. Implementation and Results </w:t>
      </w:r>
    </w:p>
    <w:p w14:paraId="7BD6BEC4" w14:textId="77777777" w:rsidR="00DB5B50" w:rsidRDefault="00DB5B50" w:rsidP="00DB5B50">
      <w:pPr>
        <w:widowControl w:val="0"/>
        <w:autoSpaceDE w:val="0"/>
        <w:autoSpaceDN w:val="0"/>
        <w:adjustRightInd w:val="0"/>
        <w:spacing w:after="240" w:line="460" w:lineRule="atLeast"/>
        <w:rPr>
          <w:rFonts w:ascii="Times" w:hAnsi="Times" w:cs="Times"/>
          <w:color w:val="000000"/>
          <w:lang w:val="en-US"/>
        </w:rPr>
      </w:pPr>
      <w:r>
        <w:rPr>
          <w:rFonts w:ascii="Calibri" w:hAnsi="Calibri" w:cs="Calibri"/>
          <w:b/>
          <w:bCs/>
          <w:color w:val="000000"/>
          <w:sz w:val="37"/>
          <w:szCs w:val="37"/>
          <w:lang w:val="en-US"/>
        </w:rPr>
        <w:t xml:space="preserve">3.1. Implementation </w:t>
      </w:r>
    </w:p>
    <w:p w14:paraId="7861572A" w14:textId="77777777" w:rsidR="00DB5B50" w:rsidRPr="00604857" w:rsidRDefault="00DB5B50" w:rsidP="00DB5B50">
      <w:pPr>
        <w:widowControl w:val="0"/>
        <w:autoSpaceDE w:val="0"/>
        <w:autoSpaceDN w:val="0"/>
        <w:adjustRightInd w:val="0"/>
        <w:spacing w:after="240" w:line="360" w:lineRule="atLeast"/>
        <w:rPr>
          <w:rFonts w:ascii="Calibri" w:hAnsi="Calibri" w:cs="Calibri"/>
          <w:color w:val="000000"/>
          <w:lang w:val="en-US"/>
        </w:rPr>
      </w:pPr>
      <w:r w:rsidRPr="00604857">
        <w:rPr>
          <w:rFonts w:ascii="Calibri" w:hAnsi="Calibri" w:cs="Calibri"/>
          <w:color w:val="000000"/>
          <w:lang w:val="en-US"/>
        </w:rPr>
        <w:t xml:space="preserve">This experiment was implemented using a MATLAB script that followed these steps: </w:t>
      </w:r>
    </w:p>
    <w:p w14:paraId="4959F11A" w14:textId="520FB052" w:rsidR="00482939" w:rsidRPr="00604857" w:rsidRDefault="00482939" w:rsidP="00482939">
      <w:pPr>
        <w:pStyle w:val="ListParagraph"/>
        <w:widowControl w:val="0"/>
        <w:numPr>
          <w:ilvl w:val="0"/>
          <w:numId w:val="4"/>
        </w:numPr>
        <w:autoSpaceDE w:val="0"/>
        <w:autoSpaceDN w:val="0"/>
        <w:adjustRightInd w:val="0"/>
        <w:spacing w:after="240" w:line="360" w:lineRule="atLeast"/>
        <w:rPr>
          <w:rFonts w:ascii="Calibri" w:hAnsi="Calibri" w:cs="Calibri"/>
          <w:color w:val="000000"/>
          <w:lang w:val="en-US"/>
        </w:rPr>
      </w:pPr>
      <w:r w:rsidRPr="00604857">
        <w:rPr>
          <w:rFonts w:ascii="Calibri" w:hAnsi="Calibri" w:cs="Calibri"/>
          <w:color w:val="000000"/>
          <w:lang w:val="en-US"/>
        </w:rPr>
        <w:t xml:space="preserve">Load the provided </w:t>
      </w:r>
      <w:r w:rsidR="00ED3583">
        <w:rPr>
          <w:rFonts w:ascii="Calibri" w:hAnsi="Calibri" w:cs="Calibri"/>
          <w:color w:val="000000"/>
          <w:lang w:val="en-US"/>
        </w:rPr>
        <w:t>breast cancer diagnosis</w:t>
      </w:r>
      <w:r w:rsidRPr="00604857">
        <w:rPr>
          <w:rFonts w:ascii="Calibri" w:hAnsi="Calibri" w:cs="Calibri"/>
          <w:color w:val="000000"/>
          <w:lang w:val="en-US"/>
        </w:rPr>
        <w:t xml:space="preserve"> dataset of </w:t>
      </w:r>
      <w:r w:rsidR="00ED3583">
        <w:rPr>
          <w:rFonts w:ascii="Calibri" w:hAnsi="Calibri" w:cs="Calibri"/>
          <w:color w:val="000000"/>
          <w:lang w:val="en-US"/>
        </w:rPr>
        <w:t>569 patient</w:t>
      </w:r>
      <w:r w:rsidRPr="00604857">
        <w:rPr>
          <w:rFonts w:ascii="Calibri" w:hAnsi="Calibri" w:cs="Calibri"/>
          <w:color w:val="000000"/>
          <w:lang w:val="en-US"/>
        </w:rPr>
        <w:t xml:space="preserve"> samples </w:t>
      </w:r>
    </w:p>
    <w:p w14:paraId="0874CC7E" w14:textId="3C21F228" w:rsidR="00ED3583" w:rsidRPr="00ED3583" w:rsidRDefault="00482939" w:rsidP="00A202CD">
      <w:pPr>
        <w:pStyle w:val="ListParagraph"/>
        <w:widowControl w:val="0"/>
        <w:numPr>
          <w:ilvl w:val="0"/>
          <w:numId w:val="4"/>
        </w:numPr>
        <w:autoSpaceDE w:val="0"/>
        <w:autoSpaceDN w:val="0"/>
        <w:adjustRightInd w:val="0"/>
        <w:spacing w:after="240" w:line="360" w:lineRule="atLeast"/>
        <w:rPr>
          <w:rFonts w:ascii="Calibri" w:hAnsi="Calibri" w:cs="Times"/>
          <w:color w:val="000000"/>
        </w:rPr>
      </w:pPr>
      <w:r w:rsidRPr="00604857">
        <w:rPr>
          <w:rFonts w:ascii="Calibri" w:hAnsi="Calibri" w:cs="Times"/>
          <w:color w:val="000000"/>
          <w:lang w:val="en-US"/>
        </w:rPr>
        <w:t xml:space="preserve">Split the dataset into a training set </w:t>
      </w:r>
      <w:r w:rsidR="006E3057">
        <w:rPr>
          <w:rFonts w:ascii="Calibri" w:hAnsi="Calibri" w:cs="Times"/>
          <w:color w:val="000000"/>
          <w:lang w:val="en-US"/>
        </w:rPr>
        <w:t xml:space="preserve">(285 samples) </w:t>
      </w:r>
      <w:r w:rsidRPr="00604857">
        <w:rPr>
          <w:rFonts w:ascii="Calibri" w:hAnsi="Calibri" w:cs="Times"/>
          <w:color w:val="000000"/>
          <w:lang w:val="en-US"/>
        </w:rPr>
        <w:t>and a testing set</w:t>
      </w:r>
      <w:r w:rsidR="006E3057">
        <w:rPr>
          <w:rFonts w:ascii="Calibri" w:hAnsi="Calibri" w:cs="Times"/>
          <w:color w:val="000000"/>
          <w:lang w:val="en-US"/>
        </w:rPr>
        <w:t xml:space="preserve"> (284 samples)</w:t>
      </w:r>
    </w:p>
    <w:p w14:paraId="1A833C41" w14:textId="5493A005" w:rsidR="00482939" w:rsidRDefault="00ED3583" w:rsidP="00A202CD">
      <w:pPr>
        <w:pStyle w:val="ListParagraph"/>
        <w:widowControl w:val="0"/>
        <w:numPr>
          <w:ilvl w:val="0"/>
          <w:numId w:val="4"/>
        </w:numPr>
        <w:autoSpaceDE w:val="0"/>
        <w:autoSpaceDN w:val="0"/>
        <w:adjustRightInd w:val="0"/>
        <w:spacing w:after="240" w:line="360" w:lineRule="atLeast"/>
        <w:rPr>
          <w:rFonts w:ascii="Calibri" w:hAnsi="Calibri" w:cs="Times"/>
          <w:color w:val="000000"/>
        </w:rPr>
      </w:pPr>
      <w:r>
        <w:rPr>
          <w:rFonts w:ascii="Calibri" w:hAnsi="Calibri" w:cs="Times"/>
          <w:color w:val="000000"/>
          <w:lang w:val="en-US"/>
        </w:rPr>
        <w:t>Normaliz</w:t>
      </w:r>
      <w:r w:rsidR="002078B9">
        <w:rPr>
          <w:rFonts w:ascii="Calibri" w:hAnsi="Calibri" w:cs="Times"/>
          <w:color w:val="000000"/>
          <w:lang w:val="en-US"/>
        </w:rPr>
        <w:t>e</w:t>
      </w:r>
      <w:r>
        <w:rPr>
          <w:rFonts w:ascii="Calibri" w:hAnsi="Calibri" w:cs="Times"/>
          <w:color w:val="000000"/>
          <w:lang w:val="en-US"/>
        </w:rPr>
        <w:t xml:space="preserve"> of all of the data in the training set </w:t>
      </w:r>
      <w:r w:rsidR="00A202CD" w:rsidRPr="00604857">
        <w:rPr>
          <w:rFonts w:ascii="Calibri" w:hAnsi="Calibri" w:cs="Times"/>
          <w:color w:val="000000"/>
        </w:rPr>
        <w:t xml:space="preserve"> </w:t>
      </w:r>
    </w:p>
    <w:p w14:paraId="0198970D" w14:textId="38177C3D" w:rsidR="00F25B69" w:rsidRDefault="00F25B69" w:rsidP="00A202CD">
      <w:pPr>
        <w:pStyle w:val="ListParagraph"/>
        <w:widowControl w:val="0"/>
        <w:numPr>
          <w:ilvl w:val="0"/>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Normaliz</w:t>
      </w:r>
      <w:r w:rsidR="002078B9">
        <w:rPr>
          <w:rFonts w:ascii="Calibri" w:hAnsi="Calibri" w:cs="Times"/>
          <w:color w:val="000000"/>
        </w:rPr>
        <w:t>e</w:t>
      </w:r>
      <w:r>
        <w:rPr>
          <w:rFonts w:ascii="Calibri" w:hAnsi="Calibri" w:cs="Times"/>
          <w:color w:val="000000"/>
        </w:rPr>
        <w:t xml:space="preserve"> of all of the data in the testing set using data from the training set</w:t>
      </w:r>
    </w:p>
    <w:p w14:paraId="179CD7C7" w14:textId="7D534AED" w:rsidR="00F25B69" w:rsidRDefault="00F25B69" w:rsidP="00A202CD">
      <w:pPr>
        <w:pStyle w:val="ListParagraph"/>
        <w:widowControl w:val="0"/>
        <w:numPr>
          <w:ilvl w:val="0"/>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 xml:space="preserve">Use the training set to obtain parameters </w:t>
      </w:r>
      <m:oMath>
        <m:r>
          <w:rPr>
            <w:rFonts w:ascii="Cambria Math" w:hAnsi="Cambria Math" w:cs="Times"/>
            <w:color w:val="000000"/>
          </w:rPr>
          <m:t>{</m:t>
        </m:r>
        <m:sSup>
          <m:sSupPr>
            <m:ctrlPr>
              <w:rPr>
                <w:rFonts w:ascii="Cambria Math" w:hAnsi="Cambria Math" w:cs="Times"/>
                <w:b/>
                <w:i/>
                <w:color w:val="000000"/>
              </w:rPr>
            </m:ctrlPr>
          </m:sSupPr>
          <m:e>
            <m:r>
              <m:rPr>
                <m:sty m:val="bi"/>
              </m:rPr>
              <w:rPr>
                <w:rFonts w:ascii="Cambria Math" w:hAnsi="Cambria Math" w:cs="Times"/>
                <w:color w:val="000000"/>
              </w:rPr>
              <m:t>w</m:t>
            </m:r>
            <m:ctrlPr>
              <w:rPr>
                <w:rFonts w:ascii="Cambria Math" w:hAnsi="Cambria Math" w:cs="Times"/>
                <w:i/>
                <w:color w:val="000000"/>
              </w:rPr>
            </m:ctrlPr>
          </m:e>
          <m:sup>
            <m:r>
              <m:rPr>
                <m:sty m:val="bi"/>
              </m:rPr>
              <w:rPr>
                <w:rFonts w:ascii="Cambria Math" w:hAnsi="Cambria Math" w:cs="Times"/>
                <w:color w:val="000000"/>
              </w:rPr>
              <m:t>*</m:t>
            </m:r>
          </m:sup>
        </m:sSup>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b</m:t>
            </m:r>
          </m:e>
          <m:sup>
            <m:r>
              <w:rPr>
                <w:rFonts w:ascii="Cambria Math" w:hAnsi="Cambria Math" w:cs="Times"/>
                <w:color w:val="000000"/>
              </w:rPr>
              <m:t>*</m:t>
            </m:r>
          </m:sup>
        </m:sSup>
        <m:r>
          <w:rPr>
            <w:rFonts w:ascii="Cambria Math" w:hAnsi="Cambria Math" w:cs="Times"/>
            <w:color w:val="000000"/>
          </w:rPr>
          <m:t>}</m:t>
        </m:r>
      </m:oMath>
      <w:r>
        <w:rPr>
          <w:rFonts w:ascii="Calibri" w:hAnsi="Calibri" w:cs="Times"/>
          <w:color w:val="000000"/>
        </w:rPr>
        <w:t xml:space="preserve"> by means of minimizing the regularized softmax function via gradient descent. </w:t>
      </w:r>
    </w:p>
    <w:p w14:paraId="7F6E5AAF" w14:textId="0186B38D" w:rsidR="00F25B69" w:rsidRDefault="00F25B69" w:rsidP="00F25B69">
      <w:pPr>
        <w:pStyle w:val="ListParagraph"/>
        <w:widowControl w:val="0"/>
        <w:numPr>
          <w:ilvl w:val="1"/>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This step was repeated four times with varying parameters for mu and K</w:t>
      </w:r>
    </w:p>
    <w:p w14:paraId="74DA9B5A" w14:textId="3D545698" w:rsidR="00F25B69" w:rsidRDefault="00F25B69" w:rsidP="00F25B69">
      <w:pPr>
        <w:pStyle w:val="ListParagraph"/>
        <w:widowControl w:val="0"/>
        <w:numPr>
          <w:ilvl w:val="0"/>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 xml:space="preserve">Apply the 4 classifiers </w:t>
      </w:r>
      <w:r w:rsidR="006E3057">
        <w:rPr>
          <w:rFonts w:ascii="Calibri" w:hAnsi="Calibri" w:cs="Times"/>
          <w:color w:val="000000"/>
        </w:rPr>
        <w:t xml:space="preserve">generated in step 5 to the </w:t>
      </w:r>
      <w:r w:rsidR="002078B9">
        <w:rPr>
          <w:rFonts w:ascii="Calibri" w:hAnsi="Calibri" w:cs="Times"/>
          <w:color w:val="000000"/>
        </w:rPr>
        <w:t>testing</w:t>
      </w:r>
      <w:r w:rsidR="006E3057">
        <w:rPr>
          <w:rFonts w:ascii="Calibri" w:hAnsi="Calibri" w:cs="Times"/>
          <w:color w:val="000000"/>
        </w:rPr>
        <w:t xml:space="preserve"> set and evaluate their performance </w:t>
      </w:r>
      <w:r w:rsidR="002078B9">
        <w:rPr>
          <w:rFonts w:ascii="Calibri" w:hAnsi="Calibri" w:cs="Times"/>
          <w:color w:val="000000"/>
        </w:rPr>
        <w:t>using confusion matrices</w:t>
      </w:r>
    </w:p>
    <w:p w14:paraId="14A908E2" w14:textId="61035B0F" w:rsidR="006E3057" w:rsidRDefault="006E3057" w:rsidP="00F25B69">
      <w:pPr>
        <w:pStyle w:val="ListParagraph"/>
        <w:widowControl w:val="0"/>
        <w:numPr>
          <w:ilvl w:val="0"/>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 xml:space="preserve">Bonus Question </w:t>
      </w:r>
    </w:p>
    <w:p w14:paraId="33C67F03" w14:textId="25873FCF" w:rsidR="006E3057" w:rsidRDefault="006E3057" w:rsidP="006E3057">
      <w:pPr>
        <w:pStyle w:val="ListParagraph"/>
        <w:widowControl w:val="0"/>
        <w:numPr>
          <w:ilvl w:val="1"/>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Create linearly spaced array of mu values with 100 entries between 0 and 1 and again between 1 and 100</w:t>
      </w:r>
    </w:p>
    <w:p w14:paraId="1DCD4DA8" w14:textId="21FDED59" w:rsidR="006E3057" w:rsidRDefault="006E3057" w:rsidP="006E3057">
      <w:pPr>
        <w:pStyle w:val="ListParagraph"/>
        <w:widowControl w:val="0"/>
        <w:numPr>
          <w:ilvl w:val="1"/>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 xml:space="preserve">Loop through the arrays and obtain parameters </w:t>
      </w:r>
      <m:oMath>
        <m:r>
          <w:rPr>
            <w:rFonts w:ascii="Cambria Math" w:hAnsi="Cambria Math" w:cs="Times"/>
            <w:color w:val="000000"/>
          </w:rPr>
          <m:t>{</m:t>
        </m:r>
        <m:sSup>
          <m:sSupPr>
            <m:ctrlPr>
              <w:rPr>
                <w:rFonts w:ascii="Cambria Math" w:hAnsi="Cambria Math" w:cs="Times"/>
                <w:b/>
                <w:i/>
                <w:color w:val="000000"/>
              </w:rPr>
            </m:ctrlPr>
          </m:sSupPr>
          <m:e>
            <m:r>
              <m:rPr>
                <m:sty m:val="bi"/>
              </m:rPr>
              <w:rPr>
                <w:rFonts w:ascii="Cambria Math" w:hAnsi="Cambria Math" w:cs="Times"/>
                <w:color w:val="000000"/>
              </w:rPr>
              <m:t>w</m:t>
            </m:r>
            <m:ctrlPr>
              <w:rPr>
                <w:rFonts w:ascii="Cambria Math" w:hAnsi="Cambria Math" w:cs="Times"/>
                <w:i/>
                <w:color w:val="000000"/>
              </w:rPr>
            </m:ctrlPr>
          </m:e>
          <m:sup>
            <m:r>
              <m:rPr>
                <m:sty m:val="bi"/>
              </m:rPr>
              <w:rPr>
                <w:rFonts w:ascii="Cambria Math" w:hAnsi="Cambria Math" w:cs="Times"/>
                <w:color w:val="000000"/>
              </w:rPr>
              <m:t>*</m:t>
            </m:r>
          </m:sup>
        </m:sSup>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b</m:t>
            </m:r>
          </m:e>
          <m:sup>
            <m:r>
              <w:rPr>
                <w:rFonts w:ascii="Cambria Math" w:hAnsi="Cambria Math" w:cs="Times"/>
                <w:color w:val="000000"/>
              </w:rPr>
              <m:t>*</m:t>
            </m:r>
          </m:sup>
        </m:sSup>
        <m:r>
          <w:rPr>
            <w:rFonts w:ascii="Cambria Math" w:hAnsi="Cambria Math" w:cs="Times"/>
            <w:color w:val="000000"/>
          </w:rPr>
          <m:t>}</m:t>
        </m:r>
      </m:oMath>
      <w:r>
        <w:rPr>
          <w:rFonts w:ascii="Calibri" w:hAnsi="Calibri" w:cs="Times"/>
          <w:color w:val="000000"/>
        </w:rPr>
        <w:t xml:space="preserve"> for each value of mu</w:t>
      </w:r>
    </w:p>
    <w:p w14:paraId="5B31D67A" w14:textId="27A2D008" w:rsidR="006E3057" w:rsidRDefault="006E3057" w:rsidP="006E3057">
      <w:pPr>
        <w:pStyle w:val="ListParagraph"/>
        <w:widowControl w:val="0"/>
        <w:numPr>
          <w:ilvl w:val="1"/>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 xml:space="preserve">Apply the generated classifier at each value of mu to the testing dataset and record the classification accuracy </w:t>
      </w:r>
    </w:p>
    <w:p w14:paraId="0CCCCB60" w14:textId="06D0244E" w:rsidR="006E3057" w:rsidRPr="00604857" w:rsidRDefault="006E3057" w:rsidP="006E3057">
      <w:pPr>
        <w:pStyle w:val="ListParagraph"/>
        <w:widowControl w:val="0"/>
        <w:numPr>
          <w:ilvl w:val="1"/>
          <w:numId w:val="4"/>
        </w:numPr>
        <w:autoSpaceDE w:val="0"/>
        <w:autoSpaceDN w:val="0"/>
        <w:adjustRightInd w:val="0"/>
        <w:spacing w:after="240" w:line="360" w:lineRule="atLeast"/>
        <w:rPr>
          <w:rFonts w:ascii="Calibri" w:hAnsi="Calibri" w:cs="Times"/>
          <w:color w:val="000000"/>
        </w:rPr>
      </w:pPr>
      <w:r>
        <w:rPr>
          <w:rFonts w:ascii="Calibri" w:hAnsi="Calibri" w:cs="Times"/>
          <w:color w:val="000000"/>
        </w:rPr>
        <w:t xml:space="preserve">Plot the classification accuracy as a function of mu and return the optimal value of mu from each array. </w:t>
      </w:r>
    </w:p>
    <w:p w14:paraId="62C830F4" w14:textId="77777777" w:rsidR="00DB5B50" w:rsidRDefault="00DB5B50" w:rsidP="00DB5B50">
      <w:pPr>
        <w:widowControl w:val="0"/>
        <w:autoSpaceDE w:val="0"/>
        <w:autoSpaceDN w:val="0"/>
        <w:adjustRightInd w:val="0"/>
        <w:spacing w:after="240" w:line="460" w:lineRule="atLeast"/>
        <w:rPr>
          <w:rFonts w:ascii="Times" w:hAnsi="Times" w:cs="Times"/>
          <w:color w:val="000000"/>
          <w:lang w:val="en-US"/>
        </w:rPr>
      </w:pPr>
      <w:r>
        <w:rPr>
          <w:rFonts w:ascii="Calibri" w:hAnsi="Calibri" w:cs="Calibri"/>
          <w:b/>
          <w:bCs/>
          <w:color w:val="000000"/>
          <w:sz w:val="37"/>
          <w:szCs w:val="37"/>
          <w:lang w:val="en-US"/>
        </w:rPr>
        <w:t xml:space="preserve">3.2. MATLAB code </w:t>
      </w:r>
    </w:p>
    <w:p w14:paraId="350AF169" w14:textId="31470E98" w:rsidR="00DB5B50" w:rsidRPr="002734EA" w:rsidRDefault="00DB5B50" w:rsidP="00DB5B50">
      <w:pPr>
        <w:widowControl w:val="0"/>
        <w:autoSpaceDE w:val="0"/>
        <w:autoSpaceDN w:val="0"/>
        <w:adjustRightInd w:val="0"/>
        <w:spacing w:after="240" w:line="360" w:lineRule="atLeast"/>
        <w:rPr>
          <w:rFonts w:ascii="Calibri" w:hAnsi="Calibri" w:cs="Times"/>
          <w:color w:val="000000"/>
          <w:lang w:val="en-US"/>
        </w:rPr>
      </w:pPr>
      <w:r w:rsidRPr="002734EA">
        <w:rPr>
          <w:rFonts w:ascii="Calibri" w:hAnsi="Calibri" w:cs="Calibri"/>
          <w:color w:val="000000"/>
          <w:lang w:val="en-US"/>
        </w:rPr>
        <w:t>The MATLAB code used for this experiment is shown below. Please note that this script was generated as a MATLAB live script</w:t>
      </w:r>
      <w:r w:rsidR="002734EA">
        <w:rPr>
          <w:rFonts w:ascii="Calibri" w:hAnsi="Calibri" w:cs="Calibri"/>
          <w:color w:val="000000"/>
          <w:lang w:val="en-US"/>
        </w:rPr>
        <w:t>,</w:t>
      </w:r>
      <w:r w:rsidRPr="002734EA">
        <w:rPr>
          <w:rFonts w:ascii="Calibri" w:hAnsi="Calibri" w:cs="Calibri"/>
          <w:color w:val="000000"/>
          <w:lang w:val="en-US"/>
        </w:rPr>
        <w:t xml:space="preserve"> which allows </w:t>
      </w:r>
      <w:r w:rsidR="002734EA">
        <w:rPr>
          <w:rFonts w:ascii="Calibri" w:hAnsi="Calibri" w:cs="Calibri"/>
          <w:color w:val="000000"/>
          <w:lang w:val="en-US"/>
        </w:rPr>
        <w:t>plain text to be included in a</w:t>
      </w:r>
      <w:r w:rsidRPr="002734EA">
        <w:rPr>
          <w:rFonts w:ascii="Calibri" w:hAnsi="Calibri" w:cs="Calibri"/>
          <w:color w:val="000000"/>
          <w:lang w:val="en-US"/>
        </w:rPr>
        <w:t xml:space="preserve"> file. Furthermore, this script calls function</w:t>
      </w:r>
      <w:r w:rsidR="00F25B69">
        <w:rPr>
          <w:rFonts w:ascii="Calibri" w:hAnsi="Calibri" w:cs="Calibri"/>
          <w:color w:val="000000"/>
          <w:lang w:val="en-US"/>
        </w:rPr>
        <w:t xml:space="preserve">s </w:t>
      </w:r>
      <w:proofErr w:type="spellStart"/>
      <w:r w:rsidR="00F25B69">
        <w:rPr>
          <w:rFonts w:ascii="Calibri" w:hAnsi="Calibri" w:cs="Times"/>
          <w:color w:val="000000"/>
          <w:lang w:val="en-US"/>
        </w:rPr>
        <w:t>f_</w:t>
      </w:r>
      <w:proofErr w:type="gramStart"/>
      <w:r w:rsidR="00F25B69">
        <w:rPr>
          <w:rFonts w:ascii="Calibri" w:hAnsi="Calibri" w:cs="Times"/>
          <w:color w:val="000000"/>
          <w:lang w:val="en-US"/>
        </w:rPr>
        <w:t>wdbc</w:t>
      </w:r>
      <w:proofErr w:type="spellEnd"/>
      <w:r w:rsidR="00F25B69">
        <w:rPr>
          <w:rFonts w:ascii="Calibri" w:hAnsi="Calibri" w:cs="Times"/>
          <w:color w:val="000000"/>
          <w:lang w:val="en-US"/>
        </w:rPr>
        <w:t>(</w:t>
      </w:r>
      <w:proofErr w:type="gramEnd"/>
      <w:r w:rsidR="00F25B69">
        <w:rPr>
          <w:rFonts w:ascii="Calibri" w:hAnsi="Calibri" w:cs="Times"/>
          <w:color w:val="000000"/>
          <w:lang w:val="en-US"/>
        </w:rPr>
        <w:t xml:space="preserve">), </w:t>
      </w:r>
      <w:proofErr w:type="spellStart"/>
      <w:r w:rsidR="00F25B69">
        <w:rPr>
          <w:rFonts w:ascii="Calibri" w:hAnsi="Calibri" w:cs="Times"/>
          <w:color w:val="000000"/>
          <w:lang w:val="en-US"/>
        </w:rPr>
        <w:t>g_wdbc</w:t>
      </w:r>
      <w:proofErr w:type="spellEnd"/>
      <w:r w:rsidR="00F25B69">
        <w:rPr>
          <w:rFonts w:ascii="Calibri" w:hAnsi="Calibri" w:cs="Times"/>
          <w:color w:val="000000"/>
          <w:lang w:val="en-US"/>
        </w:rPr>
        <w:t>(), GD_Lab3 and bt_lsearch2019()</w:t>
      </w:r>
      <w:r w:rsidR="00087C01">
        <w:rPr>
          <w:rFonts w:ascii="Calibri" w:hAnsi="Calibri" w:cs="Times"/>
          <w:color w:val="000000"/>
          <w:lang w:val="en-US"/>
        </w:rPr>
        <w:t xml:space="preserve"> </w:t>
      </w:r>
      <w:r w:rsidR="00F25B69">
        <w:rPr>
          <w:rFonts w:ascii="Calibri" w:hAnsi="Calibri" w:cs="Calibri"/>
          <w:color w:val="000000"/>
          <w:lang w:val="en-US"/>
        </w:rPr>
        <w:t xml:space="preserve">which </w:t>
      </w:r>
      <w:r w:rsidR="00087C01">
        <w:rPr>
          <w:rFonts w:ascii="Calibri" w:hAnsi="Calibri" w:cs="Calibri"/>
          <w:color w:val="000000"/>
          <w:lang w:val="en-US"/>
        </w:rPr>
        <w:t xml:space="preserve">were </w:t>
      </w:r>
      <w:r w:rsidRPr="002734EA">
        <w:rPr>
          <w:rFonts w:ascii="Calibri" w:hAnsi="Calibri" w:cs="Calibri"/>
          <w:color w:val="000000"/>
          <w:lang w:val="en-US"/>
        </w:rPr>
        <w:t>provided and can be found at</w:t>
      </w:r>
      <w:r w:rsidR="002734EA">
        <w:rPr>
          <w:rFonts w:ascii="Calibri" w:hAnsi="Calibri" w:cs="Calibri"/>
          <w:color w:val="000000"/>
          <w:lang w:val="en-US"/>
        </w:rPr>
        <w:t>:</w:t>
      </w:r>
      <w:r w:rsidRPr="002734EA">
        <w:rPr>
          <w:rFonts w:ascii="Calibri" w:hAnsi="Calibri" w:cs="Calibri"/>
          <w:color w:val="000000"/>
          <w:lang w:val="en-US"/>
        </w:rPr>
        <w:t xml:space="preserve"> </w:t>
      </w:r>
      <w:r w:rsidRPr="002734EA">
        <w:rPr>
          <w:rFonts w:ascii="Calibri" w:hAnsi="Calibri" w:cs="Calibri"/>
          <w:color w:val="0000FF"/>
          <w:lang w:val="en-US"/>
        </w:rPr>
        <w:t xml:space="preserve">https://studentweb.uvic.ca/~leizhao/code.html </w:t>
      </w:r>
    </w:p>
    <w:p w14:paraId="23F6F024" w14:textId="557F8BF5" w:rsidR="002734EA" w:rsidRPr="00C37F31" w:rsidRDefault="00DB5B50" w:rsidP="00C37F31">
      <w:pPr>
        <w:widowControl w:val="0"/>
        <w:autoSpaceDE w:val="0"/>
        <w:autoSpaceDN w:val="0"/>
        <w:adjustRightInd w:val="0"/>
        <w:spacing w:after="240" w:line="360" w:lineRule="atLeast"/>
        <w:rPr>
          <w:rFonts w:ascii="Calibri" w:hAnsi="Calibri" w:cs="Calibri"/>
          <w:color w:val="0000FF"/>
        </w:rPr>
      </w:pPr>
      <w:r w:rsidRPr="002734EA">
        <w:rPr>
          <w:rFonts w:ascii="Calibri" w:hAnsi="Calibri" w:cs="Calibri"/>
          <w:color w:val="000000"/>
          <w:lang w:val="en-US"/>
        </w:rPr>
        <w:t>This script in its entirety can be found at</w:t>
      </w:r>
      <w:r w:rsidR="002734EA">
        <w:rPr>
          <w:rFonts w:ascii="Calibri" w:hAnsi="Calibri" w:cs="Calibri"/>
          <w:color w:val="000000"/>
          <w:lang w:val="en-US"/>
        </w:rPr>
        <w:t>:</w:t>
      </w:r>
      <w:r w:rsidR="0048492F">
        <w:rPr>
          <w:rFonts w:ascii="Calibri" w:hAnsi="Calibri" w:cs="Calibri"/>
          <w:color w:val="000000"/>
          <w:lang w:val="en-US"/>
        </w:rPr>
        <w:t xml:space="preserve"> </w:t>
      </w:r>
      <w:hyperlink r:id="rId6" w:history="1">
        <w:r w:rsidR="00F25B69" w:rsidRPr="009C6F37">
          <w:rPr>
            <w:rStyle w:val="Hyperlink"/>
            <w:rFonts w:ascii="Calibri" w:hAnsi="Calibri" w:cs="Calibri"/>
          </w:rPr>
          <w:t>https://github.com/ashlynns/ECE403/tree/master/Lab3</w:t>
        </w:r>
      </w:hyperlink>
      <w:r w:rsidR="00F25B69">
        <w:rPr>
          <w:rFonts w:ascii="Calibri" w:hAnsi="Calibri" w:cs="Calibri"/>
        </w:rPr>
        <w:t xml:space="preserve"> </w:t>
      </w:r>
    </w:p>
    <w:p w14:paraId="71BFF7F9" w14:textId="77777777" w:rsidR="006E3057" w:rsidRDefault="006E3057" w:rsidP="002734EA">
      <w:pPr>
        <w:widowControl w:val="0"/>
        <w:autoSpaceDE w:val="0"/>
        <w:autoSpaceDN w:val="0"/>
        <w:adjustRightInd w:val="0"/>
        <w:spacing w:before="30" w:after="135"/>
        <w:rPr>
          <w:rFonts w:ascii="Helvetica" w:hAnsi="Helvetica" w:cs="Helvetica"/>
          <w:bCs/>
          <w:color w:val="000000"/>
          <w:sz w:val="21"/>
          <w:szCs w:val="21"/>
          <w:lang w:val="en-US"/>
        </w:rPr>
      </w:pPr>
    </w:p>
    <w:p w14:paraId="170B970A"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b/>
          <w:bCs/>
          <w:color w:val="000000"/>
          <w:sz w:val="21"/>
          <w:szCs w:val="21"/>
          <w:lang w:val="en-US"/>
        </w:rPr>
        <w:t>4.1</w:t>
      </w:r>
      <w:r>
        <w:rPr>
          <w:rFonts w:ascii="Helvetica" w:hAnsi="Helvetica" w:cs="Helvetica"/>
          <w:color w:val="000000"/>
          <w:sz w:val="21"/>
          <w:szCs w:val="21"/>
          <w:lang w:val="en-US"/>
        </w:rPr>
        <w:t xml:space="preserve"> From the course website download data matrix </w:t>
      </w:r>
      <w:proofErr w:type="spellStart"/>
      <w:r>
        <w:rPr>
          <w:rFonts w:ascii="Helvetica" w:hAnsi="Helvetica" w:cs="Helvetica"/>
          <w:color w:val="000000"/>
          <w:sz w:val="21"/>
          <w:szCs w:val="21"/>
          <w:lang w:val="en-US"/>
        </w:rPr>
        <w:t>D_wdbc.mat</w:t>
      </w:r>
      <w:proofErr w:type="spellEnd"/>
      <w:r>
        <w:rPr>
          <w:rFonts w:ascii="Helvetica" w:hAnsi="Helvetica" w:cs="Helvetica"/>
          <w:color w:val="000000"/>
          <w:sz w:val="21"/>
          <w:szCs w:val="21"/>
          <w:lang w:val="en-US"/>
        </w:rPr>
        <w:t xml:space="preserve">. </w:t>
      </w:r>
    </w:p>
    <w:p w14:paraId="32AE0E8F"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load</w:t>
      </w:r>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D_wdbc.mat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A715911"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b/>
          <w:bCs/>
          <w:color w:val="000000"/>
          <w:sz w:val="21"/>
          <w:szCs w:val="21"/>
          <w:lang w:val="en-US"/>
        </w:rPr>
        <w:t>4.2</w:t>
      </w:r>
      <w:r>
        <w:rPr>
          <w:rFonts w:ascii="Helvetica" w:hAnsi="Helvetica" w:cs="Helvetica"/>
          <w:color w:val="000000"/>
          <w:sz w:val="21"/>
          <w:szCs w:val="21"/>
          <w:lang w:val="en-US"/>
        </w:rPr>
        <w:t xml:space="preserve"> Follow Sec. 3.1 above to generate normalized train and test data sets and their labels. </w:t>
      </w:r>
    </w:p>
    <w:p w14:paraId="4972C834"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proofErr w:type="spellStart"/>
      <w:r>
        <w:rPr>
          <w:rFonts w:ascii="Courier" w:hAnsi="Courier" w:cs="Courier"/>
          <w:color w:val="000000"/>
          <w:sz w:val="18"/>
          <w:szCs w:val="18"/>
          <w:lang w:val="en-US"/>
        </w:rPr>
        <w:t>Dtr</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D_</w:t>
      </w:r>
      <w:proofErr w:type="gramStart"/>
      <w:r>
        <w:rPr>
          <w:rFonts w:ascii="Courier" w:hAnsi="Courier" w:cs="Courier"/>
          <w:color w:val="000000"/>
          <w:sz w:val="18"/>
          <w:szCs w:val="18"/>
          <w:lang w:val="en-US"/>
        </w:rPr>
        <w:t>wdbc</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 xml:space="preserve">:,1:285); </w:t>
      </w:r>
      <w:r>
        <w:rPr>
          <w:rFonts w:ascii="Courier" w:hAnsi="Courier" w:cs="Courier"/>
          <w:color w:val="228B22"/>
          <w:sz w:val="18"/>
          <w:szCs w:val="18"/>
          <w:lang w:val="en-US"/>
        </w:rPr>
        <w:t xml:space="preserve">% </w:t>
      </w:r>
      <w:proofErr w:type="spellStart"/>
      <w:r>
        <w:rPr>
          <w:rFonts w:ascii="Courier" w:hAnsi="Courier" w:cs="Courier"/>
          <w:color w:val="228B22"/>
          <w:sz w:val="18"/>
          <w:szCs w:val="18"/>
          <w:lang w:val="en-US"/>
        </w:rPr>
        <w:t>traning</w:t>
      </w:r>
      <w:proofErr w:type="spellEnd"/>
      <w:r>
        <w:rPr>
          <w:rFonts w:ascii="Courier" w:hAnsi="Courier" w:cs="Courier"/>
          <w:color w:val="228B22"/>
          <w:sz w:val="18"/>
          <w:szCs w:val="18"/>
          <w:lang w:val="en-US"/>
        </w:rPr>
        <w:t xml:space="preserve"> data</w:t>
      </w:r>
    </w:p>
    <w:p w14:paraId="5377435D"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proofErr w:type="spellStart"/>
      <w:r>
        <w:rPr>
          <w:rFonts w:ascii="Courier" w:hAnsi="Courier" w:cs="Courier"/>
          <w:color w:val="000000"/>
          <w:sz w:val="18"/>
          <w:szCs w:val="18"/>
          <w:lang w:val="en-US"/>
        </w:rPr>
        <w:t>Dte</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D_</w:t>
      </w:r>
      <w:proofErr w:type="gramStart"/>
      <w:r>
        <w:rPr>
          <w:rFonts w:ascii="Courier" w:hAnsi="Courier" w:cs="Courier"/>
          <w:color w:val="000000"/>
          <w:sz w:val="18"/>
          <w:szCs w:val="18"/>
          <w:lang w:val="en-US"/>
        </w:rPr>
        <w:t>wdbc</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 xml:space="preserve">:,286:569); </w:t>
      </w:r>
      <w:r>
        <w:rPr>
          <w:rFonts w:ascii="Courier" w:hAnsi="Courier" w:cs="Courier"/>
          <w:color w:val="228B22"/>
          <w:sz w:val="18"/>
          <w:szCs w:val="18"/>
          <w:lang w:val="en-US"/>
        </w:rPr>
        <w:t xml:space="preserve">% testing data </w:t>
      </w:r>
    </w:p>
    <w:p w14:paraId="216023C6"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0049265F"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 xml:space="preserve">% Normalization of the </w:t>
      </w:r>
      <w:proofErr w:type="spellStart"/>
      <w:r>
        <w:rPr>
          <w:rFonts w:ascii="Courier" w:hAnsi="Courier" w:cs="Courier"/>
          <w:color w:val="228B22"/>
          <w:sz w:val="18"/>
          <w:szCs w:val="18"/>
          <w:lang w:val="en-US"/>
        </w:rPr>
        <w:t>tranning</w:t>
      </w:r>
      <w:proofErr w:type="spellEnd"/>
      <w:r>
        <w:rPr>
          <w:rFonts w:ascii="Courier" w:hAnsi="Courier" w:cs="Courier"/>
          <w:color w:val="228B22"/>
          <w:sz w:val="18"/>
          <w:szCs w:val="18"/>
          <w:lang w:val="en-US"/>
        </w:rPr>
        <w:t xml:space="preserve"> set </w:t>
      </w:r>
    </w:p>
    <w:p w14:paraId="1151A9E9"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 </w:t>
      </w:r>
      <w:proofErr w:type="gramStart"/>
      <w:r>
        <w:rPr>
          <w:rFonts w:ascii="Courier" w:hAnsi="Courier" w:cs="Courier"/>
          <w:color w:val="000000"/>
          <w:sz w:val="18"/>
          <w:szCs w:val="18"/>
          <w:lang w:val="en-US"/>
        </w:rPr>
        <w:t>zeros(</w:t>
      </w:r>
      <w:proofErr w:type="gramEnd"/>
      <w:r>
        <w:rPr>
          <w:rFonts w:ascii="Courier" w:hAnsi="Courier" w:cs="Courier"/>
          <w:color w:val="000000"/>
          <w:sz w:val="18"/>
          <w:szCs w:val="18"/>
          <w:lang w:val="en-US"/>
        </w:rPr>
        <w:t>30,285);</w:t>
      </w:r>
    </w:p>
    <w:p w14:paraId="04F0073F"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m</w:t>
      </w:r>
      <w:proofErr w:type="gramEnd"/>
      <w:r>
        <w:rPr>
          <w:rFonts w:ascii="Courier" w:hAnsi="Courier" w:cs="Courier"/>
          <w:color w:val="000000"/>
          <w:sz w:val="18"/>
          <w:szCs w:val="18"/>
          <w:lang w:val="en-US"/>
        </w:rPr>
        <w:t xml:space="preserve"> = zeros(1,30);</w:t>
      </w:r>
    </w:p>
    <w:p w14:paraId="0752B531"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v</w:t>
      </w:r>
      <w:proofErr w:type="gramEnd"/>
      <w:r>
        <w:rPr>
          <w:rFonts w:ascii="Courier" w:hAnsi="Courier" w:cs="Courier"/>
          <w:color w:val="000000"/>
          <w:sz w:val="18"/>
          <w:szCs w:val="18"/>
          <w:lang w:val="en-US"/>
        </w:rPr>
        <w:t xml:space="preserve"> = zeros(1,30);</w:t>
      </w:r>
    </w:p>
    <w:p w14:paraId="0AFDD26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for</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xml:space="preserve"> = 1:30</w:t>
      </w:r>
    </w:p>
    <w:p w14:paraId="467D8EE4"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xi</w:t>
      </w:r>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Dtr</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
    <w:p w14:paraId="59DFAC2E"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m</w:t>
      </w:r>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 mean(xi);</w:t>
      </w:r>
    </w:p>
    <w:p w14:paraId="74DD4D94"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v</w:t>
      </w:r>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sqrt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var</w:t>
      </w:r>
      <w:proofErr w:type="spellEnd"/>
      <w:r>
        <w:rPr>
          <w:rFonts w:ascii="Courier" w:hAnsi="Courier" w:cs="Courier"/>
          <w:color w:val="000000"/>
          <w:sz w:val="18"/>
          <w:szCs w:val="18"/>
          <w:lang w:val="en-US"/>
        </w:rPr>
        <w:t>(xi));</w:t>
      </w:r>
    </w:p>
    <w:p w14:paraId="68F6240B"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Xtr</w:t>
      </w:r>
      <w:proofErr w:type="spellEnd"/>
      <w:r>
        <w:rPr>
          <w:rFonts w:ascii="Courier" w:hAnsi="Courier" w:cs="Courier"/>
          <w:color w:val="000000"/>
          <w:sz w:val="18"/>
          <w:szCs w:val="18"/>
          <w:lang w:val="en-US"/>
        </w:rPr>
        <w:t>(</w:t>
      </w:r>
      <w:proofErr w:type="spellStart"/>
      <w:proofErr w:type="gramEnd"/>
      <w:r>
        <w:rPr>
          <w:rFonts w:ascii="Courier" w:hAnsi="Courier" w:cs="Courier"/>
          <w:color w:val="000000"/>
          <w:sz w:val="18"/>
          <w:szCs w:val="18"/>
          <w:lang w:val="en-US"/>
        </w:rPr>
        <w:t>i</w:t>
      </w:r>
      <w:proofErr w:type="spellEnd"/>
      <w:r>
        <w:rPr>
          <w:rFonts w:ascii="Courier" w:hAnsi="Courier" w:cs="Courier"/>
          <w:color w:val="000000"/>
          <w:sz w:val="18"/>
          <w:szCs w:val="18"/>
          <w:lang w:val="en-US"/>
        </w:rPr>
        <w:t>,:) = (xi - m(</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))/v(</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
    <w:p w14:paraId="45D1AECF" w14:textId="77777777" w:rsidR="006E3057" w:rsidRDefault="006E3057" w:rsidP="006E3057">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182C1BD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6F358689"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 xml:space="preserve">% Normalizing the testing set with data from the </w:t>
      </w:r>
      <w:proofErr w:type="spellStart"/>
      <w:r>
        <w:rPr>
          <w:rFonts w:ascii="Courier" w:hAnsi="Courier" w:cs="Courier"/>
          <w:color w:val="228B22"/>
          <w:sz w:val="18"/>
          <w:szCs w:val="18"/>
          <w:lang w:val="en-US"/>
        </w:rPr>
        <w:t>tranning</w:t>
      </w:r>
      <w:proofErr w:type="spellEnd"/>
      <w:r>
        <w:rPr>
          <w:rFonts w:ascii="Courier" w:hAnsi="Courier" w:cs="Courier"/>
          <w:color w:val="228B22"/>
          <w:sz w:val="18"/>
          <w:szCs w:val="18"/>
          <w:lang w:val="en-US"/>
        </w:rPr>
        <w:t xml:space="preserve"> set</w:t>
      </w:r>
    </w:p>
    <w:p w14:paraId="737717C6"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 xml:space="preserve"> = </w:t>
      </w:r>
      <w:proofErr w:type="gramStart"/>
      <w:r>
        <w:rPr>
          <w:rFonts w:ascii="Courier" w:hAnsi="Courier" w:cs="Courier"/>
          <w:color w:val="000000"/>
          <w:sz w:val="18"/>
          <w:szCs w:val="18"/>
          <w:lang w:val="en-US"/>
        </w:rPr>
        <w:t>zeros(</w:t>
      </w:r>
      <w:proofErr w:type="gramEnd"/>
      <w:r>
        <w:rPr>
          <w:rFonts w:ascii="Courier" w:hAnsi="Courier" w:cs="Courier"/>
          <w:color w:val="000000"/>
          <w:sz w:val="18"/>
          <w:szCs w:val="18"/>
          <w:lang w:val="en-US"/>
        </w:rPr>
        <w:t>30,284);</w:t>
      </w:r>
    </w:p>
    <w:p w14:paraId="3AD7F73F"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for</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xml:space="preserve"> = 1:30</w:t>
      </w:r>
    </w:p>
    <w:p w14:paraId="0A351085"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xi</w:t>
      </w:r>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Dte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
    <w:p w14:paraId="30C76F9F"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Xte</w:t>
      </w:r>
      <w:proofErr w:type="spellEnd"/>
      <w:r>
        <w:rPr>
          <w:rFonts w:ascii="Courier" w:hAnsi="Courier" w:cs="Courier"/>
          <w:color w:val="000000"/>
          <w:sz w:val="18"/>
          <w:szCs w:val="18"/>
          <w:lang w:val="en-US"/>
        </w:rPr>
        <w:t>(</w:t>
      </w:r>
      <w:proofErr w:type="spellStart"/>
      <w:proofErr w:type="gramEnd"/>
      <w:r>
        <w:rPr>
          <w:rFonts w:ascii="Courier" w:hAnsi="Courier" w:cs="Courier"/>
          <w:color w:val="000000"/>
          <w:sz w:val="18"/>
          <w:szCs w:val="18"/>
          <w:lang w:val="en-US"/>
        </w:rPr>
        <w:t>i</w:t>
      </w:r>
      <w:proofErr w:type="spellEnd"/>
      <w:r>
        <w:rPr>
          <w:rFonts w:ascii="Courier" w:hAnsi="Courier" w:cs="Courier"/>
          <w:color w:val="000000"/>
          <w:sz w:val="18"/>
          <w:szCs w:val="18"/>
          <w:lang w:val="en-US"/>
        </w:rPr>
        <w:t>,:) = (xi - m(</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))/v(</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
    <w:p w14:paraId="6E11EE2A" w14:textId="77777777" w:rsidR="006E3057" w:rsidRDefault="006E3057" w:rsidP="006E3057">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40EAC56E"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09A4F6B0"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 Data labels</w:t>
      </w:r>
    </w:p>
    <w:p w14:paraId="18987CBB"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ytr</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Dtr</w:t>
      </w:r>
      <w:proofErr w:type="spellEnd"/>
      <w:r>
        <w:rPr>
          <w:rFonts w:ascii="Courier" w:hAnsi="Courier" w:cs="Courier"/>
          <w:color w:val="000000"/>
          <w:sz w:val="18"/>
          <w:szCs w:val="18"/>
          <w:lang w:val="en-US"/>
        </w:rPr>
        <w:t>(31,:);</w:t>
      </w:r>
    </w:p>
    <w:p w14:paraId="2CF5CDA7"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yte</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Dte</w:t>
      </w:r>
      <w:proofErr w:type="spellEnd"/>
      <w:r>
        <w:rPr>
          <w:rFonts w:ascii="Courier" w:hAnsi="Courier" w:cs="Courier"/>
          <w:color w:val="000000"/>
          <w:sz w:val="18"/>
          <w:szCs w:val="18"/>
          <w:lang w:val="en-US"/>
        </w:rPr>
        <w:t xml:space="preserve">(31,:); </w:t>
      </w:r>
    </w:p>
    <w:p w14:paraId="6CDF5097"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b/>
          <w:bCs/>
          <w:color w:val="000000"/>
          <w:sz w:val="21"/>
          <w:szCs w:val="21"/>
          <w:lang w:val="en-US"/>
        </w:rPr>
        <w:t>4.3</w:t>
      </w:r>
      <w:r>
        <w:rPr>
          <w:rFonts w:ascii="Helvetica" w:hAnsi="Helvetica" w:cs="Helvetica"/>
          <w:color w:val="000000"/>
          <w:sz w:val="21"/>
          <w:szCs w:val="21"/>
          <w:lang w:val="en-US"/>
        </w:rPr>
        <w:t xml:space="preserve"> Based on (E4.2) and (E4.3), prepare two MATLAB functions for evaluating the regularized cost function and its gradient, respectively. </w:t>
      </w:r>
    </w:p>
    <w:p w14:paraId="4E23914A" w14:textId="3429BAB2" w:rsidR="006E3057" w:rsidRDefault="002078B9"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 xml:space="preserve">Functions provided. Included at </w:t>
      </w:r>
      <w:r w:rsidR="006E3057">
        <w:rPr>
          <w:rFonts w:ascii="Helvetica" w:hAnsi="Helvetica" w:cs="Helvetica"/>
          <w:color w:val="000000"/>
          <w:sz w:val="21"/>
          <w:szCs w:val="21"/>
          <w:lang w:val="en-US"/>
        </w:rPr>
        <w:t>the bottom of this script</w:t>
      </w:r>
    </w:p>
    <w:p w14:paraId="45899508"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b/>
          <w:bCs/>
          <w:color w:val="000000"/>
          <w:sz w:val="21"/>
          <w:szCs w:val="21"/>
          <w:lang w:val="en-US"/>
        </w:rPr>
        <w:t>4.4</w:t>
      </w:r>
      <w:r>
        <w:rPr>
          <w:rFonts w:ascii="Helvetica" w:hAnsi="Helvetica" w:cs="Helvetica"/>
          <w:color w:val="000000"/>
          <w:sz w:val="21"/>
          <w:szCs w:val="21"/>
          <w:lang w:val="en-US"/>
        </w:rPr>
        <w:t xml:space="preserve"> Prepare MATLAB code to minimize </w:t>
      </w:r>
      <w:proofErr w:type="gramStart"/>
      <w:r>
        <w:rPr>
          <w:rFonts w:ascii="Helvetica" w:hAnsi="Helvetica" w:cs="Helvetica"/>
          <w:color w:val="000000"/>
          <w:sz w:val="21"/>
          <w:szCs w:val="21"/>
          <w:lang w:val="en-US"/>
        </w:rPr>
        <w:t>ELR(</w:t>
      </w:r>
      <w:proofErr w:type="gramEnd"/>
      <w:r>
        <w:rPr>
          <w:rFonts w:ascii="Helvetica" w:hAnsi="Helvetica" w:cs="Helvetica"/>
          <w:color w:val="000000"/>
          <w:sz w:val="21"/>
          <w:szCs w:val="21"/>
          <w:lang w:val="en-US"/>
        </w:rPr>
        <w:t xml:space="preserve">w) in (E4.2) using the GD algorithm (see Sec. 2.3 of the course notes). </w:t>
      </w:r>
    </w:p>
    <w:p w14:paraId="609FD115" w14:textId="77777777" w:rsidR="002078B9" w:rsidRDefault="002078B9" w:rsidP="002078B9">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Functions provided. Included at the bottom of this script</w:t>
      </w:r>
    </w:p>
    <w:p w14:paraId="5A71FCCF"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b/>
          <w:bCs/>
          <w:color w:val="000000"/>
          <w:sz w:val="21"/>
          <w:szCs w:val="21"/>
          <w:lang w:val="en-US"/>
        </w:rPr>
        <w:t xml:space="preserve">4.5 </w:t>
      </w:r>
      <w:r>
        <w:rPr>
          <w:rFonts w:ascii="Helvetica" w:hAnsi="Helvetica" w:cs="Helvetica"/>
          <w:color w:val="000000"/>
          <w:sz w:val="21"/>
          <w:szCs w:val="21"/>
          <w:lang w:val="en-US"/>
        </w:rPr>
        <w:t xml:space="preserve">Set initial point w= </w:t>
      </w:r>
      <w:r>
        <w:rPr>
          <w:rFonts w:ascii="Helvetica" w:hAnsi="Helvetica" w:cs="Helvetica"/>
          <w:b/>
          <w:bCs/>
          <w:color w:val="000000"/>
          <w:sz w:val="21"/>
          <w:szCs w:val="21"/>
          <w:lang w:val="en-US"/>
        </w:rPr>
        <w:t>0</w:t>
      </w:r>
      <w:r>
        <w:rPr>
          <w:rFonts w:ascii="Helvetica" w:hAnsi="Helvetica" w:cs="Helvetica"/>
          <w:color w:val="000000"/>
          <w:sz w:val="21"/>
          <w:szCs w:val="21"/>
          <w:lang w:val="en-US"/>
        </w:rPr>
        <w:t xml:space="preserve"> and run the code prepared in Item 4.4 to obtain parameters {</w:t>
      </w:r>
      <w:proofErr w:type="spellStart"/>
      <w:r>
        <w:rPr>
          <w:rFonts w:ascii="Helvetica" w:hAnsi="Helvetica" w:cs="Helvetica"/>
          <w:color w:val="000000"/>
          <w:sz w:val="21"/>
          <w:szCs w:val="21"/>
          <w:lang w:val="en-US"/>
        </w:rPr>
        <w:t>w</w:t>
      </w:r>
      <w:proofErr w:type="gramStart"/>
      <w:r>
        <w:rPr>
          <w:rFonts w:ascii="Helvetica" w:hAnsi="Helvetica" w:cs="Helvetica"/>
          <w:color w:val="000000"/>
          <w:sz w:val="21"/>
          <w:szCs w:val="21"/>
          <w:lang w:val="en-US"/>
        </w:rPr>
        <w:t>,b</w:t>
      </w:r>
      <w:proofErr w:type="spellEnd"/>
      <w:proofErr w:type="gramEnd"/>
      <w:r>
        <w:rPr>
          <w:rFonts w:ascii="Helvetica" w:hAnsi="Helvetica" w:cs="Helvetica"/>
          <w:color w:val="000000"/>
          <w:sz w:val="21"/>
          <w:szCs w:val="21"/>
          <w:lang w:val="en-US"/>
        </w:rPr>
        <w:t>} for the following settings.</w:t>
      </w:r>
    </w:p>
    <w:p w14:paraId="61FC80B1"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w:t>
      </w:r>
      <w:proofErr w:type="spellStart"/>
      <w:r>
        <w:rPr>
          <w:rFonts w:ascii="Helvetica" w:hAnsi="Helvetica" w:cs="Helvetica"/>
          <w:color w:val="000000"/>
          <w:sz w:val="21"/>
          <w:szCs w:val="21"/>
          <w:lang w:val="en-US"/>
        </w:rPr>
        <w:t>i</w:t>
      </w:r>
      <w:proofErr w:type="spellEnd"/>
      <w:r>
        <w:rPr>
          <w:rFonts w:ascii="Helvetica" w:hAnsi="Helvetica" w:cs="Helvetica"/>
          <w:color w:val="000000"/>
          <w:sz w:val="21"/>
          <w:szCs w:val="21"/>
          <w:lang w:val="en-US"/>
        </w:rPr>
        <w:t xml:space="preserve">) </w:t>
      </w:r>
      <w:proofErr w:type="gramStart"/>
      <w:r>
        <w:rPr>
          <w:rFonts w:ascii="Helvetica" w:hAnsi="Helvetica" w:cs="Helvetica"/>
          <w:color w:val="000000"/>
          <w:sz w:val="21"/>
          <w:szCs w:val="21"/>
          <w:lang w:val="en-US"/>
        </w:rPr>
        <w:t>mu</w:t>
      </w:r>
      <w:proofErr w:type="gramEnd"/>
      <w:r>
        <w:rPr>
          <w:rFonts w:ascii="Helvetica" w:hAnsi="Helvetica" w:cs="Helvetica"/>
          <w:color w:val="000000"/>
          <w:sz w:val="21"/>
          <w:szCs w:val="21"/>
          <w:lang w:val="en-US"/>
        </w:rPr>
        <w:t xml:space="preserve">= 0 and K=10; </w:t>
      </w:r>
    </w:p>
    <w:p w14:paraId="2EE1EAEE"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 xml:space="preserve">(ii) </w:t>
      </w:r>
      <w:proofErr w:type="gramStart"/>
      <w:r>
        <w:rPr>
          <w:rFonts w:ascii="Helvetica" w:hAnsi="Helvetica" w:cs="Helvetica"/>
          <w:color w:val="000000"/>
          <w:sz w:val="21"/>
          <w:szCs w:val="21"/>
          <w:lang w:val="en-US"/>
        </w:rPr>
        <w:t>mu</w:t>
      </w:r>
      <w:proofErr w:type="gramEnd"/>
      <w:r>
        <w:rPr>
          <w:rFonts w:ascii="Helvetica" w:hAnsi="Helvetica" w:cs="Helvetica"/>
          <w:color w:val="000000"/>
          <w:sz w:val="21"/>
          <w:szCs w:val="21"/>
          <w:lang w:val="en-US"/>
        </w:rPr>
        <w:t xml:space="preserve">= 0.1 and K= 10; </w:t>
      </w:r>
    </w:p>
    <w:p w14:paraId="2BFE8421"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 xml:space="preserve">(iii) </w:t>
      </w:r>
      <w:proofErr w:type="gramStart"/>
      <w:r>
        <w:rPr>
          <w:rFonts w:ascii="Helvetica" w:hAnsi="Helvetica" w:cs="Helvetica"/>
          <w:color w:val="000000"/>
          <w:sz w:val="21"/>
          <w:szCs w:val="21"/>
          <w:lang w:val="en-US"/>
        </w:rPr>
        <w:t>mu</w:t>
      </w:r>
      <w:proofErr w:type="gramEnd"/>
      <w:r>
        <w:rPr>
          <w:rFonts w:ascii="Helvetica" w:hAnsi="Helvetica" w:cs="Helvetica"/>
          <w:color w:val="000000"/>
          <w:sz w:val="21"/>
          <w:szCs w:val="21"/>
          <w:lang w:val="en-US"/>
        </w:rPr>
        <w:t>= 0 and K= 30;</w:t>
      </w:r>
    </w:p>
    <w:p w14:paraId="5E1FAD65"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 xml:space="preserve"> (iv) </w:t>
      </w:r>
      <w:proofErr w:type="gramStart"/>
      <w:r>
        <w:rPr>
          <w:rFonts w:ascii="Helvetica" w:hAnsi="Helvetica" w:cs="Helvetica"/>
          <w:color w:val="000000"/>
          <w:sz w:val="21"/>
          <w:szCs w:val="21"/>
          <w:lang w:val="en-US"/>
        </w:rPr>
        <w:t>mu</w:t>
      </w:r>
      <w:proofErr w:type="gramEnd"/>
      <w:r>
        <w:rPr>
          <w:rFonts w:ascii="Helvetica" w:hAnsi="Helvetica" w:cs="Helvetica"/>
          <w:color w:val="000000"/>
          <w:sz w:val="21"/>
          <w:szCs w:val="21"/>
          <w:lang w:val="en-US"/>
        </w:rPr>
        <w:t>=0.075 and K= 30 .</w:t>
      </w:r>
    </w:p>
    <w:p w14:paraId="004BD981"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 xml:space="preserve"> = zeros(31,1);</w:t>
      </w:r>
    </w:p>
    <w:p w14:paraId="78E3ED3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fname</w:t>
      </w:r>
      <w:proofErr w:type="spellEnd"/>
      <w:proofErr w:type="gramEnd"/>
      <w:r>
        <w:rPr>
          <w:rFonts w:ascii="Courier" w:hAnsi="Courier" w:cs="Courier"/>
          <w:color w:val="000000"/>
          <w:sz w:val="18"/>
          <w:szCs w:val="18"/>
          <w:lang w:val="en-US"/>
        </w:rPr>
        <w:t xml:space="preserve"> = </w:t>
      </w:r>
      <w:r>
        <w:rPr>
          <w:rFonts w:ascii="Courier" w:hAnsi="Courier" w:cs="Courier"/>
          <w:color w:val="A020F0"/>
          <w:sz w:val="18"/>
          <w:szCs w:val="18"/>
          <w:lang w:val="en-US"/>
        </w:rPr>
        <w:t>'</w:t>
      </w:r>
      <w:proofErr w:type="spellStart"/>
      <w:r>
        <w:rPr>
          <w:rFonts w:ascii="Courier" w:hAnsi="Courier" w:cs="Courier"/>
          <w:color w:val="A020F0"/>
          <w:sz w:val="18"/>
          <w:szCs w:val="18"/>
          <w:lang w:val="en-US"/>
        </w:rPr>
        <w:t>f_wdbc</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B1088D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gname</w:t>
      </w:r>
      <w:proofErr w:type="spellEnd"/>
      <w:proofErr w:type="gramEnd"/>
      <w:r>
        <w:rPr>
          <w:rFonts w:ascii="Courier" w:hAnsi="Courier" w:cs="Courier"/>
          <w:color w:val="000000"/>
          <w:sz w:val="18"/>
          <w:szCs w:val="18"/>
          <w:lang w:val="en-US"/>
        </w:rPr>
        <w:t xml:space="preserve"> = </w:t>
      </w:r>
      <w:r>
        <w:rPr>
          <w:rFonts w:ascii="Courier" w:hAnsi="Courier" w:cs="Courier"/>
          <w:color w:val="A020F0"/>
          <w:sz w:val="18"/>
          <w:szCs w:val="18"/>
          <w:lang w:val="en-US"/>
        </w:rPr>
        <w:t>'</w:t>
      </w:r>
      <w:proofErr w:type="spellStart"/>
      <w:r>
        <w:rPr>
          <w:rFonts w:ascii="Courier" w:hAnsi="Courier" w:cs="Courier"/>
          <w:color w:val="A020F0"/>
          <w:sz w:val="18"/>
          <w:szCs w:val="18"/>
          <w:lang w:val="en-US"/>
        </w:rPr>
        <w:t>g_wdbc</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45F5064"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779BD874"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spellStart"/>
      <w:proofErr w:type="gramStart"/>
      <w:r>
        <w:rPr>
          <w:rFonts w:ascii="Courier" w:hAnsi="Courier" w:cs="Courier"/>
          <w:color w:val="228B22"/>
          <w:sz w:val="18"/>
          <w:szCs w:val="18"/>
          <w:lang w:val="en-US"/>
        </w:rPr>
        <w:t>i</w:t>
      </w:r>
      <w:proofErr w:type="spellEnd"/>
      <w:proofErr w:type="gramEnd"/>
      <w:r>
        <w:rPr>
          <w:rFonts w:ascii="Courier" w:hAnsi="Courier" w:cs="Courier"/>
          <w:color w:val="228B22"/>
          <w:sz w:val="18"/>
          <w:szCs w:val="18"/>
          <w:lang w:val="en-US"/>
        </w:rPr>
        <w:t xml:space="preserve"> </w:t>
      </w:r>
    </w:p>
    <w:p w14:paraId="30CBC8F6"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_i</w:t>
      </w:r>
      <w:proofErr w:type="spellEnd"/>
      <w:r>
        <w:rPr>
          <w:rFonts w:ascii="Courier" w:hAnsi="Courier" w:cs="Courier"/>
          <w:color w:val="000000"/>
          <w:sz w:val="18"/>
          <w:szCs w:val="18"/>
          <w:lang w:val="en-US"/>
        </w:rPr>
        <w:t xml:space="preserve"> = GD_Lab3(</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w, [</w:t>
      </w: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ytr</w:t>
      </w:r>
      <w:proofErr w:type="spellEnd"/>
      <w:r>
        <w:rPr>
          <w:rFonts w:ascii="Courier" w:hAnsi="Courier" w:cs="Courier"/>
          <w:color w:val="000000"/>
          <w:sz w:val="18"/>
          <w:szCs w:val="18"/>
          <w:lang w:val="en-US"/>
        </w:rPr>
        <w:t>], 0, 10);</w:t>
      </w:r>
    </w:p>
    <w:p w14:paraId="14E951B9"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gramStart"/>
      <w:r>
        <w:rPr>
          <w:rFonts w:ascii="Courier" w:hAnsi="Courier" w:cs="Courier"/>
          <w:color w:val="228B22"/>
          <w:sz w:val="18"/>
          <w:szCs w:val="18"/>
          <w:lang w:val="en-US"/>
        </w:rPr>
        <w:t>ii</w:t>
      </w:r>
      <w:proofErr w:type="gramEnd"/>
      <w:r>
        <w:rPr>
          <w:rFonts w:ascii="Courier" w:hAnsi="Courier" w:cs="Courier"/>
          <w:color w:val="228B22"/>
          <w:sz w:val="18"/>
          <w:szCs w:val="18"/>
          <w:lang w:val="en-US"/>
        </w:rPr>
        <w:t xml:space="preserve"> </w:t>
      </w:r>
    </w:p>
    <w:p w14:paraId="55F0DD34"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_ii</w:t>
      </w:r>
      <w:proofErr w:type="spellEnd"/>
      <w:r>
        <w:rPr>
          <w:rFonts w:ascii="Courier" w:hAnsi="Courier" w:cs="Courier"/>
          <w:color w:val="000000"/>
          <w:sz w:val="18"/>
          <w:szCs w:val="18"/>
          <w:lang w:val="en-US"/>
        </w:rPr>
        <w:t xml:space="preserve"> = GD_Lab3(</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w, [</w:t>
      </w: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ytr</w:t>
      </w:r>
      <w:proofErr w:type="spellEnd"/>
      <w:r>
        <w:rPr>
          <w:rFonts w:ascii="Courier" w:hAnsi="Courier" w:cs="Courier"/>
          <w:color w:val="000000"/>
          <w:sz w:val="18"/>
          <w:szCs w:val="18"/>
          <w:lang w:val="en-US"/>
        </w:rPr>
        <w:t>], 0.1, 10);</w:t>
      </w:r>
    </w:p>
    <w:p w14:paraId="1462FA2C"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gramStart"/>
      <w:r>
        <w:rPr>
          <w:rFonts w:ascii="Courier" w:hAnsi="Courier" w:cs="Courier"/>
          <w:color w:val="228B22"/>
          <w:sz w:val="18"/>
          <w:szCs w:val="18"/>
          <w:lang w:val="en-US"/>
        </w:rPr>
        <w:t>iii</w:t>
      </w:r>
      <w:proofErr w:type="gramEnd"/>
      <w:r>
        <w:rPr>
          <w:rFonts w:ascii="Courier" w:hAnsi="Courier" w:cs="Courier"/>
          <w:color w:val="228B22"/>
          <w:sz w:val="18"/>
          <w:szCs w:val="18"/>
          <w:lang w:val="en-US"/>
        </w:rPr>
        <w:t xml:space="preserve"> </w:t>
      </w:r>
    </w:p>
    <w:p w14:paraId="34241B2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_iii</w:t>
      </w:r>
      <w:proofErr w:type="spellEnd"/>
      <w:r>
        <w:rPr>
          <w:rFonts w:ascii="Courier" w:hAnsi="Courier" w:cs="Courier"/>
          <w:color w:val="000000"/>
          <w:sz w:val="18"/>
          <w:szCs w:val="18"/>
          <w:lang w:val="en-US"/>
        </w:rPr>
        <w:t xml:space="preserve"> = GD_Lab3(</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w, [</w:t>
      </w: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ytr</w:t>
      </w:r>
      <w:proofErr w:type="spellEnd"/>
      <w:r>
        <w:rPr>
          <w:rFonts w:ascii="Courier" w:hAnsi="Courier" w:cs="Courier"/>
          <w:color w:val="000000"/>
          <w:sz w:val="18"/>
          <w:szCs w:val="18"/>
          <w:lang w:val="en-US"/>
        </w:rPr>
        <w:t>], 0, 30);</w:t>
      </w:r>
    </w:p>
    <w:p w14:paraId="6831ED8C"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gramStart"/>
      <w:r>
        <w:rPr>
          <w:rFonts w:ascii="Courier" w:hAnsi="Courier" w:cs="Courier"/>
          <w:color w:val="228B22"/>
          <w:sz w:val="18"/>
          <w:szCs w:val="18"/>
          <w:lang w:val="en-US"/>
        </w:rPr>
        <w:t>iv</w:t>
      </w:r>
      <w:proofErr w:type="gramEnd"/>
      <w:r>
        <w:rPr>
          <w:rFonts w:ascii="Courier" w:hAnsi="Courier" w:cs="Courier"/>
          <w:color w:val="228B22"/>
          <w:sz w:val="18"/>
          <w:szCs w:val="18"/>
          <w:lang w:val="en-US"/>
        </w:rPr>
        <w:t xml:space="preserve"> </w:t>
      </w:r>
    </w:p>
    <w:p w14:paraId="5E72F9E9"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_iv</w:t>
      </w:r>
      <w:proofErr w:type="spellEnd"/>
      <w:r>
        <w:rPr>
          <w:rFonts w:ascii="Courier" w:hAnsi="Courier" w:cs="Courier"/>
          <w:color w:val="000000"/>
          <w:sz w:val="18"/>
          <w:szCs w:val="18"/>
          <w:lang w:val="en-US"/>
        </w:rPr>
        <w:t xml:space="preserve"> = GD_Lab3(</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w, [</w:t>
      </w: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ytr</w:t>
      </w:r>
      <w:proofErr w:type="spellEnd"/>
      <w:r>
        <w:rPr>
          <w:rFonts w:ascii="Courier" w:hAnsi="Courier" w:cs="Courier"/>
          <w:color w:val="000000"/>
          <w:sz w:val="18"/>
          <w:szCs w:val="18"/>
          <w:lang w:val="en-US"/>
        </w:rPr>
        <w:t>], 0.075, 30);</w:t>
      </w:r>
    </w:p>
    <w:p w14:paraId="7BEA489E"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7D5DBBE2" w14:textId="77777777" w:rsidR="006E3057" w:rsidRDefault="006E3057" w:rsidP="006E3057">
      <w:pPr>
        <w:widowControl w:val="0"/>
        <w:autoSpaceDE w:val="0"/>
        <w:autoSpaceDN w:val="0"/>
        <w:adjustRightInd w:val="0"/>
        <w:spacing w:before="30" w:after="135"/>
        <w:rPr>
          <w:rFonts w:ascii="Helvetica" w:hAnsi="Helvetica" w:cs="Helvetica"/>
          <w:b/>
          <w:bCs/>
          <w:color w:val="000000"/>
          <w:sz w:val="21"/>
          <w:szCs w:val="21"/>
          <w:lang w:val="en-US"/>
        </w:rPr>
      </w:pPr>
    </w:p>
    <w:p w14:paraId="65F0C198"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b/>
          <w:bCs/>
          <w:color w:val="000000"/>
          <w:sz w:val="21"/>
          <w:szCs w:val="21"/>
          <w:lang w:val="en-US"/>
        </w:rPr>
        <w:t>4.6</w:t>
      </w:r>
      <w:r>
        <w:rPr>
          <w:rFonts w:ascii="Helvetica" w:hAnsi="Helvetica" w:cs="Helvetica"/>
          <w:color w:val="000000"/>
          <w:sz w:val="21"/>
          <w:szCs w:val="21"/>
          <w:lang w:val="en-US"/>
        </w:rPr>
        <w:t xml:space="preserve"> Use the four solutions obtained in 4.5 above to specify the classifier in (E4.4) and apply it to the 284 test samples prepared in Item 4.2 above. Report the confusion matrix for each case, and comment on the results obtained.</w:t>
      </w:r>
    </w:p>
    <w:p w14:paraId="603FC925"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spellStart"/>
      <w:proofErr w:type="gramStart"/>
      <w:r>
        <w:rPr>
          <w:rFonts w:ascii="Courier" w:hAnsi="Courier" w:cs="Courier"/>
          <w:color w:val="228B22"/>
          <w:sz w:val="18"/>
          <w:szCs w:val="18"/>
          <w:lang w:val="en-US"/>
        </w:rPr>
        <w:t>i</w:t>
      </w:r>
      <w:proofErr w:type="spellEnd"/>
      <w:proofErr w:type="gramEnd"/>
      <w:r>
        <w:rPr>
          <w:rFonts w:ascii="Courier" w:hAnsi="Courier" w:cs="Courier"/>
          <w:color w:val="228B22"/>
          <w:sz w:val="18"/>
          <w:szCs w:val="18"/>
          <w:lang w:val="en-US"/>
        </w:rPr>
        <w:t xml:space="preserve"> </w:t>
      </w:r>
    </w:p>
    <w:p w14:paraId="0A1483F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yp</w:t>
      </w:r>
      <w:proofErr w:type="gramEnd"/>
      <w:r>
        <w:rPr>
          <w:rFonts w:ascii="Courier" w:hAnsi="Courier" w:cs="Courier"/>
          <w:color w:val="000000"/>
          <w:sz w:val="18"/>
          <w:szCs w:val="18"/>
          <w:lang w:val="en-US"/>
        </w:rPr>
        <w:t>_i</w:t>
      </w:r>
      <w:proofErr w:type="spellEnd"/>
      <w:r>
        <w:rPr>
          <w:rFonts w:ascii="Courier" w:hAnsi="Courier" w:cs="Courier"/>
          <w:color w:val="000000"/>
          <w:sz w:val="18"/>
          <w:szCs w:val="18"/>
          <w:lang w:val="en-US"/>
        </w:rPr>
        <w:t xml:space="preserve"> = sign((</w:t>
      </w:r>
      <w:proofErr w:type="spellStart"/>
      <w:r>
        <w:rPr>
          <w:rFonts w:ascii="Courier" w:hAnsi="Courier" w:cs="Courier"/>
          <w:color w:val="000000"/>
          <w:sz w:val="18"/>
          <w:szCs w:val="18"/>
          <w:lang w:val="en-US"/>
        </w:rPr>
        <w:t>w_i</w:t>
      </w:r>
      <w:proofErr w:type="spellEnd"/>
      <w:r>
        <w:rPr>
          <w:rFonts w:ascii="Courier" w:hAnsi="Courier" w:cs="Courier"/>
          <w:color w:val="000000"/>
          <w:sz w:val="18"/>
          <w:szCs w:val="18"/>
          <w:lang w:val="en-US"/>
        </w:rPr>
        <w:t>(1:30,:)'*</w:t>
      </w: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w_i</w:t>
      </w:r>
      <w:proofErr w:type="spellEnd"/>
      <w:r>
        <w:rPr>
          <w:rFonts w:ascii="Courier" w:hAnsi="Courier" w:cs="Courier"/>
          <w:color w:val="000000"/>
          <w:sz w:val="18"/>
          <w:szCs w:val="18"/>
          <w:lang w:val="en-US"/>
        </w:rPr>
        <w:t xml:space="preserve">(31)); </w:t>
      </w:r>
    </w:p>
    <w:p w14:paraId="5018117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confusion</w:t>
      </w:r>
      <w:proofErr w:type="gramEnd"/>
      <w:r>
        <w:rPr>
          <w:rFonts w:ascii="Courier" w:hAnsi="Courier" w:cs="Courier"/>
          <w:color w:val="000000"/>
          <w:sz w:val="18"/>
          <w:szCs w:val="18"/>
          <w:lang w:val="en-US"/>
        </w:rPr>
        <w:t>_i</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confusionmat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yte</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yp_i</w:t>
      </w:r>
      <w:proofErr w:type="spellEnd"/>
      <w:r>
        <w:rPr>
          <w:rFonts w:ascii="Courier" w:hAnsi="Courier" w:cs="Courier"/>
          <w:color w:val="000000"/>
          <w:sz w:val="18"/>
          <w:szCs w:val="18"/>
          <w:lang w:val="en-US"/>
        </w:rPr>
        <w:t>)</w:t>
      </w:r>
    </w:p>
    <w:p w14:paraId="466307E7"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6033048E"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spellStart"/>
      <w:proofErr w:type="gramStart"/>
      <w:r>
        <w:rPr>
          <w:rFonts w:ascii="Courier" w:hAnsi="Courier" w:cs="Courier"/>
          <w:color w:val="228B22"/>
          <w:sz w:val="18"/>
          <w:szCs w:val="18"/>
          <w:lang w:val="en-US"/>
        </w:rPr>
        <w:t>i</w:t>
      </w:r>
      <w:proofErr w:type="spellEnd"/>
      <w:proofErr w:type="gramEnd"/>
      <w:r>
        <w:rPr>
          <w:rFonts w:ascii="Courier" w:hAnsi="Courier" w:cs="Courier"/>
          <w:color w:val="228B22"/>
          <w:sz w:val="18"/>
          <w:szCs w:val="18"/>
          <w:lang w:val="en-US"/>
        </w:rPr>
        <w:t xml:space="preserve"> </w:t>
      </w:r>
    </w:p>
    <w:p w14:paraId="20429B0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yp</w:t>
      </w:r>
      <w:proofErr w:type="gramEnd"/>
      <w:r>
        <w:rPr>
          <w:rFonts w:ascii="Courier" w:hAnsi="Courier" w:cs="Courier"/>
          <w:color w:val="000000"/>
          <w:sz w:val="18"/>
          <w:szCs w:val="18"/>
          <w:lang w:val="en-US"/>
        </w:rPr>
        <w:t>_ii</w:t>
      </w:r>
      <w:proofErr w:type="spellEnd"/>
      <w:r>
        <w:rPr>
          <w:rFonts w:ascii="Courier" w:hAnsi="Courier" w:cs="Courier"/>
          <w:color w:val="000000"/>
          <w:sz w:val="18"/>
          <w:szCs w:val="18"/>
          <w:lang w:val="en-US"/>
        </w:rPr>
        <w:t xml:space="preserve"> = sign((</w:t>
      </w:r>
      <w:proofErr w:type="spellStart"/>
      <w:r>
        <w:rPr>
          <w:rFonts w:ascii="Courier" w:hAnsi="Courier" w:cs="Courier"/>
          <w:color w:val="000000"/>
          <w:sz w:val="18"/>
          <w:szCs w:val="18"/>
          <w:lang w:val="en-US"/>
        </w:rPr>
        <w:t>w_ii</w:t>
      </w:r>
      <w:proofErr w:type="spellEnd"/>
      <w:r>
        <w:rPr>
          <w:rFonts w:ascii="Courier" w:hAnsi="Courier" w:cs="Courier"/>
          <w:color w:val="000000"/>
          <w:sz w:val="18"/>
          <w:szCs w:val="18"/>
          <w:lang w:val="en-US"/>
        </w:rPr>
        <w:t>(1:30,:)'*</w:t>
      </w: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w_ii</w:t>
      </w:r>
      <w:proofErr w:type="spellEnd"/>
      <w:r>
        <w:rPr>
          <w:rFonts w:ascii="Courier" w:hAnsi="Courier" w:cs="Courier"/>
          <w:color w:val="000000"/>
          <w:sz w:val="18"/>
          <w:szCs w:val="18"/>
          <w:lang w:val="en-US"/>
        </w:rPr>
        <w:t>(31));</w:t>
      </w:r>
    </w:p>
    <w:p w14:paraId="3642DE92"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confusion</w:t>
      </w:r>
      <w:proofErr w:type="gramEnd"/>
      <w:r>
        <w:rPr>
          <w:rFonts w:ascii="Courier" w:hAnsi="Courier" w:cs="Courier"/>
          <w:color w:val="000000"/>
          <w:sz w:val="18"/>
          <w:szCs w:val="18"/>
          <w:lang w:val="en-US"/>
        </w:rPr>
        <w:t>_ii</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confusionmat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yte</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yp_ii</w:t>
      </w:r>
      <w:proofErr w:type="spellEnd"/>
      <w:r>
        <w:rPr>
          <w:rFonts w:ascii="Courier" w:hAnsi="Courier" w:cs="Courier"/>
          <w:color w:val="000000"/>
          <w:sz w:val="18"/>
          <w:szCs w:val="18"/>
          <w:lang w:val="en-US"/>
        </w:rPr>
        <w:t>)</w:t>
      </w:r>
    </w:p>
    <w:p w14:paraId="3E615E42"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3869CDF0"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spellStart"/>
      <w:proofErr w:type="gramStart"/>
      <w:r>
        <w:rPr>
          <w:rFonts w:ascii="Courier" w:hAnsi="Courier" w:cs="Courier"/>
          <w:color w:val="228B22"/>
          <w:sz w:val="18"/>
          <w:szCs w:val="18"/>
          <w:lang w:val="en-US"/>
        </w:rPr>
        <w:t>i</w:t>
      </w:r>
      <w:proofErr w:type="spellEnd"/>
      <w:proofErr w:type="gramEnd"/>
      <w:r>
        <w:rPr>
          <w:rFonts w:ascii="Courier" w:hAnsi="Courier" w:cs="Courier"/>
          <w:color w:val="228B22"/>
          <w:sz w:val="18"/>
          <w:szCs w:val="18"/>
          <w:lang w:val="en-US"/>
        </w:rPr>
        <w:t xml:space="preserve"> </w:t>
      </w:r>
    </w:p>
    <w:p w14:paraId="4E0E405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yp</w:t>
      </w:r>
      <w:proofErr w:type="gramEnd"/>
      <w:r>
        <w:rPr>
          <w:rFonts w:ascii="Courier" w:hAnsi="Courier" w:cs="Courier"/>
          <w:color w:val="000000"/>
          <w:sz w:val="18"/>
          <w:szCs w:val="18"/>
          <w:lang w:val="en-US"/>
        </w:rPr>
        <w:t>_iii</w:t>
      </w:r>
      <w:proofErr w:type="spellEnd"/>
      <w:r>
        <w:rPr>
          <w:rFonts w:ascii="Courier" w:hAnsi="Courier" w:cs="Courier"/>
          <w:color w:val="000000"/>
          <w:sz w:val="18"/>
          <w:szCs w:val="18"/>
          <w:lang w:val="en-US"/>
        </w:rPr>
        <w:t xml:space="preserve"> = sign((</w:t>
      </w:r>
      <w:proofErr w:type="spellStart"/>
      <w:r>
        <w:rPr>
          <w:rFonts w:ascii="Courier" w:hAnsi="Courier" w:cs="Courier"/>
          <w:color w:val="000000"/>
          <w:sz w:val="18"/>
          <w:szCs w:val="18"/>
          <w:lang w:val="en-US"/>
        </w:rPr>
        <w:t>w_iii</w:t>
      </w:r>
      <w:proofErr w:type="spellEnd"/>
      <w:r>
        <w:rPr>
          <w:rFonts w:ascii="Courier" w:hAnsi="Courier" w:cs="Courier"/>
          <w:color w:val="000000"/>
          <w:sz w:val="18"/>
          <w:szCs w:val="18"/>
          <w:lang w:val="en-US"/>
        </w:rPr>
        <w:t>(1:30,:)'*</w:t>
      </w: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w_iii</w:t>
      </w:r>
      <w:proofErr w:type="spellEnd"/>
      <w:r>
        <w:rPr>
          <w:rFonts w:ascii="Courier" w:hAnsi="Courier" w:cs="Courier"/>
          <w:color w:val="000000"/>
          <w:sz w:val="18"/>
          <w:szCs w:val="18"/>
          <w:lang w:val="en-US"/>
        </w:rPr>
        <w:t>(31));</w:t>
      </w:r>
    </w:p>
    <w:p w14:paraId="13C7F0E7"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confusion</w:t>
      </w:r>
      <w:proofErr w:type="gramEnd"/>
      <w:r>
        <w:rPr>
          <w:rFonts w:ascii="Courier" w:hAnsi="Courier" w:cs="Courier"/>
          <w:color w:val="000000"/>
          <w:sz w:val="18"/>
          <w:szCs w:val="18"/>
          <w:lang w:val="en-US"/>
        </w:rPr>
        <w:t>_iii</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confusionmat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yte</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yp_iii</w:t>
      </w:r>
      <w:proofErr w:type="spellEnd"/>
      <w:r>
        <w:rPr>
          <w:rFonts w:ascii="Courier" w:hAnsi="Courier" w:cs="Courier"/>
          <w:color w:val="000000"/>
          <w:sz w:val="18"/>
          <w:szCs w:val="18"/>
          <w:lang w:val="en-US"/>
        </w:rPr>
        <w:t>)</w:t>
      </w:r>
    </w:p>
    <w:p w14:paraId="78717B79"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349ABB95" w14:textId="77777777" w:rsidR="006E3057" w:rsidRDefault="006E3057" w:rsidP="006E3057">
      <w:pPr>
        <w:widowControl w:val="0"/>
        <w:shd w:val="clear" w:color="auto" w:fill="F7F7F7"/>
        <w:autoSpaceDE w:val="0"/>
        <w:autoSpaceDN w:val="0"/>
        <w:adjustRightInd w:val="0"/>
        <w:rPr>
          <w:rFonts w:ascii="Courier" w:hAnsi="Courier" w:cs="Courier"/>
          <w:color w:val="228B22"/>
          <w:sz w:val="18"/>
          <w:szCs w:val="18"/>
          <w:lang w:val="en-US"/>
        </w:rPr>
      </w:pPr>
      <w:r>
        <w:rPr>
          <w:rFonts w:ascii="Courier" w:hAnsi="Courier" w:cs="Courier"/>
          <w:color w:val="228B22"/>
          <w:sz w:val="18"/>
          <w:szCs w:val="18"/>
          <w:lang w:val="en-US"/>
        </w:rPr>
        <w:t>%</w:t>
      </w:r>
      <w:proofErr w:type="spellStart"/>
      <w:proofErr w:type="gramStart"/>
      <w:r>
        <w:rPr>
          <w:rFonts w:ascii="Courier" w:hAnsi="Courier" w:cs="Courier"/>
          <w:color w:val="228B22"/>
          <w:sz w:val="18"/>
          <w:szCs w:val="18"/>
          <w:lang w:val="en-US"/>
        </w:rPr>
        <w:t>i</w:t>
      </w:r>
      <w:proofErr w:type="spellEnd"/>
      <w:proofErr w:type="gramEnd"/>
      <w:r>
        <w:rPr>
          <w:rFonts w:ascii="Courier" w:hAnsi="Courier" w:cs="Courier"/>
          <w:color w:val="228B22"/>
          <w:sz w:val="18"/>
          <w:szCs w:val="18"/>
          <w:lang w:val="en-US"/>
        </w:rPr>
        <w:t xml:space="preserve"> </w:t>
      </w:r>
    </w:p>
    <w:p w14:paraId="2F1B08E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yp</w:t>
      </w:r>
      <w:proofErr w:type="gramEnd"/>
      <w:r>
        <w:rPr>
          <w:rFonts w:ascii="Courier" w:hAnsi="Courier" w:cs="Courier"/>
          <w:color w:val="000000"/>
          <w:sz w:val="18"/>
          <w:szCs w:val="18"/>
          <w:lang w:val="en-US"/>
        </w:rPr>
        <w:t>_iv</w:t>
      </w:r>
      <w:proofErr w:type="spellEnd"/>
      <w:r>
        <w:rPr>
          <w:rFonts w:ascii="Courier" w:hAnsi="Courier" w:cs="Courier"/>
          <w:color w:val="000000"/>
          <w:sz w:val="18"/>
          <w:szCs w:val="18"/>
          <w:lang w:val="en-US"/>
        </w:rPr>
        <w:t xml:space="preserve"> = sign((</w:t>
      </w:r>
      <w:proofErr w:type="spellStart"/>
      <w:r>
        <w:rPr>
          <w:rFonts w:ascii="Courier" w:hAnsi="Courier" w:cs="Courier"/>
          <w:color w:val="000000"/>
          <w:sz w:val="18"/>
          <w:szCs w:val="18"/>
          <w:lang w:val="en-US"/>
        </w:rPr>
        <w:t>w_iv</w:t>
      </w:r>
      <w:proofErr w:type="spellEnd"/>
      <w:r>
        <w:rPr>
          <w:rFonts w:ascii="Courier" w:hAnsi="Courier" w:cs="Courier"/>
          <w:color w:val="000000"/>
          <w:sz w:val="18"/>
          <w:szCs w:val="18"/>
          <w:lang w:val="en-US"/>
        </w:rPr>
        <w:t>(1:30,:)'*</w:t>
      </w: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w_iv</w:t>
      </w:r>
      <w:proofErr w:type="spellEnd"/>
      <w:r>
        <w:rPr>
          <w:rFonts w:ascii="Courier" w:hAnsi="Courier" w:cs="Courier"/>
          <w:color w:val="000000"/>
          <w:sz w:val="18"/>
          <w:szCs w:val="18"/>
          <w:lang w:val="en-US"/>
        </w:rPr>
        <w:t>(31));</w:t>
      </w:r>
    </w:p>
    <w:p w14:paraId="3B30CA6D"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confusion</w:t>
      </w:r>
      <w:proofErr w:type="gramEnd"/>
      <w:r>
        <w:rPr>
          <w:rFonts w:ascii="Courier" w:hAnsi="Courier" w:cs="Courier"/>
          <w:color w:val="000000"/>
          <w:sz w:val="18"/>
          <w:szCs w:val="18"/>
          <w:lang w:val="en-US"/>
        </w:rPr>
        <w:t>_iv</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confusionmat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yte</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yp_iv</w:t>
      </w:r>
      <w:proofErr w:type="spellEnd"/>
      <w:r>
        <w:rPr>
          <w:rFonts w:ascii="Courier" w:hAnsi="Courier" w:cs="Courier"/>
          <w:color w:val="000000"/>
          <w:sz w:val="18"/>
          <w:szCs w:val="18"/>
          <w:lang w:val="en-US"/>
        </w:rPr>
        <w:t>)</w:t>
      </w:r>
    </w:p>
    <w:p w14:paraId="59D288E5"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7CDA9619" w14:textId="77777777" w:rsidR="006E3057" w:rsidRDefault="006E3057" w:rsidP="006E3057">
      <w:pPr>
        <w:widowControl w:val="0"/>
        <w:autoSpaceDE w:val="0"/>
        <w:autoSpaceDN w:val="0"/>
        <w:adjustRightInd w:val="0"/>
        <w:spacing w:before="30" w:after="135"/>
        <w:rPr>
          <w:rFonts w:ascii="Helvetica" w:hAnsi="Helvetica" w:cs="Helvetica"/>
          <w:color w:val="000000"/>
          <w:sz w:val="21"/>
          <w:szCs w:val="21"/>
          <w:lang w:val="en-US"/>
        </w:rPr>
      </w:pPr>
      <w:r>
        <w:rPr>
          <w:rFonts w:ascii="Helvetica" w:hAnsi="Helvetica" w:cs="Helvetica"/>
          <w:color w:val="000000"/>
          <w:sz w:val="21"/>
          <w:szCs w:val="21"/>
          <w:lang w:val="en-US"/>
        </w:rPr>
        <w:t>Bonus question</w:t>
      </w:r>
    </w:p>
    <w:p w14:paraId="68BD4646"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mu</w:t>
      </w:r>
      <w:proofErr w:type="gramEnd"/>
      <w:r>
        <w:rPr>
          <w:rFonts w:ascii="Courier" w:hAnsi="Courier" w:cs="Courier"/>
          <w:color w:val="000000"/>
          <w:sz w:val="18"/>
          <w:szCs w:val="18"/>
          <w:lang w:val="en-US"/>
        </w:rPr>
        <w:t xml:space="preserve">_vec_1 = </w:t>
      </w:r>
      <w:proofErr w:type="spellStart"/>
      <w:r>
        <w:rPr>
          <w:rFonts w:ascii="Courier" w:hAnsi="Courier" w:cs="Courier"/>
          <w:color w:val="000000"/>
          <w:sz w:val="18"/>
          <w:szCs w:val="18"/>
          <w:lang w:val="en-US"/>
        </w:rPr>
        <w:t>linspace</w:t>
      </w:r>
      <w:proofErr w:type="spellEnd"/>
      <w:r>
        <w:rPr>
          <w:rFonts w:ascii="Courier" w:hAnsi="Courier" w:cs="Courier"/>
          <w:color w:val="000000"/>
          <w:sz w:val="18"/>
          <w:szCs w:val="18"/>
          <w:lang w:val="en-US"/>
        </w:rPr>
        <w:t xml:space="preserve">(0, 1, 100); </w:t>
      </w:r>
    </w:p>
    <w:p w14:paraId="403DDBBF"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accuracy</w:t>
      </w:r>
      <w:proofErr w:type="gramEnd"/>
      <w:r>
        <w:rPr>
          <w:rFonts w:ascii="Courier" w:hAnsi="Courier" w:cs="Courier"/>
          <w:color w:val="000000"/>
          <w:sz w:val="18"/>
          <w:szCs w:val="18"/>
          <w:lang w:val="en-US"/>
        </w:rPr>
        <w:t>_1 = zeros(size(mu_vec_1));</w:t>
      </w:r>
    </w:p>
    <w:p w14:paraId="202412F1"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mu</w:t>
      </w:r>
      <w:proofErr w:type="gramEnd"/>
      <w:r>
        <w:rPr>
          <w:rFonts w:ascii="Courier" w:hAnsi="Courier" w:cs="Courier"/>
          <w:color w:val="000000"/>
          <w:sz w:val="18"/>
          <w:szCs w:val="18"/>
          <w:lang w:val="en-US"/>
        </w:rPr>
        <w:t xml:space="preserve">_vec_2 = </w:t>
      </w:r>
      <w:proofErr w:type="spellStart"/>
      <w:r>
        <w:rPr>
          <w:rFonts w:ascii="Courier" w:hAnsi="Courier" w:cs="Courier"/>
          <w:color w:val="000000"/>
          <w:sz w:val="18"/>
          <w:szCs w:val="18"/>
          <w:lang w:val="en-US"/>
        </w:rPr>
        <w:t>linspace</w:t>
      </w:r>
      <w:proofErr w:type="spellEnd"/>
      <w:r>
        <w:rPr>
          <w:rFonts w:ascii="Courier" w:hAnsi="Courier" w:cs="Courier"/>
          <w:color w:val="000000"/>
          <w:sz w:val="18"/>
          <w:szCs w:val="18"/>
          <w:lang w:val="en-US"/>
        </w:rPr>
        <w:t>(1, 100, 100);</w:t>
      </w:r>
    </w:p>
    <w:p w14:paraId="22F77840"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accuracy</w:t>
      </w:r>
      <w:proofErr w:type="gramEnd"/>
      <w:r>
        <w:rPr>
          <w:rFonts w:ascii="Courier" w:hAnsi="Courier" w:cs="Courier"/>
          <w:color w:val="000000"/>
          <w:sz w:val="18"/>
          <w:szCs w:val="18"/>
          <w:lang w:val="en-US"/>
        </w:rPr>
        <w:t>_2 = zeros(size(mu_vec_2));</w:t>
      </w:r>
    </w:p>
    <w:p w14:paraId="0ACCFAC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74BD81BA"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for</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xml:space="preserve"> = 1:length(mu_vec_1)</w:t>
      </w:r>
    </w:p>
    <w:p w14:paraId="2526A9D1"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mu1</w:t>
      </w:r>
      <w:proofErr w:type="gramEnd"/>
      <w:r>
        <w:rPr>
          <w:rFonts w:ascii="Courier" w:hAnsi="Courier" w:cs="Courier"/>
          <w:color w:val="000000"/>
          <w:sz w:val="18"/>
          <w:szCs w:val="18"/>
          <w:lang w:val="en-US"/>
        </w:rPr>
        <w:t xml:space="preserve"> = mu_vec_1(</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
    <w:p w14:paraId="574D8A7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mu2</w:t>
      </w:r>
      <w:proofErr w:type="gramEnd"/>
      <w:r>
        <w:rPr>
          <w:rFonts w:ascii="Courier" w:hAnsi="Courier" w:cs="Courier"/>
          <w:color w:val="000000"/>
          <w:sz w:val="18"/>
          <w:szCs w:val="18"/>
          <w:lang w:val="en-US"/>
        </w:rPr>
        <w:t xml:space="preserve"> = mu_vec_2(</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
    <w:p w14:paraId="54C60BBD"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
    <w:p w14:paraId="4CBD2BF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_1 = GD_Lab3(</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w, [</w:t>
      </w: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ytr</w:t>
      </w:r>
      <w:proofErr w:type="spellEnd"/>
      <w:r>
        <w:rPr>
          <w:rFonts w:ascii="Courier" w:hAnsi="Courier" w:cs="Courier"/>
          <w:color w:val="000000"/>
          <w:sz w:val="18"/>
          <w:szCs w:val="18"/>
          <w:lang w:val="en-US"/>
        </w:rPr>
        <w:t>], mu1, 30);</w:t>
      </w:r>
    </w:p>
    <w:p w14:paraId="104BDE66"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w</w:t>
      </w:r>
      <w:proofErr w:type="gramEnd"/>
      <w:r>
        <w:rPr>
          <w:rFonts w:ascii="Courier" w:hAnsi="Courier" w:cs="Courier"/>
          <w:color w:val="000000"/>
          <w:sz w:val="18"/>
          <w:szCs w:val="18"/>
          <w:lang w:val="en-US"/>
        </w:rPr>
        <w:t>_2 = GD_Lab3(</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w, [</w:t>
      </w:r>
      <w:proofErr w:type="spellStart"/>
      <w:r>
        <w:rPr>
          <w:rFonts w:ascii="Courier" w:hAnsi="Courier" w:cs="Courier"/>
          <w:color w:val="000000"/>
          <w:sz w:val="18"/>
          <w:szCs w:val="18"/>
          <w:lang w:val="en-US"/>
        </w:rPr>
        <w:t>Xtr</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ytr</w:t>
      </w:r>
      <w:proofErr w:type="spellEnd"/>
      <w:r>
        <w:rPr>
          <w:rFonts w:ascii="Courier" w:hAnsi="Courier" w:cs="Courier"/>
          <w:color w:val="000000"/>
          <w:sz w:val="18"/>
          <w:szCs w:val="18"/>
          <w:lang w:val="en-US"/>
        </w:rPr>
        <w:t>], mu2, 30);</w:t>
      </w:r>
    </w:p>
    <w:p w14:paraId="499FAFB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
    <w:p w14:paraId="0E24F652"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yp</w:t>
      </w:r>
      <w:proofErr w:type="gramEnd"/>
      <w:r>
        <w:rPr>
          <w:rFonts w:ascii="Courier" w:hAnsi="Courier" w:cs="Courier"/>
          <w:color w:val="000000"/>
          <w:sz w:val="18"/>
          <w:szCs w:val="18"/>
          <w:lang w:val="en-US"/>
        </w:rPr>
        <w:t>_1 = sign((w_1(1:30,:)'*</w:t>
      </w: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)+w_1(31));</w:t>
      </w:r>
    </w:p>
    <w:p w14:paraId="3B0A5E6A"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confusion</w:t>
      </w:r>
      <w:proofErr w:type="gramEnd"/>
      <w:r>
        <w:rPr>
          <w:rFonts w:ascii="Courier" w:hAnsi="Courier" w:cs="Courier"/>
          <w:color w:val="000000"/>
          <w:sz w:val="18"/>
          <w:szCs w:val="18"/>
          <w:lang w:val="en-US"/>
        </w:rPr>
        <w:t xml:space="preserve">_1 = </w:t>
      </w:r>
      <w:proofErr w:type="spellStart"/>
      <w:r>
        <w:rPr>
          <w:rFonts w:ascii="Courier" w:hAnsi="Courier" w:cs="Courier"/>
          <w:color w:val="000000"/>
          <w:sz w:val="18"/>
          <w:szCs w:val="18"/>
          <w:lang w:val="en-US"/>
        </w:rPr>
        <w:t>confusionmat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yte</w:t>
      </w:r>
      <w:proofErr w:type="spellEnd"/>
      <w:r>
        <w:rPr>
          <w:rFonts w:ascii="Courier" w:hAnsi="Courier" w:cs="Courier"/>
          <w:color w:val="000000"/>
          <w:sz w:val="18"/>
          <w:szCs w:val="18"/>
          <w:lang w:val="en-US"/>
        </w:rPr>
        <w:t>, yp_1);</w:t>
      </w:r>
    </w:p>
    <w:p w14:paraId="17D4CBF2"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accuracy</w:t>
      </w:r>
      <w:proofErr w:type="gramEnd"/>
      <w:r>
        <w:rPr>
          <w:rFonts w:ascii="Courier" w:hAnsi="Courier" w:cs="Courier"/>
          <w:color w:val="000000"/>
          <w:sz w:val="18"/>
          <w:szCs w:val="18"/>
          <w:lang w:val="en-US"/>
        </w:rPr>
        <w:t>_1(</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 (sum(</w:t>
      </w:r>
      <w:proofErr w:type="spellStart"/>
      <w:r>
        <w:rPr>
          <w:rFonts w:ascii="Courier" w:hAnsi="Courier" w:cs="Courier"/>
          <w:color w:val="000000"/>
          <w:sz w:val="18"/>
          <w:szCs w:val="18"/>
          <w:lang w:val="en-US"/>
        </w:rPr>
        <w:t>diag</w:t>
      </w:r>
      <w:proofErr w:type="spellEnd"/>
      <w:r>
        <w:rPr>
          <w:rFonts w:ascii="Courier" w:hAnsi="Courier" w:cs="Courier"/>
          <w:color w:val="000000"/>
          <w:sz w:val="18"/>
          <w:szCs w:val="18"/>
          <w:lang w:val="en-US"/>
        </w:rPr>
        <w:t>(confusion_1))/284)*100;</w:t>
      </w:r>
    </w:p>
    <w:p w14:paraId="59A0C8A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083F4C7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yp</w:t>
      </w:r>
      <w:proofErr w:type="gramEnd"/>
      <w:r>
        <w:rPr>
          <w:rFonts w:ascii="Courier" w:hAnsi="Courier" w:cs="Courier"/>
          <w:color w:val="000000"/>
          <w:sz w:val="18"/>
          <w:szCs w:val="18"/>
          <w:lang w:val="en-US"/>
        </w:rPr>
        <w:t>_2 = sign((w_2(1:30,:)'*</w:t>
      </w:r>
      <w:proofErr w:type="spellStart"/>
      <w:r>
        <w:rPr>
          <w:rFonts w:ascii="Courier" w:hAnsi="Courier" w:cs="Courier"/>
          <w:color w:val="000000"/>
          <w:sz w:val="18"/>
          <w:szCs w:val="18"/>
          <w:lang w:val="en-US"/>
        </w:rPr>
        <w:t>Xte</w:t>
      </w:r>
      <w:proofErr w:type="spellEnd"/>
      <w:r>
        <w:rPr>
          <w:rFonts w:ascii="Courier" w:hAnsi="Courier" w:cs="Courier"/>
          <w:color w:val="000000"/>
          <w:sz w:val="18"/>
          <w:szCs w:val="18"/>
          <w:lang w:val="en-US"/>
        </w:rPr>
        <w:t>)+w_2(31));</w:t>
      </w:r>
    </w:p>
    <w:p w14:paraId="7F6482B5"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confusion</w:t>
      </w:r>
      <w:proofErr w:type="gramEnd"/>
      <w:r>
        <w:rPr>
          <w:rFonts w:ascii="Courier" w:hAnsi="Courier" w:cs="Courier"/>
          <w:color w:val="000000"/>
          <w:sz w:val="18"/>
          <w:szCs w:val="18"/>
          <w:lang w:val="en-US"/>
        </w:rPr>
        <w:t xml:space="preserve">_2 = </w:t>
      </w:r>
      <w:proofErr w:type="spellStart"/>
      <w:r>
        <w:rPr>
          <w:rFonts w:ascii="Courier" w:hAnsi="Courier" w:cs="Courier"/>
          <w:color w:val="000000"/>
          <w:sz w:val="18"/>
          <w:szCs w:val="18"/>
          <w:lang w:val="en-US"/>
        </w:rPr>
        <w:t>confusionmat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yte</w:t>
      </w:r>
      <w:proofErr w:type="spellEnd"/>
      <w:r>
        <w:rPr>
          <w:rFonts w:ascii="Courier" w:hAnsi="Courier" w:cs="Courier"/>
          <w:color w:val="000000"/>
          <w:sz w:val="18"/>
          <w:szCs w:val="18"/>
          <w:lang w:val="en-US"/>
        </w:rPr>
        <w:t>, yp_2);</w:t>
      </w:r>
    </w:p>
    <w:p w14:paraId="4DF75D07"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accuracy</w:t>
      </w:r>
      <w:proofErr w:type="gramEnd"/>
      <w:r>
        <w:rPr>
          <w:rFonts w:ascii="Courier" w:hAnsi="Courier" w:cs="Courier"/>
          <w:color w:val="000000"/>
          <w:sz w:val="18"/>
          <w:szCs w:val="18"/>
          <w:lang w:val="en-US"/>
        </w:rPr>
        <w:t>_2(</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 (sum(</w:t>
      </w:r>
      <w:proofErr w:type="spellStart"/>
      <w:r>
        <w:rPr>
          <w:rFonts w:ascii="Courier" w:hAnsi="Courier" w:cs="Courier"/>
          <w:color w:val="000000"/>
          <w:sz w:val="18"/>
          <w:szCs w:val="18"/>
          <w:lang w:val="en-US"/>
        </w:rPr>
        <w:t>diag</w:t>
      </w:r>
      <w:proofErr w:type="spellEnd"/>
      <w:r>
        <w:rPr>
          <w:rFonts w:ascii="Courier" w:hAnsi="Courier" w:cs="Courier"/>
          <w:color w:val="000000"/>
          <w:sz w:val="18"/>
          <w:szCs w:val="18"/>
          <w:lang w:val="en-US"/>
        </w:rPr>
        <w:t xml:space="preserve">(confusion_2))/284)*100;  </w:t>
      </w:r>
    </w:p>
    <w:p w14:paraId="25B8B860" w14:textId="77777777" w:rsidR="006E3057" w:rsidRDefault="006E3057" w:rsidP="006E3057">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3A8604C1" w14:textId="77777777" w:rsidR="006E3057" w:rsidRDefault="006E3057" w:rsidP="006E3057">
      <w:pPr>
        <w:widowControl w:val="0"/>
        <w:shd w:val="clear" w:color="auto" w:fill="F7F7F7"/>
        <w:autoSpaceDE w:val="0"/>
        <w:autoSpaceDN w:val="0"/>
        <w:adjustRightInd w:val="0"/>
        <w:rPr>
          <w:rFonts w:ascii="Courier" w:hAnsi="Courier" w:cs="Courier"/>
          <w:color w:val="0000FF"/>
          <w:sz w:val="18"/>
          <w:szCs w:val="18"/>
          <w:lang w:val="en-US"/>
        </w:rPr>
      </w:pPr>
    </w:p>
    <w:p w14:paraId="42713DB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w:t>
      </w:r>
      <w:proofErr w:type="gramStart"/>
      <w:r>
        <w:rPr>
          <w:rFonts w:ascii="Courier" w:hAnsi="Courier" w:cs="Courier"/>
          <w:color w:val="000000"/>
          <w:sz w:val="18"/>
          <w:szCs w:val="18"/>
          <w:lang w:val="en-US"/>
        </w:rPr>
        <w:t>,highest</w:t>
      </w:r>
      <w:proofErr w:type="gramEnd"/>
      <w:r>
        <w:rPr>
          <w:rFonts w:ascii="Courier" w:hAnsi="Courier" w:cs="Courier"/>
          <w:color w:val="000000"/>
          <w:sz w:val="18"/>
          <w:szCs w:val="18"/>
          <w:lang w:val="en-US"/>
        </w:rPr>
        <w:t>_acc1_idx] = max(accuracy_1);</w:t>
      </w:r>
    </w:p>
    <w:p w14:paraId="0D58D0D9"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best</w:t>
      </w:r>
      <w:proofErr w:type="gramEnd"/>
      <w:r>
        <w:rPr>
          <w:rFonts w:ascii="Courier" w:hAnsi="Courier" w:cs="Courier"/>
          <w:color w:val="000000"/>
          <w:sz w:val="18"/>
          <w:szCs w:val="18"/>
          <w:lang w:val="en-US"/>
        </w:rPr>
        <w:t xml:space="preserve">_mu1 = mu_vec_1(highest_acc1_idx) </w:t>
      </w:r>
    </w:p>
    <w:p w14:paraId="2350DFFD"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70ADA780"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w:t>
      </w:r>
      <w:proofErr w:type="gramStart"/>
      <w:r>
        <w:rPr>
          <w:rFonts w:ascii="Courier" w:hAnsi="Courier" w:cs="Courier"/>
          <w:color w:val="000000"/>
          <w:sz w:val="18"/>
          <w:szCs w:val="18"/>
          <w:lang w:val="en-US"/>
        </w:rPr>
        <w:t>,highest</w:t>
      </w:r>
      <w:proofErr w:type="gramEnd"/>
      <w:r>
        <w:rPr>
          <w:rFonts w:ascii="Courier" w:hAnsi="Courier" w:cs="Courier"/>
          <w:color w:val="000000"/>
          <w:sz w:val="18"/>
          <w:szCs w:val="18"/>
          <w:lang w:val="en-US"/>
        </w:rPr>
        <w:t>_acc2_idx] = max(accuracy_2);</w:t>
      </w:r>
    </w:p>
    <w:p w14:paraId="50FFDB5A"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best</w:t>
      </w:r>
      <w:proofErr w:type="gramEnd"/>
      <w:r>
        <w:rPr>
          <w:rFonts w:ascii="Courier" w:hAnsi="Courier" w:cs="Courier"/>
          <w:color w:val="000000"/>
          <w:sz w:val="18"/>
          <w:szCs w:val="18"/>
          <w:lang w:val="en-US"/>
        </w:rPr>
        <w:t>_mu2 = mu_vec_2(highest_acc2_idx)</w:t>
      </w:r>
    </w:p>
    <w:p w14:paraId="028EDD4C"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3DCC58AB"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plot</w:t>
      </w:r>
      <w:proofErr w:type="gramEnd"/>
      <w:r>
        <w:rPr>
          <w:rFonts w:ascii="Courier" w:hAnsi="Courier" w:cs="Courier"/>
          <w:color w:val="000000"/>
          <w:sz w:val="18"/>
          <w:szCs w:val="18"/>
          <w:lang w:val="en-US"/>
        </w:rPr>
        <w:t>(mu_vec_1, accuracy_1)</w:t>
      </w:r>
    </w:p>
    <w:p w14:paraId="63726A78"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title</w:t>
      </w:r>
      <w:proofErr w:type="gramEnd"/>
      <w:r>
        <w:rPr>
          <w:rFonts w:ascii="Courier" w:hAnsi="Courier" w:cs="Courier"/>
          <w:color w:val="000000"/>
          <w:sz w:val="18"/>
          <w:szCs w:val="18"/>
          <w:lang w:val="en-US"/>
        </w:rPr>
        <w:t>(</w:t>
      </w:r>
      <w:r>
        <w:rPr>
          <w:rFonts w:ascii="Courier" w:hAnsi="Courier" w:cs="Courier"/>
          <w:color w:val="A020F0"/>
          <w:sz w:val="18"/>
          <w:szCs w:val="18"/>
          <w:lang w:val="en-US"/>
        </w:rPr>
        <w:t>'Bonus Question 1'</w:t>
      </w:r>
      <w:r>
        <w:rPr>
          <w:rFonts w:ascii="Courier" w:hAnsi="Courier" w:cs="Courier"/>
          <w:color w:val="000000"/>
          <w:sz w:val="18"/>
          <w:szCs w:val="18"/>
          <w:lang w:val="en-US"/>
        </w:rPr>
        <w:t xml:space="preserve">) </w:t>
      </w:r>
    </w:p>
    <w:p w14:paraId="376B5FFA"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xlabel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'mu'</w:t>
      </w:r>
      <w:r>
        <w:rPr>
          <w:rFonts w:ascii="Courier" w:hAnsi="Courier" w:cs="Courier"/>
          <w:color w:val="000000"/>
          <w:sz w:val="18"/>
          <w:szCs w:val="18"/>
          <w:lang w:val="en-US"/>
        </w:rPr>
        <w:t>)</w:t>
      </w:r>
    </w:p>
    <w:p w14:paraId="2D4DC041"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ylabel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'Classification Accuracy'</w:t>
      </w:r>
      <w:r>
        <w:rPr>
          <w:rFonts w:ascii="Courier" w:hAnsi="Courier" w:cs="Courier"/>
          <w:color w:val="000000"/>
          <w:sz w:val="18"/>
          <w:szCs w:val="18"/>
          <w:lang w:val="en-US"/>
        </w:rPr>
        <w:t xml:space="preserve">) </w:t>
      </w:r>
    </w:p>
    <w:p w14:paraId="1AD54D90"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
    <w:p w14:paraId="040D5FE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plot</w:t>
      </w:r>
      <w:proofErr w:type="gramEnd"/>
      <w:r>
        <w:rPr>
          <w:rFonts w:ascii="Courier" w:hAnsi="Courier" w:cs="Courier"/>
          <w:color w:val="000000"/>
          <w:sz w:val="18"/>
          <w:szCs w:val="18"/>
          <w:lang w:val="en-US"/>
        </w:rPr>
        <w:t>(mu_vec_2, accuracy_2)</w:t>
      </w:r>
    </w:p>
    <w:p w14:paraId="10244163"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title</w:t>
      </w:r>
      <w:proofErr w:type="gramEnd"/>
      <w:r>
        <w:rPr>
          <w:rFonts w:ascii="Courier" w:hAnsi="Courier" w:cs="Courier"/>
          <w:color w:val="000000"/>
          <w:sz w:val="18"/>
          <w:szCs w:val="18"/>
          <w:lang w:val="en-US"/>
        </w:rPr>
        <w:t>(</w:t>
      </w:r>
      <w:r>
        <w:rPr>
          <w:rFonts w:ascii="Courier" w:hAnsi="Courier" w:cs="Courier"/>
          <w:color w:val="A020F0"/>
          <w:sz w:val="18"/>
          <w:szCs w:val="18"/>
          <w:lang w:val="en-US"/>
        </w:rPr>
        <w:t>'Bonus Question 2'</w:t>
      </w:r>
      <w:r>
        <w:rPr>
          <w:rFonts w:ascii="Courier" w:hAnsi="Courier" w:cs="Courier"/>
          <w:color w:val="000000"/>
          <w:sz w:val="18"/>
          <w:szCs w:val="18"/>
          <w:lang w:val="en-US"/>
        </w:rPr>
        <w:t xml:space="preserve">) </w:t>
      </w:r>
    </w:p>
    <w:p w14:paraId="59ED3619"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xlabel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'mu'</w:t>
      </w:r>
      <w:r>
        <w:rPr>
          <w:rFonts w:ascii="Courier" w:hAnsi="Courier" w:cs="Courier"/>
          <w:color w:val="000000"/>
          <w:sz w:val="18"/>
          <w:szCs w:val="18"/>
          <w:lang w:val="en-US"/>
        </w:rPr>
        <w:t>)</w:t>
      </w:r>
    </w:p>
    <w:p w14:paraId="7C4153B1" w14:textId="77777777" w:rsidR="006E3057" w:rsidRDefault="006E3057" w:rsidP="006E3057">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ylabel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'Classification Accuracy'</w:t>
      </w:r>
      <w:r>
        <w:rPr>
          <w:rFonts w:ascii="Courier" w:hAnsi="Courier" w:cs="Courier"/>
          <w:color w:val="000000"/>
          <w:sz w:val="18"/>
          <w:szCs w:val="18"/>
          <w:lang w:val="en-US"/>
        </w:rPr>
        <w:t xml:space="preserve">) </w:t>
      </w:r>
    </w:p>
    <w:p w14:paraId="5350C385"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
    <w:p w14:paraId="5C69B1E3"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
    <w:p w14:paraId="5DDA32DF"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
    <w:p w14:paraId="16DE73F3"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
    <w:p w14:paraId="6F12EA12"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
    <w:p w14:paraId="43AAA89A"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
    <w:p w14:paraId="358D0C4D"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function</w:t>
      </w:r>
      <w:proofErr w:type="gramEnd"/>
      <w:r>
        <w:rPr>
          <w:rFonts w:ascii="Courier" w:hAnsi="Courier" w:cs="Courier"/>
          <w:color w:val="0000FF"/>
          <w:sz w:val="18"/>
          <w:szCs w:val="18"/>
          <w:lang w:val="en-US"/>
        </w:rPr>
        <w:t xml:space="preserve"> </w:t>
      </w:r>
      <w:r>
        <w:rPr>
          <w:rFonts w:ascii="Courier" w:hAnsi="Courier" w:cs="Courier"/>
          <w:color w:val="000000"/>
          <w:sz w:val="18"/>
          <w:szCs w:val="18"/>
          <w:lang w:val="en-US"/>
        </w:rPr>
        <w:t xml:space="preserve">f = </w:t>
      </w:r>
      <w:proofErr w:type="spellStart"/>
      <w:r>
        <w:rPr>
          <w:rFonts w:ascii="Courier" w:hAnsi="Courier" w:cs="Courier"/>
          <w:color w:val="000000"/>
          <w:sz w:val="18"/>
          <w:szCs w:val="18"/>
          <w:lang w:val="en-US"/>
        </w:rPr>
        <w:t>f_wdbc</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w,D,mu</w:t>
      </w:r>
      <w:proofErr w:type="spellEnd"/>
      <w:r>
        <w:rPr>
          <w:rFonts w:ascii="Courier" w:hAnsi="Courier" w:cs="Courier"/>
          <w:color w:val="000000"/>
          <w:sz w:val="18"/>
          <w:szCs w:val="18"/>
          <w:lang w:val="en-US"/>
        </w:rPr>
        <w:t>)</w:t>
      </w:r>
    </w:p>
    <w:p w14:paraId="7F1DAF40"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X = </w:t>
      </w:r>
      <w:proofErr w:type="gramStart"/>
      <w:r>
        <w:rPr>
          <w:rFonts w:ascii="Courier" w:hAnsi="Courier" w:cs="Courier"/>
          <w:color w:val="000000"/>
          <w:sz w:val="18"/>
          <w:szCs w:val="18"/>
          <w:lang w:val="en-US"/>
        </w:rPr>
        <w:t>D(</w:t>
      </w:r>
      <w:proofErr w:type="gramEnd"/>
      <w:r>
        <w:rPr>
          <w:rFonts w:ascii="Courier" w:hAnsi="Courier" w:cs="Courier"/>
          <w:color w:val="000000"/>
          <w:sz w:val="18"/>
          <w:szCs w:val="18"/>
          <w:lang w:val="en-US"/>
        </w:rPr>
        <w:t>1:30,:);</w:t>
      </w:r>
    </w:p>
    <w:p w14:paraId="30D91CD1"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y</w:t>
      </w:r>
      <w:proofErr w:type="gramEnd"/>
      <w:r>
        <w:rPr>
          <w:rFonts w:ascii="Courier" w:hAnsi="Courier" w:cs="Courier"/>
          <w:color w:val="000000"/>
          <w:sz w:val="18"/>
          <w:szCs w:val="18"/>
          <w:lang w:val="en-US"/>
        </w:rPr>
        <w:t xml:space="preserve"> = D(31,:);</w:t>
      </w:r>
    </w:p>
    <w:p w14:paraId="14334D6D"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P = </w:t>
      </w:r>
      <w:proofErr w:type="gramStart"/>
      <w:r>
        <w:rPr>
          <w:rFonts w:ascii="Courier" w:hAnsi="Courier" w:cs="Courier"/>
          <w:color w:val="000000"/>
          <w:sz w:val="18"/>
          <w:szCs w:val="18"/>
          <w:lang w:val="en-US"/>
        </w:rPr>
        <w:t>length(</w:t>
      </w:r>
      <w:proofErr w:type="gramEnd"/>
      <w:r>
        <w:rPr>
          <w:rFonts w:ascii="Courier" w:hAnsi="Courier" w:cs="Courier"/>
          <w:color w:val="000000"/>
          <w:sz w:val="18"/>
          <w:szCs w:val="18"/>
          <w:lang w:val="en-US"/>
        </w:rPr>
        <w:t>y);</w:t>
      </w:r>
    </w:p>
    <w:p w14:paraId="0F2E1DBA"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f</w:t>
      </w:r>
      <w:proofErr w:type="gramEnd"/>
      <w:r>
        <w:rPr>
          <w:rFonts w:ascii="Courier" w:hAnsi="Courier" w:cs="Courier"/>
          <w:color w:val="000000"/>
          <w:sz w:val="18"/>
          <w:szCs w:val="18"/>
          <w:lang w:val="en-US"/>
        </w:rPr>
        <w:t xml:space="preserve"> = 0;</w:t>
      </w:r>
    </w:p>
    <w:p w14:paraId="773714DA"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for</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xml:space="preserve"> = 1:P</w:t>
      </w:r>
    </w:p>
    <w:p w14:paraId="1727D67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xi</w:t>
      </w:r>
      <w:proofErr w:type="gramEnd"/>
      <w:r>
        <w:rPr>
          <w:rFonts w:ascii="Courier" w:hAnsi="Courier" w:cs="Courier"/>
          <w:color w:val="000000"/>
          <w:sz w:val="18"/>
          <w:szCs w:val="18"/>
          <w:lang w:val="en-US"/>
        </w:rPr>
        <w:t xml:space="preserve"> = [X(:,</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1];</w:t>
      </w:r>
    </w:p>
    <w:p w14:paraId="6E5AB8F0"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fi</w:t>
      </w:r>
      <w:proofErr w:type="gramEnd"/>
      <w:r>
        <w:rPr>
          <w:rFonts w:ascii="Courier" w:hAnsi="Courier" w:cs="Courier"/>
          <w:color w:val="000000"/>
          <w:sz w:val="18"/>
          <w:szCs w:val="18"/>
          <w:lang w:val="en-US"/>
        </w:rPr>
        <w:t xml:space="preserve"> = log(1+exp(-y(</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)*(w'*xi)));</w:t>
      </w:r>
    </w:p>
    <w:p w14:paraId="2975D41D"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f</w:t>
      </w:r>
      <w:proofErr w:type="gramEnd"/>
      <w:r>
        <w:rPr>
          <w:rFonts w:ascii="Courier" w:hAnsi="Courier" w:cs="Courier"/>
          <w:color w:val="000000"/>
          <w:sz w:val="18"/>
          <w:szCs w:val="18"/>
          <w:lang w:val="en-US"/>
        </w:rPr>
        <w:t xml:space="preserve"> = f + fi;</w:t>
      </w:r>
    </w:p>
    <w:p w14:paraId="28571901"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p>
    <w:p w14:paraId="3067053E"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f</w:t>
      </w:r>
      <w:proofErr w:type="gramEnd"/>
      <w:r>
        <w:rPr>
          <w:rFonts w:ascii="Courier" w:hAnsi="Courier" w:cs="Courier"/>
          <w:color w:val="000000"/>
          <w:sz w:val="18"/>
          <w:szCs w:val="18"/>
          <w:lang w:val="en-US"/>
        </w:rPr>
        <w:t xml:space="preserve"> = f/P + 0.5*mu*norm(w)^2;</w:t>
      </w:r>
    </w:p>
    <w:p w14:paraId="7B40F91B"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06A17BFF"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
    <w:p w14:paraId="7C1E8A6C"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function</w:t>
      </w:r>
      <w:proofErr w:type="gramEnd"/>
      <w:r>
        <w:rPr>
          <w:rFonts w:ascii="Courier" w:hAnsi="Courier" w:cs="Courier"/>
          <w:color w:val="0000FF"/>
          <w:sz w:val="18"/>
          <w:szCs w:val="18"/>
          <w:lang w:val="en-US"/>
        </w:rPr>
        <w:t xml:space="preserve"> </w:t>
      </w:r>
      <w:r>
        <w:rPr>
          <w:rFonts w:ascii="Courier" w:hAnsi="Courier" w:cs="Courier"/>
          <w:color w:val="000000"/>
          <w:sz w:val="18"/>
          <w:szCs w:val="18"/>
          <w:lang w:val="en-US"/>
        </w:rPr>
        <w:t xml:space="preserve">g = </w:t>
      </w:r>
      <w:proofErr w:type="spellStart"/>
      <w:r>
        <w:rPr>
          <w:rFonts w:ascii="Courier" w:hAnsi="Courier" w:cs="Courier"/>
          <w:color w:val="000000"/>
          <w:sz w:val="18"/>
          <w:szCs w:val="18"/>
          <w:lang w:val="en-US"/>
        </w:rPr>
        <w:t>g_wdbc</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w,D,mu</w:t>
      </w:r>
      <w:proofErr w:type="spellEnd"/>
      <w:r>
        <w:rPr>
          <w:rFonts w:ascii="Courier" w:hAnsi="Courier" w:cs="Courier"/>
          <w:color w:val="000000"/>
          <w:sz w:val="18"/>
          <w:szCs w:val="18"/>
          <w:lang w:val="en-US"/>
        </w:rPr>
        <w:t>)</w:t>
      </w:r>
    </w:p>
    <w:p w14:paraId="3AB1588E"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X = </w:t>
      </w:r>
      <w:proofErr w:type="gramStart"/>
      <w:r>
        <w:rPr>
          <w:rFonts w:ascii="Courier" w:hAnsi="Courier" w:cs="Courier"/>
          <w:color w:val="000000"/>
          <w:sz w:val="18"/>
          <w:szCs w:val="18"/>
          <w:lang w:val="en-US"/>
        </w:rPr>
        <w:t>D(</w:t>
      </w:r>
      <w:proofErr w:type="gramEnd"/>
      <w:r>
        <w:rPr>
          <w:rFonts w:ascii="Courier" w:hAnsi="Courier" w:cs="Courier"/>
          <w:color w:val="000000"/>
          <w:sz w:val="18"/>
          <w:szCs w:val="18"/>
          <w:lang w:val="en-US"/>
        </w:rPr>
        <w:t>1:30,:);</w:t>
      </w:r>
    </w:p>
    <w:p w14:paraId="409F1B39"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y</w:t>
      </w:r>
      <w:proofErr w:type="gramEnd"/>
      <w:r>
        <w:rPr>
          <w:rFonts w:ascii="Courier" w:hAnsi="Courier" w:cs="Courier"/>
          <w:color w:val="000000"/>
          <w:sz w:val="18"/>
          <w:szCs w:val="18"/>
          <w:lang w:val="en-US"/>
        </w:rPr>
        <w:t xml:space="preserve"> = D(31,:);</w:t>
      </w:r>
    </w:p>
    <w:p w14:paraId="32E4392B"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P = </w:t>
      </w:r>
      <w:proofErr w:type="gramStart"/>
      <w:r>
        <w:rPr>
          <w:rFonts w:ascii="Courier" w:hAnsi="Courier" w:cs="Courier"/>
          <w:color w:val="000000"/>
          <w:sz w:val="18"/>
          <w:szCs w:val="18"/>
          <w:lang w:val="en-US"/>
        </w:rPr>
        <w:t>length(</w:t>
      </w:r>
      <w:proofErr w:type="gramEnd"/>
      <w:r>
        <w:rPr>
          <w:rFonts w:ascii="Courier" w:hAnsi="Courier" w:cs="Courier"/>
          <w:color w:val="000000"/>
          <w:sz w:val="18"/>
          <w:szCs w:val="18"/>
          <w:lang w:val="en-US"/>
        </w:rPr>
        <w:t>y);</w:t>
      </w:r>
    </w:p>
    <w:p w14:paraId="7871E9D4"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g</w:t>
      </w:r>
      <w:proofErr w:type="gramEnd"/>
      <w:r>
        <w:rPr>
          <w:rFonts w:ascii="Courier" w:hAnsi="Courier" w:cs="Courier"/>
          <w:color w:val="000000"/>
          <w:sz w:val="18"/>
          <w:szCs w:val="18"/>
          <w:lang w:val="en-US"/>
        </w:rPr>
        <w:t xml:space="preserve"> = zeros(31,1);</w:t>
      </w:r>
    </w:p>
    <w:p w14:paraId="45246798"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for</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xml:space="preserve"> = 1:P</w:t>
      </w:r>
    </w:p>
    <w:p w14:paraId="20A71C8B"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xi</w:t>
      </w:r>
      <w:proofErr w:type="gramEnd"/>
      <w:r>
        <w:rPr>
          <w:rFonts w:ascii="Courier" w:hAnsi="Courier" w:cs="Courier"/>
          <w:color w:val="000000"/>
          <w:sz w:val="18"/>
          <w:szCs w:val="18"/>
          <w:lang w:val="en-US"/>
        </w:rPr>
        <w:t xml:space="preserve"> = [X(:,</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1];</w:t>
      </w:r>
    </w:p>
    <w:p w14:paraId="45FED0AB"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ei</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exp</w:t>
      </w:r>
      <w:proofErr w:type="spellEnd"/>
      <w:r>
        <w:rPr>
          <w:rFonts w:ascii="Courier" w:hAnsi="Courier" w:cs="Courier"/>
          <w:color w:val="000000"/>
          <w:sz w:val="18"/>
          <w:szCs w:val="18"/>
          <w:lang w:val="en-US"/>
        </w:rPr>
        <w:t>(y(</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)*(w'*xi));</w:t>
      </w:r>
    </w:p>
    <w:p w14:paraId="5B981799"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gi</w:t>
      </w:r>
      <w:proofErr w:type="spellEnd"/>
      <w:proofErr w:type="gramEnd"/>
      <w:r>
        <w:rPr>
          <w:rFonts w:ascii="Courier" w:hAnsi="Courier" w:cs="Courier"/>
          <w:color w:val="000000"/>
          <w:sz w:val="18"/>
          <w:szCs w:val="18"/>
          <w:lang w:val="en-US"/>
        </w:rPr>
        <w:t xml:space="preserve"> = -y(</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)*xi/(1+ei);</w:t>
      </w:r>
    </w:p>
    <w:p w14:paraId="74CE1C80"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g</w:t>
      </w:r>
      <w:proofErr w:type="gramEnd"/>
      <w:r>
        <w:rPr>
          <w:rFonts w:ascii="Courier" w:hAnsi="Courier" w:cs="Courier"/>
          <w:color w:val="000000"/>
          <w:sz w:val="18"/>
          <w:szCs w:val="18"/>
          <w:lang w:val="en-US"/>
        </w:rPr>
        <w:t xml:space="preserve"> = g + </w:t>
      </w:r>
      <w:proofErr w:type="spellStart"/>
      <w:r>
        <w:rPr>
          <w:rFonts w:ascii="Courier" w:hAnsi="Courier" w:cs="Courier"/>
          <w:color w:val="000000"/>
          <w:sz w:val="18"/>
          <w:szCs w:val="18"/>
          <w:lang w:val="en-US"/>
        </w:rPr>
        <w:t>gi</w:t>
      </w:r>
      <w:proofErr w:type="spellEnd"/>
      <w:r>
        <w:rPr>
          <w:rFonts w:ascii="Courier" w:hAnsi="Courier" w:cs="Courier"/>
          <w:color w:val="000000"/>
          <w:sz w:val="18"/>
          <w:szCs w:val="18"/>
          <w:lang w:val="en-US"/>
        </w:rPr>
        <w:t>;</w:t>
      </w:r>
    </w:p>
    <w:p w14:paraId="22284520"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p>
    <w:p w14:paraId="7DF0A261"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g</w:t>
      </w:r>
      <w:proofErr w:type="gramEnd"/>
      <w:r>
        <w:rPr>
          <w:rFonts w:ascii="Courier" w:hAnsi="Courier" w:cs="Courier"/>
          <w:color w:val="000000"/>
          <w:sz w:val="18"/>
          <w:szCs w:val="18"/>
          <w:lang w:val="en-US"/>
        </w:rPr>
        <w:t xml:space="preserve"> = g/P + mu*w;</w:t>
      </w:r>
    </w:p>
    <w:p w14:paraId="13926791"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729BD0C2"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
    <w:p w14:paraId="5EA48D5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function</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xs</w:t>
      </w:r>
      <w:proofErr w:type="spellEnd"/>
      <w:r>
        <w:rPr>
          <w:rFonts w:ascii="Courier" w:hAnsi="Courier" w:cs="Courier"/>
          <w:color w:val="000000"/>
          <w:sz w:val="18"/>
          <w:szCs w:val="18"/>
          <w:lang w:val="en-US"/>
        </w:rPr>
        <w:t xml:space="preserve"> = GD_Lab3(fname,gname,x0,D, mu, K)</w:t>
      </w:r>
    </w:p>
    <w:p w14:paraId="69CE83E3" w14:textId="77777777" w:rsidR="002078B9" w:rsidRDefault="002078B9" w:rsidP="002078B9">
      <w:pPr>
        <w:widowControl w:val="0"/>
        <w:shd w:val="clear" w:color="auto" w:fill="F7F7F7"/>
        <w:autoSpaceDE w:val="0"/>
        <w:autoSpaceDN w:val="0"/>
        <w:adjustRightInd w:val="0"/>
        <w:rPr>
          <w:rFonts w:ascii="Courier" w:hAnsi="Courier" w:cs="Courier"/>
          <w:color w:val="A020F0"/>
          <w:sz w:val="18"/>
          <w:szCs w:val="18"/>
          <w:lang w:val="en-US"/>
        </w:rPr>
      </w:pPr>
      <w:proofErr w:type="gramStart"/>
      <w:r>
        <w:rPr>
          <w:rFonts w:ascii="Courier" w:hAnsi="Courier" w:cs="Courier"/>
          <w:color w:val="000000"/>
          <w:sz w:val="18"/>
          <w:szCs w:val="18"/>
          <w:lang w:val="en-US"/>
        </w:rPr>
        <w:t>format</w:t>
      </w:r>
      <w:proofErr w:type="gramEnd"/>
      <w:r>
        <w:rPr>
          <w:rFonts w:ascii="Courier" w:hAnsi="Courier" w:cs="Courier"/>
          <w:color w:val="000000"/>
          <w:sz w:val="18"/>
          <w:szCs w:val="18"/>
          <w:lang w:val="en-US"/>
        </w:rPr>
        <w:t xml:space="preserve"> </w:t>
      </w:r>
      <w:r>
        <w:rPr>
          <w:rFonts w:ascii="Courier" w:hAnsi="Courier" w:cs="Courier"/>
          <w:color w:val="A020F0"/>
          <w:sz w:val="18"/>
          <w:szCs w:val="18"/>
          <w:lang w:val="en-US"/>
        </w:rPr>
        <w:t>compact</w:t>
      </w:r>
    </w:p>
    <w:p w14:paraId="32A69A65" w14:textId="77777777" w:rsidR="002078B9" w:rsidRDefault="002078B9" w:rsidP="002078B9">
      <w:pPr>
        <w:widowControl w:val="0"/>
        <w:shd w:val="clear" w:color="auto" w:fill="F7F7F7"/>
        <w:autoSpaceDE w:val="0"/>
        <w:autoSpaceDN w:val="0"/>
        <w:adjustRightInd w:val="0"/>
        <w:rPr>
          <w:rFonts w:ascii="Courier" w:hAnsi="Courier" w:cs="Courier"/>
          <w:color w:val="A020F0"/>
          <w:sz w:val="18"/>
          <w:szCs w:val="18"/>
          <w:lang w:val="en-US"/>
        </w:rPr>
      </w:pPr>
      <w:proofErr w:type="gramStart"/>
      <w:r>
        <w:rPr>
          <w:rFonts w:ascii="Courier" w:hAnsi="Courier" w:cs="Courier"/>
          <w:color w:val="000000"/>
          <w:sz w:val="18"/>
          <w:szCs w:val="18"/>
          <w:lang w:val="en-US"/>
        </w:rPr>
        <w:t>format</w:t>
      </w:r>
      <w:proofErr w:type="gramEnd"/>
      <w:r>
        <w:rPr>
          <w:rFonts w:ascii="Courier" w:hAnsi="Courier" w:cs="Courier"/>
          <w:color w:val="000000"/>
          <w:sz w:val="18"/>
          <w:szCs w:val="18"/>
          <w:lang w:val="en-US"/>
        </w:rPr>
        <w:t xml:space="preserve"> </w:t>
      </w:r>
      <w:r>
        <w:rPr>
          <w:rFonts w:ascii="Courier" w:hAnsi="Courier" w:cs="Courier"/>
          <w:color w:val="A020F0"/>
          <w:sz w:val="18"/>
          <w:szCs w:val="18"/>
          <w:lang w:val="en-US"/>
        </w:rPr>
        <w:t>long</w:t>
      </w:r>
    </w:p>
    <w:p w14:paraId="3C7DE2FE"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k</w:t>
      </w:r>
      <w:proofErr w:type="gramEnd"/>
      <w:r>
        <w:rPr>
          <w:rFonts w:ascii="Courier" w:hAnsi="Courier" w:cs="Courier"/>
          <w:color w:val="000000"/>
          <w:sz w:val="18"/>
          <w:szCs w:val="18"/>
          <w:lang w:val="en-US"/>
        </w:rPr>
        <w:t xml:space="preserve"> = 1;</w:t>
      </w:r>
    </w:p>
    <w:p w14:paraId="4479FCFF"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xk</w:t>
      </w:r>
      <w:proofErr w:type="spellEnd"/>
      <w:proofErr w:type="gramEnd"/>
      <w:r>
        <w:rPr>
          <w:rFonts w:ascii="Courier" w:hAnsi="Courier" w:cs="Courier"/>
          <w:color w:val="000000"/>
          <w:sz w:val="18"/>
          <w:szCs w:val="18"/>
          <w:lang w:val="en-US"/>
        </w:rPr>
        <w:t xml:space="preserve"> = x0;</w:t>
      </w:r>
    </w:p>
    <w:p w14:paraId="16EB8A7F"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gk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feval</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gname</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xk</w:t>
      </w:r>
      <w:proofErr w:type="spellEnd"/>
      <w:r>
        <w:rPr>
          <w:rFonts w:ascii="Courier" w:hAnsi="Courier" w:cs="Courier"/>
          <w:color w:val="000000"/>
          <w:sz w:val="18"/>
          <w:szCs w:val="18"/>
          <w:lang w:val="en-US"/>
        </w:rPr>
        <w:t>, D, mu);</w:t>
      </w:r>
    </w:p>
    <w:p w14:paraId="652CE507"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dk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gk</w:t>
      </w:r>
      <w:proofErr w:type="spellEnd"/>
      <w:r>
        <w:rPr>
          <w:rFonts w:ascii="Courier" w:hAnsi="Courier" w:cs="Courier"/>
          <w:color w:val="000000"/>
          <w:sz w:val="18"/>
          <w:szCs w:val="18"/>
          <w:lang w:val="en-US"/>
        </w:rPr>
        <w:t>;</w:t>
      </w:r>
    </w:p>
    <w:p w14:paraId="065B34E8"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ak</w:t>
      </w:r>
      <w:proofErr w:type="spellEnd"/>
      <w:proofErr w:type="gramEnd"/>
      <w:r>
        <w:rPr>
          <w:rFonts w:ascii="Courier" w:hAnsi="Courier" w:cs="Courier"/>
          <w:color w:val="000000"/>
          <w:sz w:val="18"/>
          <w:szCs w:val="18"/>
          <w:lang w:val="en-US"/>
        </w:rPr>
        <w:t xml:space="preserve"> = bt_lsearch2019(</w:t>
      </w:r>
      <w:proofErr w:type="spellStart"/>
      <w:r>
        <w:rPr>
          <w:rFonts w:ascii="Courier" w:hAnsi="Courier" w:cs="Courier"/>
          <w:color w:val="000000"/>
          <w:sz w:val="18"/>
          <w:szCs w:val="18"/>
          <w:lang w:val="en-US"/>
        </w:rPr>
        <w:t>xk,dk</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fname,gname,D</w:t>
      </w:r>
      <w:proofErr w:type="spellEnd"/>
      <w:r>
        <w:rPr>
          <w:rFonts w:ascii="Courier" w:hAnsi="Courier" w:cs="Courier"/>
          <w:color w:val="000000"/>
          <w:sz w:val="18"/>
          <w:szCs w:val="18"/>
          <w:lang w:val="en-US"/>
        </w:rPr>
        <w:t>, mu);</w:t>
      </w:r>
    </w:p>
    <w:p w14:paraId="74096951"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adk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ak</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dk</w:t>
      </w:r>
      <w:proofErr w:type="spellEnd"/>
      <w:r>
        <w:rPr>
          <w:rFonts w:ascii="Courier" w:hAnsi="Courier" w:cs="Courier"/>
          <w:color w:val="000000"/>
          <w:sz w:val="18"/>
          <w:szCs w:val="18"/>
          <w:lang w:val="en-US"/>
        </w:rPr>
        <w:t>;</w:t>
      </w:r>
    </w:p>
    <w:p w14:paraId="281A3BBE"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while</w:t>
      </w:r>
      <w:proofErr w:type="gramEnd"/>
      <w:r>
        <w:rPr>
          <w:rFonts w:ascii="Courier" w:hAnsi="Courier" w:cs="Courier"/>
          <w:color w:val="0000FF"/>
          <w:sz w:val="18"/>
          <w:szCs w:val="18"/>
          <w:lang w:val="en-US"/>
        </w:rPr>
        <w:t xml:space="preserve"> </w:t>
      </w:r>
      <w:r>
        <w:rPr>
          <w:rFonts w:ascii="Courier" w:hAnsi="Courier" w:cs="Courier"/>
          <w:color w:val="000000"/>
          <w:sz w:val="18"/>
          <w:szCs w:val="18"/>
          <w:lang w:val="en-US"/>
        </w:rPr>
        <w:t>k &lt;= K</w:t>
      </w:r>
    </w:p>
    <w:p w14:paraId="1172B07B"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xk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xk</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adk</w:t>
      </w:r>
      <w:proofErr w:type="spellEnd"/>
      <w:r>
        <w:rPr>
          <w:rFonts w:ascii="Courier" w:hAnsi="Courier" w:cs="Courier"/>
          <w:color w:val="000000"/>
          <w:sz w:val="18"/>
          <w:szCs w:val="18"/>
          <w:lang w:val="en-US"/>
        </w:rPr>
        <w:t>;</w:t>
      </w:r>
    </w:p>
    <w:p w14:paraId="77E92AF5"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gk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feval</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gname,xk</w:t>
      </w:r>
      <w:proofErr w:type="spellEnd"/>
      <w:r>
        <w:rPr>
          <w:rFonts w:ascii="Courier" w:hAnsi="Courier" w:cs="Courier"/>
          <w:color w:val="000000"/>
          <w:sz w:val="18"/>
          <w:szCs w:val="18"/>
          <w:lang w:val="en-US"/>
        </w:rPr>
        <w:t>, D, mu);</w:t>
      </w:r>
    </w:p>
    <w:p w14:paraId="4721F5C2"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dk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gk</w:t>
      </w:r>
      <w:proofErr w:type="spellEnd"/>
      <w:r>
        <w:rPr>
          <w:rFonts w:ascii="Courier" w:hAnsi="Courier" w:cs="Courier"/>
          <w:color w:val="000000"/>
          <w:sz w:val="18"/>
          <w:szCs w:val="18"/>
          <w:lang w:val="en-US"/>
        </w:rPr>
        <w:t>;</w:t>
      </w:r>
    </w:p>
    <w:p w14:paraId="7CDDFDF2"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ak</w:t>
      </w:r>
      <w:proofErr w:type="spellEnd"/>
      <w:proofErr w:type="gramEnd"/>
      <w:r>
        <w:rPr>
          <w:rFonts w:ascii="Courier" w:hAnsi="Courier" w:cs="Courier"/>
          <w:color w:val="000000"/>
          <w:sz w:val="18"/>
          <w:szCs w:val="18"/>
          <w:lang w:val="en-US"/>
        </w:rPr>
        <w:t xml:space="preserve"> = bt_lsearch2019(</w:t>
      </w:r>
      <w:proofErr w:type="spellStart"/>
      <w:r>
        <w:rPr>
          <w:rFonts w:ascii="Courier" w:hAnsi="Courier" w:cs="Courier"/>
          <w:color w:val="000000"/>
          <w:sz w:val="18"/>
          <w:szCs w:val="18"/>
          <w:lang w:val="en-US"/>
        </w:rPr>
        <w:t>xk,dk</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fname,gname</w:t>
      </w:r>
      <w:proofErr w:type="spellEnd"/>
      <w:r>
        <w:rPr>
          <w:rFonts w:ascii="Courier" w:hAnsi="Courier" w:cs="Courier"/>
          <w:color w:val="000000"/>
          <w:sz w:val="18"/>
          <w:szCs w:val="18"/>
          <w:lang w:val="en-US"/>
        </w:rPr>
        <w:t>, D, mu);</w:t>
      </w:r>
    </w:p>
    <w:p w14:paraId="6B64316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adk</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ak</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dk</w:t>
      </w:r>
      <w:proofErr w:type="spellEnd"/>
      <w:r>
        <w:rPr>
          <w:rFonts w:ascii="Courier" w:hAnsi="Courier" w:cs="Courier"/>
          <w:color w:val="000000"/>
          <w:sz w:val="18"/>
          <w:szCs w:val="18"/>
          <w:lang w:val="en-US"/>
        </w:rPr>
        <w:t>;</w:t>
      </w:r>
    </w:p>
    <w:p w14:paraId="7DC78232"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k</w:t>
      </w:r>
      <w:proofErr w:type="gramEnd"/>
      <w:r>
        <w:rPr>
          <w:rFonts w:ascii="Courier" w:hAnsi="Courier" w:cs="Courier"/>
          <w:color w:val="000000"/>
          <w:sz w:val="18"/>
          <w:szCs w:val="18"/>
          <w:lang w:val="en-US"/>
        </w:rPr>
        <w:t xml:space="preserve"> = k + 1;</w:t>
      </w:r>
    </w:p>
    <w:p w14:paraId="69DAB345"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p>
    <w:p w14:paraId="061C48B1"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xs</w:t>
      </w:r>
      <w:proofErr w:type="spellEnd"/>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xk</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adk</w:t>
      </w:r>
      <w:proofErr w:type="spellEnd"/>
      <w:r>
        <w:rPr>
          <w:rFonts w:ascii="Courier" w:hAnsi="Courier" w:cs="Courier"/>
          <w:color w:val="000000"/>
          <w:sz w:val="18"/>
          <w:szCs w:val="18"/>
          <w:lang w:val="en-US"/>
        </w:rPr>
        <w:t>;</w:t>
      </w:r>
    </w:p>
    <w:p w14:paraId="061D73FD"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32F7618A"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
    <w:p w14:paraId="5765C08D"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function</w:t>
      </w:r>
      <w:proofErr w:type="gramEnd"/>
      <w:r>
        <w:rPr>
          <w:rFonts w:ascii="Courier" w:hAnsi="Courier" w:cs="Courier"/>
          <w:color w:val="0000FF"/>
          <w:sz w:val="18"/>
          <w:szCs w:val="18"/>
          <w:lang w:val="en-US"/>
        </w:rPr>
        <w:t xml:space="preserve"> </w:t>
      </w:r>
      <w:r>
        <w:rPr>
          <w:rFonts w:ascii="Courier" w:hAnsi="Courier" w:cs="Courier"/>
          <w:color w:val="000000"/>
          <w:sz w:val="18"/>
          <w:szCs w:val="18"/>
          <w:lang w:val="en-US"/>
        </w:rPr>
        <w:t>a = bt_lsearch2019(x,d,fname,gname,p1,p2)</w:t>
      </w:r>
    </w:p>
    <w:p w14:paraId="7598BDC2"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rho</w:t>
      </w:r>
      <w:proofErr w:type="gramEnd"/>
      <w:r>
        <w:rPr>
          <w:rFonts w:ascii="Courier" w:hAnsi="Courier" w:cs="Courier"/>
          <w:color w:val="000000"/>
          <w:sz w:val="18"/>
          <w:szCs w:val="18"/>
          <w:lang w:val="en-US"/>
        </w:rPr>
        <w:t xml:space="preserve"> = 0.1;</w:t>
      </w:r>
    </w:p>
    <w:p w14:paraId="7FB4A1D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gma</w:t>
      </w:r>
      <w:proofErr w:type="spellEnd"/>
      <w:proofErr w:type="gramEnd"/>
      <w:r>
        <w:rPr>
          <w:rFonts w:ascii="Courier" w:hAnsi="Courier" w:cs="Courier"/>
          <w:color w:val="000000"/>
          <w:sz w:val="18"/>
          <w:szCs w:val="18"/>
          <w:lang w:val="en-US"/>
        </w:rPr>
        <w:t xml:space="preserve"> = 0.5;</w:t>
      </w:r>
    </w:p>
    <w:p w14:paraId="4FB120A6"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x</w:t>
      </w:r>
      <w:proofErr w:type="gramEnd"/>
      <w:r>
        <w:rPr>
          <w:rFonts w:ascii="Courier" w:hAnsi="Courier" w:cs="Courier"/>
          <w:color w:val="000000"/>
          <w:sz w:val="18"/>
          <w:szCs w:val="18"/>
          <w:lang w:val="en-US"/>
        </w:rPr>
        <w:t xml:space="preserve"> = x(:);</w:t>
      </w:r>
    </w:p>
    <w:p w14:paraId="593E6A07"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d</w:t>
      </w:r>
      <w:proofErr w:type="gramEnd"/>
      <w:r>
        <w:rPr>
          <w:rFonts w:ascii="Courier" w:hAnsi="Courier" w:cs="Courier"/>
          <w:color w:val="000000"/>
          <w:sz w:val="18"/>
          <w:szCs w:val="18"/>
          <w:lang w:val="en-US"/>
        </w:rPr>
        <w:t xml:space="preserve"> = d(:);</w:t>
      </w:r>
    </w:p>
    <w:p w14:paraId="4A7673B2"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a</w:t>
      </w:r>
      <w:proofErr w:type="gramEnd"/>
      <w:r>
        <w:rPr>
          <w:rFonts w:ascii="Courier" w:hAnsi="Courier" w:cs="Courier"/>
          <w:color w:val="000000"/>
          <w:sz w:val="18"/>
          <w:szCs w:val="18"/>
          <w:lang w:val="en-US"/>
        </w:rPr>
        <w:t xml:space="preserve"> = 1;</w:t>
      </w:r>
    </w:p>
    <w:p w14:paraId="3D4155BF"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xw</w:t>
      </w:r>
      <w:proofErr w:type="spellEnd"/>
      <w:proofErr w:type="gramEnd"/>
      <w:r>
        <w:rPr>
          <w:rFonts w:ascii="Courier" w:hAnsi="Courier" w:cs="Courier"/>
          <w:color w:val="000000"/>
          <w:sz w:val="18"/>
          <w:szCs w:val="18"/>
          <w:lang w:val="en-US"/>
        </w:rPr>
        <w:t xml:space="preserve"> = x + a*d;</w:t>
      </w:r>
    </w:p>
    <w:p w14:paraId="0E835150"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parameterstring</w:t>
      </w:r>
      <w:proofErr w:type="spellEnd"/>
      <w:proofErr w:type="gram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5ED32421"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if</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nargin</w:t>
      </w:r>
      <w:proofErr w:type="spellEnd"/>
      <w:r>
        <w:rPr>
          <w:rFonts w:ascii="Courier" w:hAnsi="Courier" w:cs="Courier"/>
          <w:color w:val="000000"/>
          <w:sz w:val="18"/>
          <w:szCs w:val="18"/>
          <w:lang w:val="en-US"/>
        </w:rPr>
        <w:t xml:space="preserve"> == 5</w:t>
      </w:r>
    </w:p>
    <w:p w14:paraId="651DFD6C"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if</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ischar</w:t>
      </w:r>
      <w:proofErr w:type="spellEnd"/>
      <w:r>
        <w:rPr>
          <w:rFonts w:ascii="Courier" w:hAnsi="Courier" w:cs="Courier"/>
          <w:color w:val="000000"/>
          <w:sz w:val="18"/>
          <w:szCs w:val="18"/>
          <w:lang w:val="en-US"/>
        </w:rPr>
        <w:t>(p1)</w:t>
      </w:r>
    </w:p>
    <w:p w14:paraId="4A90069A"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 xml:space="preserve">([p1 </w:t>
      </w:r>
      <w:r>
        <w:rPr>
          <w:rFonts w:ascii="Courier" w:hAnsi="Courier" w:cs="Courier"/>
          <w:color w:val="A020F0"/>
          <w:sz w:val="18"/>
          <w:szCs w:val="18"/>
          <w:lang w:val="en-US"/>
        </w:rPr>
        <w:t>';'</w:t>
      </w:r>
      <w:r>
        <w:rPr>
          <w:rFonts w:ascii="Courier" w:hAnsi="Courier" w:cs="Courier"/>
          <w:color w:val="000000"/>
          <w:sz w:val="18"/>
          <w:szCs w:val="18"/>
          <w:lang w:val="en-US"/>
        </w:rPr>
        <w:t>]);</w:t>
      </w:r>
    </w:p>
    <w:p w14:paraId="125A3124"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else</w:t>
      </w:r>
      <w:proofErr w:type="gramEnd"/>
    </w:p>
    <w:p w14:paraId="291BFAD6"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parameterstring</w:t>
      </w:r>
      <w:proofErr w:type="spellEnd"/>
      <w:proofErr w:type="gramEnd"/>
      <w:r>
        <w:rPr>
          <w:rFonts w:ascii="Courier" w:hAnsi="Courier" w:cs="Courier"/>
          <w:color w:val="000000"/>
          <w:sz w:val="18"/>
          <w:szCs w:val="18"/>
          <w:lang w:val="en-US"/>
        </w:rPr>
        <w:t xml:space="preserve"> = </w:t>
      </w:r>
      <w:r>
        <w:rPr>
          <w:rFonts w:ascii="Courier" w:hAnsi="Courier" w:cs="Courier"/>
          <w:color w:val="A020F0"/>
          <w:sz w:val="18"/>
          <w:szCs w:val="18"/>
          <w:lang w:val="en-US"/>
        </w:rPr>
        <w:t>',p1'</w:t>
      </w:r>
      <w:r>
        <w:rPr>
          <w:rFonts w:ascii="Courier" w:hAnsi="Courier" w:cs="Courier"/>
          <w:color w:val="000000"/>
          <w:sz w:val="18"/>
          <w:szCs w:val="18"/>
          <w:lang w:val="en-US"/>
        </w:rPr>
        <w:t>;</w:t>
      </w:r>
    </w:p>
    <w:p w14:paraId="3172A588"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end</w:t>
      </w:r>
      <w:proofErr w:type="gramEnd"/>
    </w:p>
    <w:p w14:paraId="16451851"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p>
    <w:p w14:paraId="73C2A0F5"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if</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nargin</w:t>
      </w:r>
      <w:proofErr w:type="spellEnd"/>
      <w:r>
        <w:rPr>
          <w:rFonts w:ascii="Courier" w:hAnsi="Courier" w:cs="Courier"/>
          <w:color w:val="000000"/>
          <w:sz w:val="18"/>
          <w:szCs w:val="18"/>
          <w:lang w:val="en-US"/>
        </w:rPr>
        <w:t xml:space="preserve"> == 6</w:t>
      </w:r>
    </w:p>
    <w:p w14:paraId="0CA5C66D"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if</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ischar</w:t>
      </w:r>
      <w:proofErr w:type="spellEnd"/>
      <w:r>
        <w:rPr>
          <w:rFonts w:ascii="Courier" w:hAnsi="Courier" w:cs="Courier"/>
          <w:color w:val="000000"/>
          <w:sz w:val="18"/>
          <w:szCs w:val="18"/>
          <w:lang w:val="en-US"/>
        </w:rPr>
        <w:t>(p1)</w:t>
      </w:r>
    </w:p>
    <w:p w14:paraId="4EB9FAF8"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 xml:space="preserve">([p1 </w:t>
      </w:r>
      <w:r>
        <w:rPr>
          <w:rFonts w:ascii="Courier" w:hAnsi="Courier" w:cs="Courier"/>
          <w:color w:val="A020F0"/>
          <w:sz w:val="18"/>
          <w:szCs w:val="18"/>
          <w:lang w:val="en-US"/>
        </w:rPr>
        <w:t>';'</w:t>
      </w:r>
      <w:r>
        <w:rPr>
          <w:rFonts w:ascii="Courier" w:hAnsi="Courier" w:cs="Courier"/>
          <w:color w:val="000000"/>
          <w:sz w:val="18"/>
          <w:szCs w:val="18"/>
          <w:lang w:val="en-US"/>
        </w:rPr>
        <w:t>]);</w:t>
      </w:r>
    </w:p>
    <w:p w14:paraId="4FDDDED9"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else</w:t>
      </w:r>
      <w:proofErr w:type="gramEnd"/>
    </w:p>
    <w:p w14:paraId="0DBB141C"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parameterstring</w:t>
      </w:r>
      <w:proofErr w:type="spellEnd"/>
      <w:proofErr w:type="gramEnd"/>
      <w:r>
        <w:rPr>
          <w:rFonts w:ascii="Courier" w:hAnsi="Courier" w:cs="Courier"/>
          <w:color w:val="000000"/>
          <w:sz w:val="18"/>
          <w:szCs w:val="18"/>
          <w:lang w:val="en-US"/>
        </w:rPr>
        <w:t xml:space="preserve"> = </w:t>
      </w:r>
      <w:r>
        <w:rPr>
          <w:rFonts w:ascii="Courier" w:hAnsi="Courier" w:cs="Courier"/>
          <w:color w:val="A020F0"/>
          <w:sz w:val="18"/>
          <w:szCs w:val="18"/>
          <w:lang w:val="en-US"/>
        </w:rPr>
        <w:t>',p1'</w:t>
      </w:r>
      <w:r>
        <w:rPr>
          <w:rFonts w:ascii="Courier" w:hAnsi="Courier" w:cs="Courier"/>
          <w:color w:val="000000"/>
          <w:sz w:val="18"/>
          <w:szCs w:val="18"/>
          <w:lang w:val="en-US"/>
        </w:rPr>
        <w:t>;</w:t>
      </w:r>
    </w:p>
    <w:p w14:paraId="5CFF3183"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end</w:t>
      </w:r>
      <w:proofErr w:type="gramEnd"/>
    </w:p>
    <w:p w14:paraId="451B6966"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if</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ischar</w:t>
      </w:r>
      <w:proofErr w:type="spellEnd"/>
      <w:r>
        <w:rPr>
          <w:rFonts w:ascii="Courier" w:hAnsi="Courier" w:cs="Courier"/>
          <w:color w:val="000000"/>
          <w:sz w:val="18"/>
          <w:szCs w:val="18"/>
          <w:lang w:val="en-US"/>
        </w:rPr>
        <w:t>(p2)</w:t>
      </w:r>
    </w:p>
    <w:p w14:paraId="47A73CBB"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 xml:space="preserve">([p2 </w:t>
      </w:r>
      <w:r>
        <w:rPr>
          <w:rFonts w:ascii="Courier" w:hAnsi="Courier" w:cs="Courier"/>
          <w:color w:val="A020F0"/>
          <w:sz w:val="18"/>
          <w:szCs w:val="18"/>
          <w:lang w:val="en-US"/>
        </w:rPr>
        <w:t>';'</w:t>
      </w:r>
      <w:r>
        <w:rPr>
          <w:rFonts w:ascii="Courier" w:hAnsi="Courier" w:cs="Courier"/>
          <w:color w:val="000000"/>
          <w:sz w:val="18"/>
          <w:szCs w:val="18"/>
          <w:lang w:val="en-US"/>
        </w:rPr>
        <w:t>]);</w:t>
      </w:r>
    </w:p>
    <w:p w14:paraId="75D1A121"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else</w:t>
      </w:r>
      <w:proofErr w:type="gramEnd"/>
    </w:p>
    <w:p w14:paraId="061F6EF8"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parameterstring</w:t>
      </w:r>
      <w:proofErr w:type="spellEnd"/>
      <w:proofErr w:type="gramEnd"/>
      <w:r>
        <w:rPr>
          <w:rFonts w:ascii="Courier" w:hAnsi="Courier" w:cs="Courier"/>
          <w:color w:val="000000"/>
          <w:sz w:val="18"/>
          <w:szCs w:val="18"/>
          <w:lang w:val="en-US"/>
        </w:rPr>
        <w:t xml:space="preserve"> = </w:t>
      </w:r>
      <w:r>
        <w:rPr>
          <w:rFonts w:ascii="Courier" w:hAnsi="Courier" w:cs="Courier"/>
          <w:color w:val="A020F0"/>
          <w:sz w:val="18"/>
          <w:szCs w:val="18"/>
          <w:lang w:val="en-US"/>
        </w:rPr>
        <w:t>',p1,p2'</w:t>
      </w:r>
      <w:r>
        <w:rPr>
          <w:rFonts w:ascii="Courier" w:hAnsi="Courier" w:cs="Courier"/>
          <w:color w:val="000000"/>
          <w:sz w:val="18"/>
          <w:szCs w:val="18"/>
          <w:lang w:val="en-US"/>
        </w:rPr>
        <w:t>;</w:t>
      </w:r>
    </w:p>
    <w:p w14:paraId="7EF0DCDB"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FF"/>
          <w:sz w:val="18"/>
          <w:szCs w:val="18"/>
          <w:lang w:val="en-US"/>
        </w:rPr>
        <w:t>end</w:t>
      </w:r>
      <w:proofErr w:type="gramEnd"/>
    </w:p>
    <w:p w14:paraId="7955C9AC"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p>
    <w:p w14:paraId="6B26BF19"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
    <w:p w14:paraId="487E0669"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 xml:space="preserve">'f0 = ' </w:t>
      </w:r>
      <w:proofErr w:type="spellStart"/>
      <w:r>
        <w:rPr>
          <w:rFonts w:ascii="Courier" w:hAnsi="Courier" w:cs="Courier"/>
          <w:color w:val="000000"/>
          <w:sz w:val="18"/>
          <w:szCs w:val="18"/>
          <w:lang w:val="en-US"/>
        </w:rPr>
        <w:t>fname</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 xml:space="preserve">'(x' </w:t>
      </w:r>
      <w:proofErr w:type="spellStart"/>
      <w:r>
        <w:rPr>
          <w:rFonts w:ascii="Courier" w:hAnsi="Courier" w:cs="Courier"/>
          <w:color w:val="000000"/>
          <w:sz w:val="18"/>
          <w:szCs w:val="18"/>
          <w:lang w:val="en-US"/>
        </w:rPr>
        <w:t>parameterstring</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25C8CC61"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 xml:space="preserve">'g0 = ' </w:t>
      </w:r>
      <w:proofErr w:type="spellStart"/>
      <w:r>
        <w:rPr>
          <w:rFonts w:ascii="Courier" w:hAnsi="Courier" w:cs="Courier"/>
          <w:color w:val="000000"/>
          <w:sz w:val="18"/>
          <w:szCs w:val="18"/>
          <w:lang w:val="en-US"/>
        </w:rPr>
        <w:t>gname</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 xml:space="preserve">'(x' </w:t>
      </w:r>
      <w:proofErr w:type="spellStart"/>
      <w:r>
        <w:rPr>
          <w:rFonts w:ascii="Courier" w:hAnsi="Courier" w:cs="Courier"/>
          <w:color w:val="000000"/>
          <w:sz w:val="18"/>
          <w:szCs w:val="18"/>
          <w:lang w:val="en-US"/>
        </w:rPr>
        <w:t>parameterstring</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23555DBC"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 xml:space="preserve">'f1 = ' </w:t>
      </w:r>
      <w:proofErr w:type="spellStart"/>
      <w:r>
        <w:rPr>
          <w:rFonts w:ascii="Courier" w:hAnsi="Courier" w:cs="Courier"/>
          <w:color w:val="000000"/>
          <w:sz w:val="18"/>
          <w:szCs w:val="18"/>
          <w:lang w:val="en-US"/>
        </w:rPr>
        <w:t>fname</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xw</w:t>
      </w:r>
      <w:proofErr w:type="spellEnd"/>
      <w:r>
        <w:rPr>
          <w:rFonts w:ascii="Courier" w:hAnsi="Courier" w:cs="Courier"/>
          <w:color w:val="A020F0"/>
          <w:sz w:val="18"/>
          <w:szCs w:val="18"/>
          <w:lang w:val="en-US"/>
        </w:rPr>
        <w:t xml:space="preserve">' </w:t>
      </w:r>
      <w:proofErr w:type="spellStart"/>
      <w:r>
        <w:rPr>
          <w:rFonts w:ascii="Courier" w:hAnsi="Courier" w:cs="Courier"/>
          <w:color w:val="000000"/>
          <w:sz w:val="18"/>
          <w:szCs w:val="18"/>
          <w:lang w:val="en-US"/>
        </w:rPr>
        <w:t>parameterstring</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1CF9CD7D"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
    <w:p w14:paraId="364D063C"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t0</w:t>
      </w:r>
      <w:proofErr w:type="gramEnd"/>
      <w:r>
        <w:rPr>
          <w:rFonts w:ascii="Courier" w:hAnsi="Courier" w:cs="Courier"/>
          <w:color w:val="000000"/>
          <w:sz w:val="18"/>
          <w:szCs w:val="18"/>
          <w:lang w:val="en-US"/>
        </w:rPr>
        <w:t xml:space="preserve"> = g0'*d;</w:t>
      </w:r>
    </w:p>
    <w:p w14:paraId="43F4ECC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00"/>
          <w:sz w:val="18"/>
          <w:szCs w:val="18"/>
          <w:lang w:val="en-US"/>
        </w:rPr>
        <w:t>f2</w:t>
      </w:r>
      <w:proofErr w:type="gramEnd"/>
      <w:r>
        <w:rPr>
          <w:rFonts w:ascii="Courier" w:hAnsi="Courier" w:cs="Courier"/>
          <w:color w:val="000000"/>
          <w:sz w:val="18"/>
          <w:szCs w:val="18"/>
          <w:lang w:val="en-US"/>
        </w:rPr>
        <w:t xml:space="preserve"> = f0 + rho*a*t0;</w:t>
      </w:r>
    </w:p>
    <w:p w14:paraId="262BBAD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spellStart"/>
      <w:proofErr w:type="gramStart"/>
      <w:r>
        <w:rPr>
          <w:rFonts w:ascii="Courier" w:hAnsi="Courier" w:cs="Courier"/>
          <w:color w:val="000000"/>
          <w:sz w:val="18"/>
          <w:szCs w:val="18"/>
          <w:lang w:val="en-US"/>
        </w:rPr>
        <w:t>er</w:t>
      </w:r>
      <w:proofErr w:type="spellEnd"/>
      <w:proofErr w:type="gramEnd"/>
      <w:r>
        <w:rPr>
          <w:rFonts w:ascii="Courier" w:hAnsi="Courier" w:cs="Courier"/>
          <w:color w:val="000000"/>
          <w:sz w:val="18"/>
          <w:szCs w:val="18"/>
          <w:lang w:val="en-US"/>
        </w:rPr>
        <w:t xml:space="preserve"> = f1 - f2;</w:t>
      </w:r>
    </w:p>
    <w:p w14:paraId="76AAFD27"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while</w:t>
      </w:r>
      <w:proofErr w:type="gramEnd"/>
      <w:r>
        <w:rPr>
          <w:rFonts w:ascii="Courier" w:hAnsi="Courier" w:cs="Courier"/>
          <w:color w:val="0000FF"/>
          <w:sz w:val="18"/>
          <w:szCs w:val="18"/>
          <w:lang w:val="en-US"/>
        </w:rPr>
        <w:t xml:space="preserve"> </w:t>
      </w:r>
      <w:proofErr w:type="spellStart"/>
      <w:r>
        <w:rPr>
          <w:rFonts w:ascii="Courier" w:hAnsi="Courier" w:cs="Courier"/>
          <w:color w:val="000000"/>
          <w:sz w:val="18"/>
          <w:szCs w:val="18"/>
          <w:lang w:val="en-US"/>
        </w:rPr>
        <w:t>er</w:t>
      </w:r>
      <w:proofErr w:type="spellEnd"/>
      <w:r>
        <w:rPr>
          <w:rFonts w:ascii="Courier" w:hAnsi="Courier" w:cs="Courier"/>
          <w:color w:val="000000"/>
          <w:sz w:val="18"/>
          <w:szCs w:val="18"/>
          <w:lang w:val="en-US"/>
        </w:rPr>
        <w:t xml:space="preserve"> &gt; 0</w:t>
      </w:r>
    </w:p>
    <w:p w14:paraId="18BEAC78"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a</w:t>
      </w:r>
      <w:proofErr w:type="gram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gma</w:t>
      </w:r>
      <w:proofErr w:type="spellEnd"/>
      <w:r>
        <w:rPr>
          <w:rFonts w:ascii="Courier" w:hAnsi="Courier" w:cs="Courier"/>
          <w:color w:val="000000"/>
          <w:sz w:val="18"/>
          <w:szCs w:val="18"/>
          <w:lang w:val="en-US"/>
        </w:rPr>
        <w:t>*a;</w:t>
      </w:r>
    </w:p>
    <w:p w14:paraId="65EB2F4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xw</w:t>
      </w:r>
      <w:proofErr w:type="spellEnd"/>
      <w:proofErr w:type="gramEnd"/>
      <w:r>
        <w:rPr>
          <w:rFonts w:ascii="Courier" w:hAnsi="Courier" w:cs="Courier"/>
          <w:color w:val="000000"/>
          <w:sz w:val="18"/>
          <w:szCs w:val="18"/>
          <w:lang w:val="en-US"/>
        </w:rPr>
        <w:t xml:space="preserve"> = x + a*d;</w:t>
      </w:r>
    </w:p>
    <w:p w14:paraId="0A811BF9"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eval</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 xml:space="preserve">'f1 = ' </w:t>
      </w:r>
      <w:proofErr w:type="spellStart"/>
      <w:r>
        <w:rPr>
          <w:rFonts w:ascii="Courier" w:hAnsi="Courier" w:cs="Courier"/>
          <w:color w:val="000000"/>
          <w:sz w:val="18"/>
          <w:szCs w:val="18"/>
          <w:lang w:val="en-US"/>
        </w:rPr>
        <w:t>fname</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xw</w:t>
      </w:r>
      <w:proofErr w:type="spellEnd"/>
      <w:r>
        <w:rPr>
          <w:rFonts w:ascii="Courier" w:hAnsi="Courier" w:cs="Courier"/>
          <w:color w:val="A020F0"/>
          <w:sz w:val="18"/>
          <w:szCs w:val="18"/>
          <w:lang w:val="en-US"/>
        </w:rPr>
        <w:t xml:space="preserve">' </w:t>
      </w:r>
      <w:proofErr w:type="spellStart"/>
      <w:r>
        <w:rPr>
          <w:rFonts w:ascii="Courier" w:hAnsi="Courier" w:cs="Courier"/>
          <w:color w:val="000000"/>
          <w:sz w:val="18"/>
          <w:szCs w:val="18"/>
          <w:lang w:val="en-US"/>
        </w:rPr>
        <w:t>parameterstring</w:t>
      </w:r>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161AD1E3"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f2</w:t>
      </w:r>
      <w:proofErr w:type="gramEnd"/>
      <w:r>
        <w:rPr>
          <w:rFonts w:ascii="Courier" w:hAnsi="Courier" w:cs="Courier"/>
          <w:color w:val="000000"/>
          <w:sz w:val="18"/>
          <w:szCs w:val="18"/>
          <w:lang w:val="en-US"/>
        </w:rPr>
        <w:t xml:space="preserve"> = f0 + rho*a*t0;</w:t>
      </w:r>
    </w:p>
    <w:p w14:paraId="1DF2AE4F"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er</w:t>
      </w:r>
      <w:proofErr w:type="spellEnd"/>
      <w:proofErr w:type="gramEnd"/>
      <w:r>
        <w:rPr>
          <w:rFonts w:ascii="Courier" w:hAnsi="Courier" w:cs="Courier"/>
          <w:color w:val="000000"/>
          <w:sz w:val="18"/>
          <w:szCs w:val="18"/>
          <w:lang w:val="en-US"/>
        </w:rPr>
        <w:t xml:space="preserve"> = f1 - f2;</w:t>
      </w:r>
    </w:p>
    <w:p w14:paraId="0215D310"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p>
    <w:p w14:paraId="1A4EAF6F"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proofErr w:type="gramStart"/>
      <w:r>
        <w:rPr>
          <w:rFonts w:ascii="Courier" w:hAnsi="Courier" w:cs="Courier"/>
          <w:color w:val="0000FF"/>
          <w:sz w:val="18"/>
          <w:szCs w:val="18"/>
          <w:lang w:val="en-US"/>
        </w:rPr>
        <w:t>if</w:t>
      </w:r>
      <w:proofErr w:type="gramEnd"/>
      <w:r>
        <w:rPr>
          <w:rFonts w:ascii="Courier" w:hAnsi="Courier" w:cs="Courier"/>
          <w:color w:val="0000FF"/>
          <w:sz w:val="18"/>
          <w:szCs w:val="18"/>
          <w:lang w:val="en-US"/>
        </w:rPr>
        <w:t xml:space="preserve"> </w:t>
      </w:r>
      <w:r>
        <w:rPr>
          <w:rFonts w:ascii="Courier" w:hAnsi="Courier" w:cs="Courier"/>
          <w:color w:val="000000"/>
          <w:sz w:val="18"/>
          <w:szCs w:val="18"/>
          <w:lang w:val="en-US"/>
        </w:rPr>
        <w:t>a &lt; 1e-5</w:t>
      </w:r>
    </w:p>
    <w:p w14:paraId="57ACE5A7" w14:textId="77777777" w:rsidR="002078B9" w:rsidRDefault="002078B9" w:rsidP="002078B9">
      <w:pPr>
        <w:widowControl w:val="0"/>
        <w:shd w:val="clear" w:color="auto" w:fill="F7F7F7"/>
        <w:autoSpaceDE w:val="0"/>
        <w:autoSpaceDN w:val="0"/>
        <w:adjustRightInd w:val="0"/>
        <w:rPr>
          <w:rFonts w:ascii="Courier" w:hAnsi="Courier" w:cs="Courier"/>
          <w:color w:val="000000"/>
          <w:sz w:val="18"/>
          <w:szCs w:val="18"/>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a</w:t>
      </w:r>
      <w:proofErr w:type="gramEnd"/>
      <w:r>
        <w:rPr>
          <w:rFonts w:ascii="Courier" w:hAnsi="Courier" w:cs="Courier"/>
          <w:color w:val="000000"/>
          <w:sz w:val="18"/>
          <w:szCs w:val="18"/>
          <w:lang w:val="en-US"/>
        </w:rPr>
        <w:t xml:space="preserve"> = min([1e-5, 0.1/norm(d)]); </w:t>
      </w:r>
    </w:p>
    <w:p w14:paraId="1EF32E95"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724EC7B8" w14:textId="77777777" w:rsidR="002078B9" w:rsidRDefault="002078B9" w:rsidP="002078B9">
      <w:pPr>
        <w:widowControl w:val="0"/>
        <w:shd w:val="clear" w:color="auto" w:fill="F7F7F7"/>
        <w:autoSpaceDE w:val="0"/>
        <w:autoSpaceDN w:val="0"/>
        <w:adjustRightInd w:val="0"/>
        <w:rPr>
          <w:rFonts w:ascii="Courier" w:hAnsi="Courier" w:cs="Courier"/>
          <w:color w:val="0000FF"/>
          <w:sz w:val="18"/>
          <w:szCs w:val="18"/>
          <w:lang w:val="en-US"/>
        </w:rPr>
      </w:pPr>
      <w:proofErr w:type="gramStart"/>
      <w:r>
        <w:rPr>
          <w:rFonts w:ascii="Courier" w:hAnsi="Courier" w:cs="Courier"/>
          <w:color w:val="0000FF"/>
          <w:sz w:val="18"/>
          <w:szCs w:val="18"/>
          <w:lang w:val="en-US"/>
        </w:rPr>
        <w:t>end</w:t>
      </w:r>
      <w:proofErr w:type="gramEnd"/>
      <w:r>
        <w:rPr>
          <w:rFonts w:ascii="Courier" w:hAnsi="Courier" w:cs="Courier"/>
          <w:color w:val="0000FF"/>
          <w:sz w:val="18"/>
          <w:szCs w:val="18"/>
          <w:lang w:val="en-US"/>
        </w:rPr>
        <w:t xml:space="preserve"> </w:t>
      </w:r>
    </w:p>
    <w:p w14:paraId="6E250BC9" w14:textId="77777777" w:rsidR="002078B9" w:rsidRDefault="002078B9" w:rsidP="006E3057">
      <w:pPr>
        <w:widowControl w:val="0"/>
        <w:shd w:val="clear" w:color="auto" w:fill="F7F7F7"/>
        <w:autoSpaceDE w:val="0"/>
        <w:autoSpaceDN w:val="0"/>
        <w:adjustRightInd w:val="0"/>
        <w:rPr>
          <w:rFonts w:ascii="Courier" w:hAnsi="Courier" w:cs="Courier"/>
          <w:color w:val="000000"/>
          <w:sz w:val="18"/>
          <w:szCs w:val="18"/>
          <w:lang w:val="en-US"/>
        </w:rPr>
      </w:pPr>
    </w:p>
    <w:p w14:paraId="0A47BE57" w14:textId="77777777" w:rsidR="006E3057" w:rsidRDefault="006E3057" w:rsidP="002078B9">
      <w:pPr>
        <w:rPr>
          <w:lang w:val="en-US"/>
        </w:rPr>
      </w:pPr>
    </w:p>
    <w:p w14:paraId="72ABF78A" w14:textId="77777777" w:rsidR="00DB5B50" w:rsidRDefault="00DB5B50" w:rsidP="00DB5B50">
      <w:pPr>
        <w:widowControl w:val="0"/>
        <w:autoSpaceDE w:val="0"/>
        <w:autoSpaceDN w:val="0"/>
        <w:adjustRightInd w:val="0"/>
        <w:spacing w:after="240" w:line="360" w:lineRule="atLeast"/>
        <w:rPr>
          <w:rFonts w:ascii="Calibri" w:hAnsi="Calibri" w:cs="Calibri"/>
          <w:b/>
          <w:bCs/>
          <w:color w:val="000000"/>
          <w:sz w:val="37"/>
          <w:szCs w:val="37"/>
          <w:lang w:val="en-US"/>
        </w:rPr>
      </w:pPr>
      <w:r w:rsidRPr="00DB5B50">
        <w:rPr>
          <w:rFonts w:ascii="Calibri" w:hAnsi="Calibri" w:cs="Calibri"/>
          <w:b/>
          <w:bCs/>
          <w:color w:val="000000"/>
          <w:sz w:val="37"/>
          <w:szCs w:val="37"/>
          <w:lang w:val="en-US"/>
        </w:rPr>
        <w:t>3.3. Results </w:t>
      </w:r>
    </w:p>
    <w:p w14:paraId="4A4450C2" w14:textId="7D788389" w:rsidR="00DB5B50" w:rsidRPr="000A28D0" w:rsidRDefault="00DB5B50" w:rsidP="00DB5B50">
      <w:pPr>
        <w:widowControl w:val="0"/>
        <w:autoSpaceDE w:val="0"/>
        <w:autoSpaceDN w:val="0"/>
        <w:adjustRightInd w:val="0"/>
        <w:spacing w:after="240" w:line="360" w:lineRule="atLeast"/>
        <w:rPr>
          <w:rFonts w:ascii="Calibri" w:hAnsi="Calibri" w:cs="Calibri"/>
          <w:color w:val="000000"/>
          <w:lang w:val="en-US"/>
        </w:rPr>
      </w:pPr>
      <w:r w:rsidRPr="000A28D0">
        <w:rPr>
          <w:rFonts w:ascii="Calibri" w:hAnsi="Calibri" w:cs="Calibri"/>
          <w:b/>
          <w:bCs/>
          <w:color w:val="000000"/>
          <w:lang w:val="en-US"/>
        </w:rPr>
        <w:t xml:space="preserve">Results for </w:t>
      </w:r>
      <w:r w:rsidR="002078B9">
        <w:rPr>
          <w:rFonts w:ascii="Calibri" w:hAnsi="Calibri" w:cs="Calibri"/>
          <w:b/>
          <w:bCs/>
          <w:color w:val="000000"/>
          <w:lang w:val="en-US"/>
        </w:rPr>
        <w:t>4.5</w:t>
      </w:r>
      <w:r w:rsidRPr="000A28D0">
        <w:rPr>
          <w:rFonts w:ascii="Calibri" w:hAnsi="Calibri" w:cs="Calibri"/>
          <w:b/>
          <w:bCs/>
          <w:color w:val="000000"/>
          <w:lang w:val="en-US"/>
        </w:rPr>
        <w:t xml:space="preserve"> </w:t>
      </w:r>
      <w:r w:rsidR="000A28D0" w:rsidRPr="000A28D0">
        <w:rPr>
          <w:rFonts w:ascii="Calibri" w:hAnsi="Calibri" w:cs="Calibri"/>
          <w:color w:val="000000"/>
          <w:lang w:val="en-US"/>
        </w:rPr>
        <w:t>–</w:t>
      </w:r>
      <w:r w:rsidRPr="000A28D0">
        <w:rPr>
          <w:rFonts w:ascii="Calibri" w:hAnsi="Calibri" w:cs="Calibri"/>
          <w:color w:val="000000"/>
          <w:lang w:val="en-US"/>
        </w:rPr>
        <w:t xml:space="preserve"> </w:t>
      </w:r>
      <w:r w:rsidR="000A28D0" w:rsidRPr="000A28D0">
        <w:rPr>
          <w:rFonts w:ascii="Calibri" w:hAnsi="Calibri" w:cs="Calibri"/>
          <w:color w:val="000000"/>
          <w:lang w:val="en-US"/>
        </w:rPr>
        <w:t>Application of the classifier to the t</w:t>
      </w:r>
      <w:r w:rsidR="002078B9">
        <w:rPr>
          <w:rFonts w:ascii="Calibri" w:hAnsi="Calibri" w:cs="Calibri"/>
          <w:color w:val="000000"/>
          <w:lang w:val="en-US"/>
        </w:rPr>
        <w:t xml:space="preserve">esting data where </w:t>
      </w:r>
      <w:r w:rsidR="002078B9">
        <w:rPr>
          <w:rFonts w:ascii="Calibri" w:hAnsi="Calibri" w:cs="Times"/>
          <w:color w:val="000000"/>
        </w:rPr>
        <w:t xml:space="preserve">parameters </w:t>
      </w:r>
      <m:oMath>
        <m:r>
          <w:rPr>
            <w:rFonts w:ascii="Cambria Math" w:hAnsi="Cambria Math" w:cs="Times"/>
            <w:color w:val="000000"/>
          </w:rPr>
          <m:t>{</m:t>
        </m:r>
        <m:sSup>
          <m:sSupPr>
            <m:ctrlPr>
              <w:rPr>
                <w:rFonts w:ascii="Cambria Math" w:hAnsi="Cambria Math" w:cs="Times"/>
                <w:b/>
                <w:i/>
                <w:color w:val="000000"/>
              </w:rPr>
            </m:ctrlPr>
          </m:sSupPr>
          <m:e>
            <m:r>
              <m:rPr>
                <m:sty m:val="bi"/>
              </m:rPr>
              <w:rPr>
                <w:rFonts w:ascii="Cambria Math" w:hAnsi="Cambria Math" w:cs="Times"/>
                <w:color w:val="000000"/>
              </w:rPr>
              <m:t>w</m:t>
            </m:r>
            <m:ctrlPr>
              <w:rPr>
                <w:rFonts w:ascii="Cambria Math" w:hAnsi="Cambria Math" w:cs="Times"/>
                <w:i/>
                <w:color w:val="000000"/>
              </w:rPr>
            </m:ctrlPr>
          </m:e>
          <m:sup>
            <m:r>
              <m:rPr>
                <m:sty m:val="bi"/>
              </m:rPr>
              <w:rPr>
                <w:rFonts w:ascii="Cambria Math" w:hAnsi="Cambria Math" w:cs="Times"/>
                <w:color w:val="000000"/>
              </w:rPr>
              <m:t>*</m:t>
            </m:r>
          </m:sup>
        </m:sSup>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b</m:t>
            </m:r>
          </m:e>
          <m:sup>
            <m:r>
              <w:rPr>
                <w:rFonts w:ascii="Cambria Math" w:hAnsi="Cambria Math" w:cs="Times"/>
                <w:color w:val="000000"/>
              </w:rPr>
              <m:t>*</m:t>
            </m:r>
          </m:sup>
        </m:sSup>
        <m:r>
          <w:rPr>
            <w:rFonts w:ascii="Cambria Math" w:hAnsi="Cambria Math" w:cs="Times"/>
            <w:color w:val="000000"/>
          </w:rPr>
          <m:t>}</m:t>
        </m:r>
      </m:oMath>
      <w:r w:rsidR="002078B9">
        <w:rPr>
          <w:rFonts w:ascii="Calibri" w:hAnsi="Calibri" w:cs="Times"/>
          <w:color w:val="000000"/>
        </w:rPr>
        <w:t xml:space="preserve"> were generated under a variety of conditions. </w:t>
      </w:r>
      <w:r w:rsidR="000A28D0" w:rsidRPr="000A28D0">
        <w:rPr>
          <w:rFonts w:ascii="Calibri" w:hAnsi="Calibri" w:cs="Calibri"/>
          <w:color w:val="000000"/>
          <w:lang w:val="en-US"/>
        </w:rPr>
        <w:t xml:space="preserve">Evaluated by confusion matrices and classification accuracy. </w:t>
      </w:r>
    </w:p>
    <w:p w14:paraId="2BC352D6" w14:textId="6F342BC9" w:rsidR="000A28D0" w:rsidRPr="003465DD" w:rsidRDefault="002078B9" w:rsidP="00DB5B50">
      <w:pPr>
        <w:widowControl w:val="0"/>
        <w:autoSpaceDE w:val="0"/>
        <w:autoSpaceDN w:val="0"/>
        <w:adjustRightInd w:val="0"/>
        <w:spacing w:after="240" w:line="360" w:lineRule="atLeast"/>
        <w:rPr>
          <w:rFonts w:ascii="Calibri" w:hAnsi="Calibri" w:cs="Calibri"/>
          <w:b/>
          <w:color w:val="000000"/>
          <w:lang w:val="en-US"/>
        </w:rPr>
      </w:pPr>
      <w:r>
        <w:rPr>
          <w:rFonts w:ascii="Calibri" w:hAnsi="Calibri" w:cs="Calibri"/>
          <w:b/>
          <w:color w:val="000000"/>
          <w:lang w:val="en-US"/>
        </w:rPr>
        <w:t>(</w:t>
      </w:r>
      <w:proofErr w:type="spellStart"/>
      <w:r>
        <w:rPr>
          <w:rFonts w:ascii="Calibri" w:hAnsi="Calibri" w:cs="Calibri"/>
          <w:b/>
          <w:color w:val="000000"/>
          <w:lang w:val="en-US"/>
        </w:rPr>
        <w:t>i</w:t>
      </w:r>
      <w:proofErr w:type="spellEnd"/>
      <w:r>
        <w:rPr>
          <w:rFonts w:ascii="Calibri" w:hAnsi="Calibri" w:cs="Calibri"/>
          <w:b/>
          <w:color w:val="000000"/>
          <w:lang w:val="en-US"/>
        </w:rPr>
        <w:t xml:space="preserve">) </w:t>
      </w:r>
      <m:oMath>
        <m:r>
          <w:rPr>
            <w:rFonts w:ascii="Cambria Math" w:hAnsi="Cambria Math" w:cs="Calibri"/>
            <w:color w:val="000000"/>
            <w:lang w:val="en-US"/>
          </w:rPr>
          <m:t>μ=0, K=10</m:t>
        </m:r>
      </m:oMath>
    </w:p>
    <w:p w14:paraId="5B587041" w14:textId="7EE3290E" w:rsidR="0048492F" w:rsidRDefault="0048492F" w:rsidP="0048492F">
      <w:pPr>
        <w:pStyle w:val="Caption"/>
        <w:keepNext/>
        <w:rPr>
          <w:rFonts w:ascii="Calibri" w:hAnsi="Calibri"/>
          <w:b w:val="0"/>
          <w:color w:val="auto"/>
        </w:rPr>
      </w:pPr>
      <w:bookmarkStart w:id="1" w:name="_Toc455856031"/>
      <w:r w:rsidRPr="0048492F">
        <w:rPr>
          <w:rFonts w:ascii="Calibri" w:hAnsi="Calibri"/>
          <w:color w:val="auto"/>
        </w:rPr>
        <w:t xml:space="preserve">Table </w:t>
      </w:r>
      <w:r w:rsidRPr="0048492F">
        <w:rPr>
          <w:rFonts w:ascii="Calibri" w:hAnsi="Calibri"/>
          <w:color w:val="auto"/>
        </w:rPr>
        <w:fldChar w:fldCharType="begin"/>
      </w:r>
      <w:r w:rsidRPr="0048492F">
        <w:rPr>
          <w:rFonts w:ascii="Calibri" w:hAnsi="Calibri"/>
          <w:color w:val="auto"/>
        </w:rPr>
        <w:instrText xml:space="preserve"> SEQ Table \* ARABIC </w:instrText>
      </w:r>
      <w:r w:rsidRPr="0048492F">
        <w:rPr>
          <w:rFonts w:ascii="Calibri" w:hAnsi="Calibri"/>
          <w:color w:val="auto"/>
        </w:rPr>
        <w:fldChar w:fldCharType="separate"/>
      </w:r>
      <w:r>
        <w:rPr>
          <w:rFonts w:ascii="Calibri" w:hAnsi="Calibri"/>
          <w:noProof/>
          <w:color w:val="auto"/>
        </w:rPr>
        <w:t>2</w:t>
      </w:r>
      <w:r w:rsidRPr="0048492F">
        <w:rPr>
          <w:rFonts w:ascii="Calibri" w:hAnsi="Calibri"/>
          <w:color w:val="auto"/>
        </w:rPr>
        <w:fldChar w:fldCharType="end"/>
      </w:r>
      <w:r w:rsidRPr="0048492F">
        <w:rPr>
          <w:rFonts w:ascii="Calibri" w:hAnsi="Calibri"/>
          <w:color w:val="auto"/>
        </w:rPr>
        <w:t xml:space="preserve"> –</w:t>
      </w:r>
      <w:r w:rsidRPr="0048492F">
        <w:rPr>
          <w:rFonts w:ascii="Calibri" w:hAnsi="Calibri"/>
          <w:b w:val="0"/>
          <w:color w:val="auto"/>
        </w:rPr>
        <w:t xml:space="preserve"> Confusion Matrix </w:t>
      </w:r>
      <w:r w:rsidR="00E96A8E">
        <w:rPr>
          <w:rFonts w:ascii="Calibri" w:hAnsi="Calibri"/>
          <w:b w:val="0"/>
          <w:color w:val="auto"/>
        </w:rPr>
        <w:t xml:space="preserve">for Case </w:t>
      </w:r>
      <w:proofErr w:type="spellStart"/>
      <w:r w:rsidR="00E96A8E">
        <w:rPr>
          <w:rFonts w:ascii="Calibri" w:hAnsi="Calibri"/>
          <w:b w:val="0"/>
          <w:color w:val="auto"/>
        </w:rPr>
        <w:t>i</w:t>
      </w:r>
      <w:bookmarkEnd w:id="1"/>
      <w:proofErr w:type="spellEnd"/>
    </w:p>
    <w:tbl>
      <w:tblPr>
        <w:tblStyle w:val="TableGrid"/>
        <w:tblW w:w="0" w:type="auto"/>
        <w:jc w:val="center"/>
        <w:tblInd w:w="1384" w:type="dxa"/>
        <w:tblLook w:val="04A0" w:firstRow="1" w:lastRow="0" w:firstColumn="1" w:lastColumn="0" w:noHBand="0" w:noVBand="1"/>
      </w:tblPr>
      <w:tblGrid>
        <w:gridCol w:w="1492"/>
        <w:gridCol w:w="1985"/>
        <w:gridCol w:w="2193"/>
      </w:tblGrid>
      <w:tr w:rsidR="0052077E" w14:paraId="4E7B6D9C" w14:textId="77777777" w:rsidTr="0052077E">
        <w:trPr>
          <w:jc w:val="center"/>
        </w:trPr>
        <w:tc>
          <w:tcPr>
            <w:tcW w:w="1492" w:type="dxa"/>
          </w:tcPr>
          <w:p w14:paraId="17221724" w14:textId="77777777" w:rsidR="0052077E" w:rsidRPr="0052077E" w:rsidRDefault="0052077E" w:rsidP="0052077E">
            <w:pPr>
              <w:jc w:val="center"/>
              <w:rPr>
                <w:rFonts w:ascii="Calibri" w:hAnsi="Calibri"/>
              </w:rPr>
            </w:pPr>
          </w:p>
        </w:tc>
        <w:tc>
          <w:tcPr>
            <w:tcW w:w="1985" w:type="dxa"/>
          </w:tcPr>
          <w:p w14:paraId="11DE8278" w14:textId="5CC1427F" w:rsidR="0052077E" w:rsidRPr="0052077E" w:rsidRDefault="0052077E" w:rsidP="0052077E">
            <w:pPr>
              <w:jc w:val="center"/>
              <w:rPr>
                <w:rFonts w:ascii="Calibri" w:hAnsi="Calibri"/>
                <w:b/>
              </w:rPr>
            </w:pPr>
            <w:r w:rsidRPr="0052077E">
              <w:rPr>
                <w:rFonts w:ascii="Calibri" w:hAnsi="Calibri"/>
                <w:b/>
              </w:rPr>
              <w:t>Malignant</w:t>
            </w:r>
          </w:p>
        </w:tc>
        <w:tc>
          <w:tcPr>
            <w:tcW w:w="2193" w:type="dxa"/>
          </w:tcPr>
          <w:p w14:paraId="203FE686" w14:textId="7D20E111" w:rsidR="0052077E" w:rsidRPr="0052077E" w:rsidRDefault="0052077E" w:rsidP="0052077E">
            <w:pPr>
              <w:jc w:val="center"/>
              <w:rPr>
                <w:rFonts w:ascii="Calibri" w:hAnsi="Calibri"/>
                <w:b/>
              </w:rPr>
            </w:pPr>
            <w:r w:rsidRPr="0052077E">
              <w:rPr>
                <w:rFonts w:ascii="Calibri" w:hAnsi="Calibri"/>
                <w:b/>
              </w:rPr>
              <w:t>Benign</w:t>
            </w:r>
          </w:p>
        </w:tc>
      </w:tr>
      <w:tr w:rsidR="0052077E" w14:paraId="065CCF98" w14:textId="77777777" w:rsidTr="0052077E">
        <w:trPr>
          <w:jc w:val="center"/>
        </w:trPr>
        <w:tc>
          <w:tcPr>
            <w:tcW w:w="1492" w:type="dxa"/>
          </w:tcPr>
          <w:p w14:paraId="7028C5B9" w14:textId="431DA752" w:rsidR="0052077E" w:rsidRPr="0052077E" w:rsidRDefault="0052077E" w:rsidP="0052077E">
            <w:pPr>
              <w:jc w:val="center"/>
              <w:rPr>
                <w:rFonts w:ascii="Calibri" w:hAnsi="Calibri"/>
                <w:b/>
              </w:rPr>
            </w:pPr>
            <w:r w:rsidRPr="0052077E">
              <w:rPr>
                <w:rFonts w:ascii="Calibri" w:hAnsi="Calibri"/>
                <w:b/>
              </w:rPr>
              <w:t>Malignant</w:t>
            </w:r>
          </w:p>
        </w:tc>
        <w:tc>
          <w:tcPr>
            <w:tcW w:w="1985" w:type="dxa"/>
          </w:tcPr>
          <w:p w14:paraId="6736320E" w14:textId="5B05E516" w:rsidR="0052077E" w:rsidRPr="0052077E" w:rsidRDefault="0052077E" w:rsidP="0052077E">
            <w:pPr>
              <w:jc w:val="center"/>
              <w:rPr>
                <w:rFonts w:ascii="Calibri" w:hAnsi="Calibri"/>
              </w:rPr>
            </w:pPr>
            <w:r w:rsidRPr="0052077E">
              <w:rPr>
                <w:rFonts w:ascii="Calibri" w:hAnsi="Calibri"/>
              </w:rPr>
              <w:t>167</w:t>
            </w:r>
          </w:p>
        </w:tc>
        <w:tc>
          <w:tcPr>
            <w:tcW w:w="2193" w:type="dxa"/>
          </w:tcPr>
          <w:p w14:paraId="252B3A00" w14:textId="71674EB2" w:rsidR="0052077E" w:rsidRPr="0052077E" w:rsidRDefault="0052077E" w:rsidP="0052077E">
            <w:pPr>
              <w:jc w:val="center"/>
              <w:rPr>
                <w:rFonts w:ascii="Calibri" w:hAnsi="Calibri"/>
              </w:rPr>
            </w:pPr>
            <w:r w:rsidRPr="0052077E">
              <w:rPr>
                <w:rFonts w:ascii="Calibri" w:hAnsi="Calibri"/>
              </w:rPr>
              <w:t>4</w:t>
            </w:r>
          </w:p>
        </w:tc>
      </w:tr>
      <w:tr w:rsidR="0052077E" w14:paraId="0097301E" w14:textId="77777777" w:rsidTr="0052077E">
        <w:trPr>
          <w:jc w:val="center"/>
        </w:trPr>
        <w:tc>
          <w:tcPr>
            <w:tcW w:w="1492" w:type="dxa"/>
          </w:tcPr>
          <w:p w14:paraId="3194B989" w14:textId="63A8C603" w:rsidR="0052077E" w:rsidRPr="0052077E" w:rsidRDefault="0052077E" w:rsidP="0052077E">
            <w:pPr>
              <w:jc w:val="center"/>
              <w:rPr>
                <w:rFonts w:ascii="Calibri" w:hAnsi="Calibri"/>
                <w:b/>
              </w:rPr>
            </w:pPr>
            <w:r w:rsidRPr="0052077E">
              <w:rPr>
                <w:rFonts w:ascii="Calibri" w:hAnsi="Calibri"/>
                <w:b/>
              </w:rPr>
              <w:t>Benign</w:t>
            </w:r>
          </w:p>
        </w:tc>
        <w:tc>
          <w:tcPr>
            <w:tcW w:w="1985" w:type="dxa"/>
          </w:tcPr>
          <w:p w14:paraId="319E82E7" w14:textId="0C32648C" w:rsidR="0052077E" w:rsidRPr="0052077E" w:rsidRDefault="0052077E" w:rsidP="0052077E">
            <w:pPr>
              <w:jc w:val="center"/>
              <w:rPr>
                <w:rFonts w:ascii="Calibri" w:hAnsi="Calibri"/>
              </w:rPr>
            </w:pPr>
            <w:r w:rsidRPr="0052077E">
              <w:rPr>
                <w:rFonts w:ascii="Calibri" w:hAnsi="Calibri"/>
              </w:rPr>
              <w:t>3</w:t>
            </w:r>
          </w:p>
        </w:tc>
        <w:tc>
          <w:tcPr>
            <w:tcW w:w="2193" w:type="dxa"/>
          </w:tcPr>
          <w:p w14:paraId="2910B25C" w14:textId="2342F6E1" w:rsidR="0052077E" w:rsidRPr="0052077E" w:rsidRDefault="0052077E" w:rsidP="0052077E">
            <w:pPr>
              <w:jc w:val="center"/>
              <w:rPr>
                <w:rFonts w:ascii="Calibri" w:hAnsi="Calibri"/>
              </w:rPr>
            </w:pPr>
            <w:r w:rsidRPr="0052077E">
              <w:rPr>
                <w:rFonts w:ascii="Calibri" w:hAnsi="Calibri"/>
              </w:rPr>
              <w:t>110</w:t>
            </w:r>
          </w:p>
        </w:tc>
      </w:tr>
    </w:tbl>
    <w:p w14:paraId="7F4DADC9" w14:textId="51A8FF1D" w:rsidR="000A28D0" w:rsidRPr="000A28D0" w:rsidRDefault="00E96A8E" w:rsidP="00DB5B50">
      <w:pPr>
        <w:widowControl w:val="0"/>
        <w:autoSpaceDE w:val="0"/>
        <w:autoSpaceDN w:val="0"/>
        <w:adjustRightInd w:val="0"/>
        <w:spacing w:after="240" w:line="360" w:lineRule="atLeast"/>
        <w:rPr>
          <w:rFonts w:ascii="Calibri" w:hAnsi="Calibri" w:cs="Times"/>
          <w:color w:val="000000"/>
          <w:lang w:val="en-US"/>
        </w:rPr>
      </w:pPr>
      <w:r>
        <w:rPr>
          <w:rFonts w:ascii="Calibri" w:hAnsi="Calibri" w:cs="Times"/>
          <w:color w:val="000000"/>
          <w:lang w:val="en-US"/>
        </w:rPr>
        <w:t>Classification Accuracy = 97.5</w:t>
      </w:r>
      <w:r w:rsidR="000A28D0" w:rsidRPr="000A28D0">
        <w:rPr>
          <w:rFonts w:ascii="Calibri" w:hAnsi="Calibri" w:cs="Times"/>
          <w:color w:val="000000"/>
          <w:lang w:val="en-US"/>
        </w:rPr>
        <w:t xml:space="preserve">% </w:t>
      </w:r>
    </w:p>
    <w:p w14:paraId="30EFD002" w14:textId="64523AEB" w:rsidR="002078B9" w:rsidRPr="003465DD" w:rsidRDefault="002078B9" w:rsidP="002078B9">
      <w:pPr>
        <w:widowControl w:val="0"/>
        <w:autoSpaceDE w:val="0"/>
        <w:autoSpaceDN w:val="0"/>
        <w:adjustRightInd w:val="0"/>
        <w:spacing w:after="240" w:line="360" w:lineRule="atLeast"/>
        <w:rPr>
          <w:rFonts w:ascii="Calibri" w:hAnsi="Calibri" w:cs="Calibri"/>
          <w:b/>
          <w:color w:val="000000"/>
          <w:lang w:val="en-US"/>
        </w:rPr>
      </w:pPr>
      <w:r>
        <w:rPr>
          <w:rFonts w:ascii="Calibri" w:hAnsi="Calibri" w:cs="Calibri"/>
          <w:b/>
          <w:color w:val="000000"/>
          <w:lang w:val="en-US"/>
        </w:rPr>
        <w:t xml:space="preserve">(ii) </w:t>
      </w:r>
      <m:oMath>
        <m:r>
          <w:rPr>
            <w:rFonts w:ascii="Cambria Math" w:hAnsi="Cambria Math" w:cs="Calibri"/>
            <w:color w:val="000000"/>
            <w:lang w:val="en-US"/>
          </w:rPr>
          <m:t>μ=0</m:t>
        </m:r>
        <m:r>
          <w:rPr>
            <w:rFonts w:ascii="Cambria Math" w:hAnsi="Cambria Math" w:cs="Calibri"/>
            <w:color w:val="000000"/>
            <w:lang w:val="en-US"/>
          </w:rPr>
          <m:t>.1</m:t>
        </m:r>
        <m:r>
          <w:rPr>
            <w:rFonts w:ascii="Cambria Math" w:hAnsi="Cambria Math" w:cs="Calibri"/>
            <w:color w:val="000000"/>
            <w:lang w:val="en-US"/>
          </w:rPr>
          <m:t>, K=10</m:t>
        </m:r>
      </m:oMath>
    </w:p>
    <w:p w14:paraId="7B0B9E83" w14:textId="1B62BDC4" w:rsidR="002078B9" w:rsidRDefault="002078B9" w:rsidP="002078B9">
      <w:pPr>
        <w:pStyle w:val="Caption"/>
        <w:keepNext/>
        <w:rPr>
          <w:rFonts w:ascii="Calibri" w:hAnsi="Calibri"/>
          <w:b w:val="0"/>
          <w:color w:val="auto"/>
        </w:rPr>
      </w:pPr>
      <w:bookmarkStart w:id="2" w:name="_Toc455856032"/>
      <w:r w:rsidRPr="0048492F">
        <w:rPr>
          <w:rFonts w:ascii="Calibri" w:hAnsi="Calibri"/>
          <w:color w:val="auto"/>
        </w:rPr>
        <w:t xml:space="preserve">Table </w:t>
      </w:r>
      <w:r w:rsidRPr="0048492F">
        <w:rPr>
          <w:rFonts w:ascii="Calibri" w:hAnsi="Calibri"/>
          <w:color w:val="auto"/>
        </w:rPr>
        <w:fldChar w:fldCharType="begin"/>
      </w:r>
      <w:r w:rsidRPr="0048492F">
        <w:rPr>
          <w:rFonts w:ascii="Calibri" w:hAnsi="Calibri"/>
          <w:color w:val="auto"/>
        </w:rPr>
        <w:instrText xml:space="preserve"> SEQ Table \* ARABIC </w:instrText>
      </w:r>
      <w:r w:rsidRPr="0048492F">
        <w:rPr>
          <w:rFonts w:ascii="Calibri" w:hAnsi="Calibri"/>
          <w:color w:val="auto"/>
        </w:rPr>
        <w:fldChar w:fldCharType="separate"/>
      </w:r>
      <w:r>
        <w:rPr>
          <w:rFonts w:ascii="Calibri" w:hAnsi="Calibri"/>
          <w:noProof/>
          <w:color w:val="auto"/>
        </w:rPr>
        <w:t>3</w:t>
      </w:r>
      <w:r w:rsidRPr="0048492F">
        <w:rPr>
          <w:rFonts w:ascii="Calibri" w:hAnsi="Calibri"/>
          <w:color w:val="auto"/>
        </w:rPr>
        <w:fldChar w:fldCharType="end"/>
      </w:r>
      <w:r w:rsidRPr="0048492F">
        <w:rPr>
          <w:rFonts w:ascii="Calibri" w:hAnsi="Calibri"/>
          <w:color w:val="auto"/>
        </w:rPr>
        <w:t xml:space="preserve"> –</w:t>
      </w:r>
      <w:r w:rsidRPr="0048492F">
        <w:rPr>
          <w:rFonts w:ascii="Calibri" w:hAnsi="Calibri"/>
          <w:b w:val="0"/>
          <w:color w:val="auto"/>
        </w:rPr>
        <w:t xml:space="preserve"> Confusion Matrix for</w:t>
      </w:r>
      <w:r w:rsidR="00E96A8E">
        <w:rPr>
          <w:rFonts w:ascii="Calibri" w:hAnsi="Calibri"/>
          <w:b w:val="0"/>
          <w:color w:val="auto"/>
        </w:rPr>
        <w:t xml:space="preserve"> Case ii</w:t>
      </w:r>
      <w:bookmarkEnd w:id="2"/>
    </w:p>
    <w:tbl>
      <w:tblPr>
        <w:tblStyle w:val="TableGrid"/>
        <w:tblW w:w="0" w:type="auto"/>
        <w:jc w:val="center"/>
        <w:tblLook w:val="04A0" w:firstRow="1" w:lastRow="0" w:firstColumn="1" w:lastColumn="0" w:noHBand="0" w:noVBand="1"/>
      </w:tblPr>
      <w:tblGrid>
        <w:gridCol w:w="1546"/>
        <w:gridCol w:w="1964"/>
        <w:gridCol w:w="2199"/>
      </w:tblGrid>
      <w:tr w:rsidR="0052077E" w14:paraId="0C3112F3" w14:textId="77777777" w:rsidTr="0052077E">
        <w:trPr>
          <w:jc w:val="center"/>
        </w:trPr>
        <w:tc>
          <w:tcPr>
            <w:tcW w:w="1546" w:type="dxa"/>
          </w:tcPr>
          <w:p w14:paraId="553D50D1" w14:textId="77777777" w:rsidR="0052077E" w:rsidRPr="0052077E" w:rsidRDefault="0052077E" w:rsidP="0052077E">
            <w:pPr>
              <w:jc w:val="center"/>
              <w:rPr>
                <w:rFonts w:ascii="Calibri" w:hAnsi="Calibri"/>
              </w:rPr>
            </w:pPr>
          </w:p>
        </w:tc>
        <w:tc>
          <w:tcPr>
            <w:tcW w:w="1964" w:type="dxa"/>
          </w:tcPr>
          <w:p w14:paraId="2C524CC6" w14:textId="77777777" w:rsidR="0052077E" w:rsidRPr="0052077E" w:rsidRDefault="0052077E" w:rsidP="0052077E">
            <w:pPr>
              <w:jc w:val="center"/>
              <w:rPr>
                <w:rFonts w:ascii="Calibri" w:hAnsi="Calibri"/>
                <w:b/>
              </w:rPr>
            </w:pPr>
            <w:r w:rsidRPr="0052077E">
              <w:rPr>
                <w:rFonts w:ascii="Calibri" w:hAnsi="Calibri"/>
                <w:b/>
              </w:rPr>
              <w:t>Malignant</w:t>
            </w:r>
          </w:p>
        </w:tc>
        <w:tc>
          <w:tcPr>
            <w:tcW w:w="2199" w:type="dxa"/>
          </w:tcPr>
          <w:p w14:paraId="6C582284" w14:textId="77777777" w:rsidR="0052077E" w:rsidRPr="0052077E" w:rsidRDefault="0052077E" w:rsidP="0052077E">
            <w:pPr>
              <w:jc w:val="center"/>
              <w:rPr>
                <w:rFonts w:ascii="Calibri" w:hAnsi="Calibri"/>
                <w:b/>
              </w:rPr>
            </w:pPr>
            <w:r w:rsidRPr="0052077E">
              <w:rPr>
                <w:rFonts w:ascii="Calibri" w:hAnsi="Calibri"/>
                <w:b/>
              </w:rPr>
              <w:t>Benign</w:t>
            </w:r>
          </w:p>
        </w:tc>
      </w:tr>
      <w:tr w:rsidR="0052077E" w14:paraId="30A48173" w14:textId="77777777" w:rsidTr="0052077E">
        <w:trPr>
          <w:jc w:val="center"/>
        </w:trPr>
        <w:tc>
          <w:tcPr>
            <w:tcW w:w="1546" w:type="dxa"/>
          </w:tcPr>
          <w:p w14:paraId="51B0A475" w14:textId="77777777" w:rsidR="0052077E" w:rsidRPr="0052077E" w:rsidRDefault="0052077E" w:rsidP="0052077E">
            <w:pPr>
              <w:jc w:val="center"/>
              <w:rPr>
                <w:rFonts w:ascii="Calibri" w:hAnsi="Calibri"/>
                <w:b/>
              </w:rPr>
            </w:pPr>
            <w:r w:rsidRPr="0052077E">
              <w:rPr>
                <w:rFonts w:ascii="Calibri" w:hAnsi="Calibri"/>
                <w:b/>
              </w:rPr>
              <w:t>Malignant</w:t>
            </w:r>
          </w:p>
        </w:tc>
        <w:tc>
          <w:tcPr>
            <w:tcW w:w="1964" w:type="dxa"/>
          </w:tcPr>
          <w:p w14:paraId="00A1EE7B" w14:textId="717FD75B" w:rsidR="0052077E" w:rsidRPr="0052077E" w:rsidRDefault="0052077E" w:rsidP="0052077E">
            <w:pPr>
              <w:jc w:val="center"/>
              <w:rPr>
                <w:rFonts w:ascii="Calibri" w:hAnsi="Calibri"/>
              </w:rPr>
            </w:pPr>
            <w:r>
              <w:rPr>
                <w:rFonts w:ascii="Calibri" w:hAnsi="Calibri"/>
              </w:rPr>
              <w:t>170</w:t>
            </w:r>
          </w:p>
        </w:tc>
        <w:tc>
          <w:tcPr>
            <w:tcW w:w="2199" w:type="dxa"/>
          </w:tcPr>
          <w:p w14:paraId="5F468D38" w14:textId="4E9B32E6" w:rsidR="0052077E" w:rsidRPr="0052077E" w:rsidRDefault="0052077E" w:rsidP="0052077E">
            <w:pPr>
              <w:jc w:val="center"/>
              <w:rPr>
                <w:rFonts w:ascii="Calibri" w:hAnsi="Calibri"/>
              </w:rPr>
            </w:pPr>
            <w:r>
              <w:rPr>
                <w:rFonts w:ascii="Calibri" w:hAnsi="Calibri"/>
              </w:rPr>
              <w:t>1</w:t>
            </w:r>
          </w:p>
        </w:tc>
      </w:tr>
      <w:tr w:rsidR="0052077E" w14:paraId="6C9CB5A4" w14:textId="77777777" w:rsidTr="0052077E">
        <w:trPr>
          <w:jc w:val="center"/>
        </w:trPr>
        <w:tc>
          <w:tcPr>
            <w:tcW w:w="1546" w:type="dxa"/>
          </w:tcPr>
          <w:p w14:paraId="3206F17E" w14:textId="77777777" w:rsidR="0052077E" w:rsidRPr="0052077E" w:rsidRDefault="0052077E" w:rsidP="0052077E">
            <w:pPr>
              <w:jc w:val="center"/>
              <w:rPr>
                <w:rFonts w:ascii="Calibri" w:hAnsi="Calibri"/>
                <w:b/>
              </w:rPr>
            </w:pPr>
            <w:r w:rsidRPr="0052077E">
              <w:rPr>
                <w:rFonts w:ascii="Calibri" w:hAnsi="Calibri"/>
                <w:b/>
              </w:rPr>
              <w:t>Benign</w:t>
            </w:r>
          </w:p>
        </w:tc>
        <w:tc>
          <w:tcPr>
            <w:tcW w:w="1964" w:type="dxa"/>
          </w:tcPr>
          <w:p w14:paraId="4F6B4B02" w14:textId="1BDCFA71" w:rsidR="0052077E" w:rsidRPr="0052077E" w:rsidRDefault="0052077E" w:rsidP="0052077E">
            <w:pPr>
              <w:jc w:val="center"/>
              <w:rPr>
                <w:rFonts w:ascii="Calibri" w:hAnsi="Calibri"/>
              </w:rPr>
            </w:pPr>
            <w:r>
              <w:rPr>
                <w:rFonts w:ascii="Calibri" w:hAnsi="Calibri"/>
              </w:rPr>
              <w:t>4</w:t>
            </w:r>
          </w:p>
        </w:tc>
        <w:tc>
          <w:tcPr>
            <w:tcW w:w="2199" w:type="dxa"/>
          </w:tcPr>
          <w:p w14:paraId="62297C91" w14:textId="3694BB9E" w:rsidR="0052077E" w:rsidRPr="0052077E" w:rsidRDefault="0052077E" w:rsidP="0052077E">
            <w:pPr>
              <w:jc w:val="center"/>
              <w:rPr>
                <w:rFonts w:ascii="Calibri" w:hAnsi="Calibri"/>
              </w:rPr>
            </w:pPr>
            <w:r>
              <w:rPr>
                <w:rFonts w:ascii="Calibri" w:hAnsi="Calibri"/>
              </w:rPr>
              <w:t>109</w:t>
            </w:r>
          </w:p>
        </w:tc>
      </w:tr>
    </w:tbl>
    <w:p w14:paraId="34D60F50" w14:textId="2235047A" w:rsidR="002078B9" w:rsidRPr="000A28D0" w:rsidRDefault="002078B9" w:rsidP="002078B9">
      <w:pPr>
        <w:widowControl w:val="0"/>
        <w:autoSpaceDE w:val="0"/>
        <w:autoSpaceDN w:val="0"/>
        <w:adjustRightInd w:val="0"/>
        <w:spacing w:after="240" w:line="360" w:lineRule="atLeast"/>
        <w:rPr>
          <w:rFonts w:ascii="Calibri" w:hAnsi="Calibri" w:cs="Times"/>
          <w:color w:val="000000"/>
          <w:lang w:val="en-US"/>
        </w:rPr>
      </w:pPr>
      <w:r w:rsidRPr="000A28D0">
        <w:rPr>
          <w:rFonts w:ascii="Calibri" w:hAnsi="Calibri" w:cs="Times"/>
          <w:color w:val="000000"/>
          <w:lang w:val="en-US"/>
        </w:rPr>
        <w:t>Classifi</w:t>
      </w:r>
      <w:r w:rsidR="00E96A8E">
        <w:rPr>
          <w:rFonts w:ascii="Calibri" w:hAnsi="Calibri" w:cs="Times"/>
          <w:color w:val="000000"/>
          <w:lang w:val="en-US"/>
        </w:rPr>
        <w:t>cation Accuracy = 98</w:t>
      </w:r>
      <w:r w:rsidRPr="000A28D0">
        <w:rPr>
          <w:rFonts w:ascii="Calibri" w:hAnsi="Calibri" w:cs="Times"/>
          <w:color w:val="000000"/>
          <w:lang w:val="en-US"/>
        </w:rPr>
        <w:t xml:space="preserve">.2% </w:t>
      </w:r>
    </w:p>
    <w:p w14:paraId="13165119" w14:textId="1A051F9F" w:rsidR="002078B9" w:rsidRPr="003465DD" w:rsidRDefault="002078B9" w:rsidP="002078B9">
      <w:pPr>
        <w:widowControl w:val="0"/>
        <w:autoSpaceDE w:val="0"/>
        <w:autoSpaceDN w:val="0"/>
        <w:adjustRightInd w:val="0"/>
        <w:spacing w:after="240" w:line="360" w:lineRule="atLeast"/>
        <w:rPr>
          <w:rFonts w:ascii="Calibri" w:hAnsi="Calibri" w:cs="Calibri"/>
          <w:b/>
          <w:color w:val="000000"/>
          <w:lang w:val="en-US"/>
        </w:rPr>
      </w:pPr>
      <w:r>
        <w:rPr>
          <w:rFonts w:ascii="Calibri" w:hAnsi="Calibri" w:cs="Calibri"/>
          <w:b/>
          <w:color w:val="000000"/>
          <w:lang w:val="en-US"/>
        </w:rPr>
        <w:t>(i</w:t>
      </w:r>
      <w:r w:rsidR="00E96A8E">
        <w:rPr>
          <w:rFonts w:ascii="Calibri" w:hAnsi="Calibri" w:cs="Calibri"/>
          <w:b/>
          <w:color w:val="000000"/>
          <w:lang w:val="en-US"/>
        </w:rPr>
        <w:t>ii</w:t>
      </w:r>
      <w:r>
        <w:rPr>
          <w:rFonts w:ascii="Calibri" w:hAnsi="Calibri" w:cs="Calibri"/>
          <w:b/>
          <w:color w:val="000000"/>
          <w:lang w:val="en-US"/>
        </w:rPr>
        <w:t xml:space="preserve">) </w:t>
      </w:r>
      <m:oMath>
        <m:r>
          <w:rPr>
            <w:rFonts w:ascii="Cambria Math" w:hAnsi="Cambria Math" w:cs="Calibri"/>
            <w:color w:val="000000"/>
            <w:lang w:val="en-US"/>
          </w:rPr>
          <m:t>μ=0, K</m:t>
        </m:r>
        <m:r>
          <w:rPr>
            <w:rFonts w:ascii="Cambria Math" w:hAnsi="Cambria Math" w:cs="Calibri"/>
            <w:color w:val="000000"/>
            <w:lang w:val="en-US"/>
          </w:rPr>
          <m:t>=3</m:t>
        </m:r>
        <m:r>
          <w:rPr>
            <w:rFonts w:ascii="Cambria Math" w:hAnsi="Cambria Math" w:cs="Calibri"/>
            <w:color w:val="000000"/>
            <w:lang w:val="en-US"/>
          </w:rPr>
          <m:t>0</m:t>
        </m:r>
      </m:oMath>
    </w:p>
    <w:p w14:paraId="5A31E82C" w14:textId="22C8C143" w:rsidR="002078B9" w:rsidRDefault="002078B9" w:rsidP="002078B9">
      <w:pPr>
        <w:pStyle w:val="Caption"/>
        <w:keepNext/>
        <w:rPr>
          <w:rFonts w:ascii="Calibri" w:hAnsi="Calibri"/>
          <w:b w:val="0"/>
          <w:color w:val="auto"/>
        </w:rPr>
      </w:pPr>
      <w:bookmarkStart w:id="3" w:name="_Toc455856033"/>
      <w:r w:rsidRPr="0048492F">
        <w:rPr>
          <w:rFonts w:ascii="Calibri" w:hAnsi="Calibri"/>
          <w:color w:val="auto"/>
        </w:rPr>
        <w:t xml:space="preserve">Table </w:t>
      </w:r>
      <w:r w:rsidRPr="0048492F">
        <w:rPr>
          <w:rFonts w:ascii="Calibri" w:hAnsi="Calibri"/>
          <w:color w:val="auto"/>
        </w:rPr>
        <w:fldChar w:fldCharType="begin"/>
      </w:r>
      <w:r w:rsidRPr="0048492F">
        <w:rPr>
          <w:rFonts w:ascii="Calibri" w:hAnsi="Calibri"/>
          <w:color w:val="auto"/>
        </w:rPr>
        <w:instrText xml:space="preserve"> SEQ Table \* ARABIC </w:instrText>
      </w:r>
      <w:r w:rsidRPr="0048492F">
        <w:rPr>
          <w:rFonts w:ascii="Calibri" w:hAnsi="Calibri"/>
          <w:color w:val="auto"/>
        </w:rPr>
        <w:fldChar w:fldCharType="separate"/>
      </w:r>
      <w:r>
        <w:rPr>
          <w:rFonts w:ascii="Calibri" w:hAnsi="Calibri"/>
          <w:noProof/>
          <w:color w:val="auto"/>
        </w:rPr>
        <w:t>4</w:t>
      </w:r>
      <w:r w:rsidRPr="0048492F">
        <w:rPr>
          <w:rFonts w:ascii="Calibri" w:hAnsi="Calibri"/>
          <w:color w:val="auto"/>
        </w:rPr>
        <w:fldChar w:fldCharType="end"/>
      </w:r>
      <w:r w:rsidRPr="0048492F">
        <w:rPr>
          <w:rFonts w:ascii="Calibri" w:hAnsi="Calibri"/>
          <w:color w:val="auto"/>
        </w:rPr>
        <w:t xml:space="preserve"> –</w:t>
      </w:r>
      <w:r w:rsidRPr="0048492F">
        <w:rPr>
          <w:rFonts w:ascii="Calibri" w:hAnsi="Calibri"/>
          <w:b w:val="0"/>
          <w:color w:val="auto"/>
        </w:rPr>
        <w:t xml:space="preserve"> Confusion Matrix for</w:t>
      </w:r>
      <w:r w:rsidR="00E96A8E">
        <w:rPr>
          <w:rFonts w:ascii="Calibri" w:hAnsi="Calibri"/>
          <w:b w:val="0"/>
          <w:color w:val="auto"/>
        </w:rPr>
        <w:t xml:space="preserve"> Case iii</w:t>
      </w:r>
      <w:bookmarkEnd w:id="3"/>
    </w:p>
    <w:tbl>
      <w:tblPr>
        <w:tblStyle w:val="TableGrid"/>
        <w:tblW w:w="0" w:type="auto"/>
        <w:tblInd w:w="1526" w:type="dxa"/>
        <w:tblLook w:val="04A0" w:firstRow="1" w:lastRow="0" w:firstColumn="1" w:lastColumn="0" w:noHBand="0" w:noVBand="1"/>
      </w:tblPr>
      <w:tblGrid>
        <w:gridCol w:w="1559"/>
        <w:gridCol w:w="1985"/>
        <w:gridCol w:w="2126"/>
      </w:tblGrid>
      <w:tr w:rsidR="0052077E" w14:paraId="4AA47A76" w14:textId="77777777" w:rsidTr="0052077E">
        <w:tc>
          <w:tcPr>
            <w:tcW w:w="1559" w:type="dxa"/>
          </w:tcPr>
          <w:p w14:paraId="59E13117" w14:textId="77777777" w:rsidR="0052077E" w:rsidRPr="0052077E" w:rsidRDefault="0052077E" w:rsidP="0052077E">
            <w:pPr>
              <w:jc w:val="center"/>
              <w:rPr>
                <w:rFonts w:ascii="Calibri" w:hAnsi="Calibri"/>
              </w:rPr>
            </w:pPr>
          </w:p>
        </w:tc>
        <w:tc>
          <w:tcPr>
            <w:tcW w:w="1985" w:type="dxa"/>
          </w:tcPr>
          <w:p w14:paraId="2F251DC4" w14:textId="77777777" w:rsidR="0052077E" w:rsidRPr="0052077E" w:rsidRDefault="0052077E" w:rsidP="0052077E">
            <w:pPr>
              <w:jc w:val="center"/>
              <w:rPr>
                <w:rFonts w:ascii="Calibri" w:hAnsi="Calibri"/>
                <w:b/>
              </w:rPr>
            </w:pPr>
            <w:r w:rsidRPr="0052077E">
              <w:rPr>
                <w:rFonts w:ascii="Calibri" w:hAnsi="Calibri"/>
                <w:b/>
              </w:rPr>
              <w:t>Malignant</w:t>
            </w:r>
          </w:p>
        </w:tc>
        <w:tc>
          <w:tcPr>
            <w:tcW w:w="2126" w:type="dxa"/>
          </w:tcPr>
          <w:p w14:paraId="3DF3BCF3" w14:textId="77777777" w:rsidR="0052077E" w:rsidRPr="0052077E" w:rsidRDefault="0052077E" w:rsidP="0052077E">
            <w:pPr>
              <w:jc w:val="center"/>
              <w:rPr>
                <w:rFonts w:ascii="Calibri" w:hAnsi="Calibri"/>
                <w:b/>
              </w:rPr>
            </w:pPr>
            <w:r w:rsidRPr="0052077E">
              <w:rPr>
                <w:rFonts w:ascii="Calibri" w:hAnsi="Calibri"/>
                <w:b/>
              </w:rPr>
              <w:t>Benign</w:t>
            </w:r>
          </w:p>
        </w:tc>
      </w:tr>
      <w:tr w:rsidR="0052077E" w14:paraId="2DD6E78D" w14:textId="77777777" w:rsidTr="0052077E">
        <w:tc>
          <w:tcPr>
            <w:tcW w:w="1559" w:type="dxa"/>
          </w:tcPr>
          <w:p w14:paraId="22FAE5F3" w14:textId="77777777" w:rsidR="0052077E" w:rsidRPr="0052077E" w:rsidRDefault="0052077E" w:rsidP="0052077E">
            <w:pPr>
              <w:jc w:val="center"/>
              <w:rPr>
                <w:rFonts w:ascii="Calibri" w:hAnsi="Calibri"/>
                <w:b/>
              </w:rPr>
            </w:pPr>
            <w:r w:rsidRPr="0052077E">
              <w:rPr>
                <w:rFonts w:ascii="Calibri" w:hAnsi="Calibri"/>
                <w:b/>
              </w:rPr>
              <w:t>Malignant</w:t>
            </w:r>
          </w:p>
        </w:tc>
        <w:tc>
          <w:tcPr>
            <w:tcW w:w="1985" w:type="dxa"/>
          </w:tcPr>
          <w:p w14:paraId="0E545008" w14:textId="73EF4D9C" w:rsidR="0052077E" w:rsidRPr="0052077E" w:rsidRDefault="0052077E" w:rsidP="0052077E">
            <w:pPr>
              <w:jc w:val="center"/>
              <w:rPr>
                <w:rFonts w:ascii="Calibri" w:hAnsi="Calibri"/>
              </w:rPr>
            </w:pPr>
            <w:r w:rsidRPr="0052077E">
              <w:rPr>
                <w:rFonts w:ascii="Calibri" w:hAnsi="Calibri"/>
              </w:rPr>
              <w:t>16</w:t>
            </w:r>
            <w:r>
              <w:rPr>
                <w:rFonts w:ascii="Calibri" w:hAnsi="Calibri"/>
              </w:rPr>
              <w:t>9</w:t>
            </w:r>
          </w:p>
        </w:tc>
        <w:tc>
          <w:tcPr>
            <w:tcW w:w="2126" w:type="dxa"/>
          </w:tcPr>
          <w:p w14:paraId="538EF196" w14:textId="7F7C44EB" w:rsidR="0052077E" w:rsidRPr="0052077E" w:rsidRDefault="0052077E" w:rsidP="0052077E">
            <w:pPr>
              <w:jc w:val="center"/>
              <w:rPr>
                <w:rFonts w:ascii="Calibri" w:hAnsi="Calibri"/>
              </w:rPr>
            </w:pPr>
            <w:r>
              <w:rPr>
                <w:rFonts w:ascii="Calibri" w:hAnsi="Calibri"/>
              </w:rPr>
              <w:t>2</w:t>
            </w:r>
          </w:p>
        </w:tc>
      </w:tr>
      <w:tr w:rsidR="0052077E" w14:paraId="74B14BB8" w14:textId="77777777" w:rsidTr="0052077E">
        <w:tc>
          <w:tcPr>
            <w:tcW w:w="1559" w:type="dxa"/>
          </w:tcPr>
          <w:p w14:paraId="287DE0D2" w14:textId="77777777" w:rsidR="0052077E" w:rsidRPr="0052077E" w:rsidRDefault="0052077E" w:rsidP="0052077E">
            <w:pPr>
              <w:jc w:val="center"/>
              <w:rPr>
                <w:rFonts w:ascii="Calibri" w:hAnsi="Calibri"/>
                <w:b/>
              </w:rPr>
            </w:pPr>
            <w:r w:rsidRPr="0052077E">
              <w:rPr>
                <w:rFonts w:ascii="Calibri" w:hAnsi="Calibri"/>
                <w:b/>
              </w:rPr>
              <w:t>Benign</w:t>
            </w:r>
          </w:p>
        </w:tc>
        <w:tc>
          <w:tcPr>
            <w:tcW w:w="1985" w:type="dxa"/>
          </w:tcPr>
          <w:p w14:paraId="00268E8B" w14:textId="381A46C4" w:rsidR="0052077E" w:rsidRPr="0052077E" w:rsidRDefault="0052077E" w:rsidP="0052077E">
            <w:pPr>
              <w:jc w:val="center"/>
              <w:rPr>
                <w:rFonts w:ascii="Calibri" w:hAnsi="Calibri"/>
              </w:rPr>
            </w:pPr>
            <w:r>
              <w:rPr>
                <w:rFonts w:ascii="Calibri" w:hAnsi="Calibri"/>
              </w:rPr>
              <w:t>5</w:t>
            </w:r>
          </w:p>
        </w:tc>
        <w:tc>
          <w:tcPr>
            <w:tcW w:w="2126" w:type="dxa"/>
          </w:tcPr>
          <w:p w14:paraId="62370B17" w14:textId="4252F9EE" w:rsidR="0052077E" w:rsidRPr="0052077E" w:rsidRDefault="0052077E" w:rsidP="0052077E">
            <w:pPr>
              <w:jc w:val="center"/>
              <w:rPr>
                <w:rFonts w:ascii="Calibri" w:hAnsi="Calibri"/>
              </w:rPr>
            </w:pPr>
            <w:r>
              <w:rPr>
                <w:rFonts w:ascii="Calibri" w:hAnsi="Calibri"/>
              </w:rPr>
              <w:t>108</w:t>
            </w:r>
          </w:p>
        </w:tc>
      </w:tr>
    </w:tbl>
    <w:p w14:paraId="2F087D89" w14:textId="0EE8C13E" w:rsidR="002078B9" w:rsidRPr="000A28D0" w:rsidRDefault="00E96A8E" w:rsidP="002078B9">
      <w:pPr>
        <w:widowControl w:val="0"/>
        <w:autoSpaceDE w:val="0"/>
        <w:autoSpaceDN w:val="0"/>
        <w:adjustRightInd w:val="0"/>
        <w:spacing w:after="240" w:line="360" w:lineRule="atLeast"/>
        <w:rPr>
          <w:rFonts w:ascii="Calibri" w:hAnsi="Calibri" w:cs="Times"/>
          <w:color w:val="000000"/>
          <w:lang w:val="en-US"/>
        </w:rPr>
      </w:pPr>
      <w:r>
        <w:rPr>
          <w:rFonts w:ascii="Calibri" w:hAnsi="Calibri" w:cs="Times"/>
          <w:color w:val="000000"/>
          <w:lang w:val="en-US"/>
        </w:rPr>
        <w:t>Classification Accuracy = 97.5</w:t>
      </w:r>
      <w:r w:rsidR="002078B9" w:rsidRPr="000A28D0">
        <w:rPr>
          <w:rFonts w:ascii="Calibri" w:hAnsi="Calibri" w:cs="Times"/>
          <w:color w:val="000000"/>
          <w:lang w:val="en-US"/>
        </w:rPr>
        <w:t xml:space="preserve">% </w:t>
      </w:r>
    </w:p>
    <w:p w14:paraId="73C4CCEE" w14:textId="519AD27B" w:rsidR="002078B9" w:rsidRPr="003465DD" w:rsidRDefault="002078B9" w:rsidP="002078B9">
      <w:pPr>
        <w:widowControl w:val="0"/>
        <w:autoSpaceDE w:val="0"/>
        <w:autoSpaceDN w:val="0"/>
        <w:adjustRightInd w:val="0"/>
        <w:spacing w:after="240" w:line="360" w:lineRule="atLeast"/>
        <w:rPr>
          <w:rFonts w:ascii="Calibri" w:hAnsi="Calibri" w:cs="Calibri"/>
          <w:b/>
          <w:color w:val="000000"/>
          <w:lang w:val="en-US"/>
        </w:rPr>
      </w:pPr>
      <w:r>
        <w:rPr>
          <w:rFonts w:ascii="Calibri" w:hAnsi="Calibri" w:cs="Calibri"/>
          <w:b/>
          <w:color w:val="000000"/>
          <w:lang w:val="en-US"/>
        </w:rPr>
        <w:t>(i</w:t>
      </w:r>
      <w:r w:rsidR="00E96A8E">
        <w:rPr>
          <w:rFonts w:ascii="Calibri" w:hAnsi="Calibri" w:cs="Calibri"/>
          <w:b/>
          <w:color w:val="000000"/>
          <w:lang w:val="en-US"/>
        </w:rPr>
        <w:t>v</w:t>
      </w:r>
      <w:r>
        <w:rPr>
          <w:rFonts w:ascii="Calibri" w:hAnsi="Calibri" w:cs="Calibri"/>
          <w:b/>
          <w:color w:val="000000"/>
          <w:lang w:val="en-US"/>
        </w:rPr>
        <w:t xml:space="preserve">) </w:t>
      </w:r>
      <m:oMath>
        <m:r>
          <w:rPr>
            <w:rFonts w:ascii="Cambria Math" w:hAnsi="Cambria Math" w:cs="Calibri"/>
            <w:color w:val="000000"/>
            <w:lang w:val="en-US"/>
          </w:rPr>
          <m:t>μ=0</m:t>
        </m:r>
        <m:r>
          <w:rPr>
            <w:rFonts w:ascii="Cambria Math" w:hAnsi="Cambria Math" w:cs="Calibri"/>
            <w:color w:val="000000"/>
            <w:lang w:val="en-US"/>
          </w:rPr>
          <m:t>.075</m:t>
        </m:r>
        <m:r>
          <w:rPr>
            <w:rFonts w:ascii="Cambria Math" w:hAnsi="Cambria Math" w:cs="Calibri"/>
            <w:color w:val="000000"/>
            <w:lang w:val="en-US"/>
          </w:rPr>
          <m:t>, K</m:t>
        </m:r>
        <m:r>
          <w:rPr>
            <w:rFonts w:ascii="Cambria Math" w:hAnsi="Cambria Math" w:cs="Calibri"/>
            <w:color w:val="000000"/>
            <w:lang w:val="en-US"/>
          </w:rPr>
          <m:t>=3</m:t>
        </m:r>
        <m:r>
          <w:rPr>
            <w:rFonts w:ascii="Cambria Math" w:hAnsi="Cambria Math" w:cs="Calibri"/>
            <w:color w:val="000000"/>
            <w:lang w:val="en-US"/>
          </w:rPr>
          <m:t>0</m:t>
        </m:r>
      </m:oMath>
    </w:p>
    <w:p w14:paraId="5FF6B055" w14:textId="459FAEE3" w:rsidR="002078B9" w:rsidRDefault="002078B9" w:rsidP="002078B9">
      <w:pPr>
        <w:pStyle w:val="Caption"/>
        <w:keepNext/>
        <w:rPr>
          <w:rFonts w:ascii="Calibri" w:hAnsi="Calibri"/>
          <w:b w:val="0"/>
          <w:color w:val="auto"/>
        </w:rPr>
      </w:pPr>
      <w:bookmarkStart w:id="4" w:name="_Toc455856034"/>
      <w:r w:rsidRPr="0048492F">
        <w:rPr>
          <w:rFonts w:ascii="Calibri" w:hAnsi="Calibri"/>
          <w:color w:val="auto"/>
        </w:rPr>
        <w:t xml:space="preserve">Table </w:t>
      </w:r>
      <w:r w:rsidRPr="0048492F">
        <w:rPr>
          <w:rFonts w:ascii="Calibri" w:hAnsi="Calibri"/>
          <w:color w:val="auto"/>
        </w:rPr>
        <w:fldChar w:fldCharType="begin"/>
      </w:r>
      <w:r w:rsidRPr="0048492F">
        <w:rPr>
          <w:rFonts w:ascii="Calibri" w:hAnsi="Calibri"/>
          <w:color w:val="auto"/>
        </w:rPr>
        <w:instrText xml:space="preserve"> SEQ Table \* ARABIC </w:instrText>
      </w:r>
      <w:r w:rsidRPr="0048492F">
        <w:rPr>
          <w:rFonts w:ascii="Calibri" w:hAnsi="Calibri"/>
          <w:color w:val="auto"/>
        </w:rPr>
        <w:fldChar w:fldCharType="separate"/>
      </w:r>
      <w:r>
        <w:rPr>
          <w:rFonts w:ascii="Calibri" w:hAnsi="Calibri"/>
          <w:noProof/>
          <w:color w:val="auto"/>
        </w:rPr>
        <w:t>5</w:t>
      </w:r>
      <w:r w:rsidRPr="0048492F">
        <w:rPr>
          <w:rFonts w:ascii="Calibri" w:hAnsi="Calibri"/>
          <w:color w:val="auto"/>
        </w:rPr>
        <w:fldChar w:fldCharType="end"/>
      </w:r>
      <w:r w:rsidRPr="0048492F">
        <w:rPr>
          <w:rFonts w:ascii="Calibri" w:hAnsi="Calibri"/>
          <w:color w:val="auto"/>
        </w:rPr>
        <w:t xml:space="preserve"> –</w:t>
      </w:r>
      <w:r w:rsidRPr="0048492F">
        <w:rPr>
          <w:rFonts w:ascii="Calibri" w:hAnsi="Calibri"/>
          <w:b w:val="0"/>
          <w:color w:val="auto"/>
        </w:rPr>
        <w:t xml:space="preserve"> Confusion Matrix for</w:t>
      </w:r>
      <w:r w:rsidR="00E96A8E">
        <w:rPr>
          <w:rFonts w:ascii="Calibri" w:hAnsi="Calibri"/>
          <w:b w:val="0"/>
          <w:color w:val="auto"/>
        </w:rPr>
        <w:t xml:space="preserve"> Case </w:t>
      </w:r>
      <w:proofErr w:type="gramStart"/>
      <w:r w:rsidR="00E96A8E">
        <w:rPr>
          <w:rFonts w:ascii="Calibri" w:hAnsi="Calibri"/>
          <w:b w:val="0"/>
          <w:color w:val="auto"/>
        </w:rPr>
        <w:t>iv</w:t>
      </w:r>
      <w:bookmarkEnd w:id="4"/>
      <w:proofErr w:type="gramEnd"/>
    </w:p>
    <w:tbl>
      <w:tblPr>
        <w:tblStyle w:val="TableGrid"/>
        <w:tblW w:w="0" w:type="auto"/>
        <w:tblInd w:w="1526" w:type="dxa"/>
        <w:tblLook w:val="04A0" w:firstRow="1" w:lastRow="0" w:firstColumn="1" w:lastColumn="0" w:noHBand="0" w:noVBand="1"/>
      </w:tblPr>
      <w:tblGrid>
        <w:gridCol w:w="1559"/>
        <w:gridCol w:w="1985"/>
        <w:gridCol w:w="2126"/>
      </w:tblGrid>
      <w:tr w:rsidR="0052077E" w14:paraId="7A00075F" w14:textId="77777777" w:rsidTr="0052077E">
        <w:tc>
          <w:tcPr>
            <w:tcW w:w="1559" w:type="dxa"/>
          </w:tcPr>
          <w:p w14:paraId="007F8E66" w14:textId="77777777" w:rsidR="0052077E" w:rsidRPr="0052077E" w:rsidRDefault="0052077E" w:rsidP="0052077E">
            <w:pPr>
              <w:jc w:val="center"/>
              <w:rPr>
                <w:rFonts w:ascii="Calibri" w:hAnsi="Calibri"/>
              </w:rPr>
            </w:pPr>
          </w:p>
        </w:tc>
        <w:tc>
          <w:tcPr>
            <w:tcW w:w="1985" w:type="dxa"/>
          </w:tcPr>
          <w:p w14:paraId="38867C6D" w14:textId="77777777" w:rsidR="0052077E" w:rsidRPr="0052077E" w:rsidRDefault="0052077E" w:rsidP="0052077E">
            <w:pPr>
              <w:jc w:val="center"/>
              <w:rPr>
                <w:rFonts w:ascii="Calibri" w:hAnsi="Calibri"/>
                <w:b/>
              </w:rPr>
            </w:pPr>
            <w:r w:rsidRPr="0052077E">
              <w:rPr>
                <w:rFonts w:ascii="Calibri" w:hAnsi="Calibri"/>
                <w:b/>
              </w:rPr>
              <w:t>Malignant</w:t>
            </w:r>
          </w:p>
        </w:tc>
        <w:tc>
          <w:tcPr>
            <w:tcW w:w="2126" w:type="dxa"/>
          </w:tcPr>
          <w:p w14:paraId="1A60433C" w14:textId="77777777" w:rsidR="0052077E" w:rsidRPr="0052077E" w:rsidRDefault="0052077E" w:rsidP="0052077E">
            <w:pPr>
              <w:jc w:val="center"/>
              <w:rPr>
                <w:rFonts w:ascii="Calibri" w:hAnsi="Calibri"/>
                <w:b/>
              </w:rPr>
            </w:pPr>
            <w:r w:rsidRPr="0052077E">
              <w:rPr>
                <w:rFonts w:ascii="Calibri" w:hAnsi="Calibri"/>
                <w:b/>
              </w:rPr>
              <w:t>Benign</w:t>
            </w:r>
          </w:p>
        </w:tc>
      </w:tr>
      <w:tr w:rsidR="0052077E" w14:paraId="0674D513" w14:textId="77777777" w:rsidTr="0052077E">
        <w:tc>
          <w:tcPr>
            <w:tcW w:w="1559" w:type="dxa"/>
          </w:tcPr>
          <w:p w14:paraId="6E27B8A7" w14:textId="77777777" w:rsidR="0052077E" w:rsidRPr="0052077E" w:rsidRDefault="0052077E" w:rsidP="0052077E">
            <w:pPr>
              <w:jc w:val="center"/>
              <w:rPr>
                <w:rFonts w:ascii="Calibri" w:hAnsi="Calibri"/>
                <w:b/>
              </w:rPr>
            </w:pPr>
            <w:r w:rsidRPr="0052077E">
              <w:rPr>
                <w:rFonts w:ascii="Calibri" w:hAnsi="Calibri"/>
                <w:b/>
              </w:rPr>
              <w:t>Malignant</w:t>
            </w:r>
          </w:p>
        </w:tc>
        <w:tc>
          <w:tcPr>
            <w:tcW w:w="1985" w:type="dxa"/>
          </w:tcPr>
          <w:p w14:paraId="04E3C34D" w14:textId="4F3ED69D" w:rsidR="0052077E" w:rsidRPr="0052077E" w:rsidRDefault="0052077E" w:rsidP="0052077E">
            <w:pPr>
              <w:jc w:val="center"/>
              <w:rPr>
                <w:rFonts w:ascii="Calibri" w:hAnsi="Calibri"/>
              </w:rPr>
            </w:pPr>
            <w:r>
              <w:rPr>
                <w:rFonts w:ascii="Calibri" w:hAnsi="Calibri"/>
              </w:rPr>
              <w:t>171</w:t>
            </w:r>
          </w:p>
        </w:tc>
        <w:tc>
          <w:tcPr>
            <w:tcW w:w="2126" w:type="dxa"/>
          </w:tcPr>
          <w:p w14:paraId="30C8125A" w14:textId="222D5DBE" w:rsidR="0052077E" w:rsidRPr="0052077E" w:rsidRDefault="0052077E" w:rsidP="0052077E">
            <w:pPr>
              <w:jc w:val="center"/>
              <w:rPr>
                <w:rFonts w:ascii="Calibri" w:hAnsi="Calibri"/>
              </w:rPr>
            </w:pPr>
            <w:r>
              <w:rPr>
                <w:rFonts w:ascii="Calibri" w:hAnsi="Calibri"/>
              </w:rPr>
              <w:t>0</w:t>
            </w:r>
          </w:p>
        </w:tc>
      </w:tr>
      <w:tr w:rsidR="0052077E" w14:paraId="2396062B" w14:textId="77777777" w:rsidTr="0052077E">
        <w:tc>
          <w:tcPr>
            <w:tcW w:w="1559" w:type="dxa"/>
          </w:tcPr>
          <w:p w14:paraId="4B1EED3A" w14:textId="77777777" w:rsidR="0052077E" w:rsidRPr="0052077E" w:rsidRDefault="0052077E" w:rsidP="0052077E">
            <w:pPr>
              <w:jc w:val="center"/>
              <w:rPr>
                <w:rFonts w:ascii="Calibri" w:hAnsi="Calibri"/>
                <w:b/>
              </w:rPr>
            </w:pPr>
            <w:r w:rsidRPr="0052077E">
              <w:rPr>
                <w:rFonts w:ascii="Calibri" w:hAnsi="Calibri"/>
                <w:b/>
              </w:rPr>
              <w:t>Benign</w:t>
            </w:r>
          </w:p>
        </w:tc>
        <w:tc>
          <w:tcPr>
            <w:tcW w:w="1985" w:type="dxa"/>
          </w:tcPr>
          <w:p w14:paraId="7C7FB42A" w14:textId="2CAFF369" w:rsidR="0052077E" w:rsidRPr="0052077E" w:rsidRDefault="0052077E" w:rsidP="0052077E">
            <w:pPr>
              <w:jc w:val="center"/>
              <w:rPr>
                <w:rFonts w:ascii="Calibri" w:hAnsi="Calibri"/>
              </w:rPr>
            </w:pPr>
            <w:r>
              <w:rPr>
                <w:rFonts w:ascii="Calibri" w:hAnsi="Calibri"/>
              </w:rPr>
              <w:t>4</w:t>
            </w:r>
          </w:p>
        </w:tc>
        <w:tc>
          <w:tcPr>
            <w:tcW w:w="2126" w:type="dxa"/>
          </w:tcPr>
          <w:p w14:paraId="4A2FB741" w14:textId="49CF0889" w:rsidR="0052077E" w:rsidRPr="0052077E" w:rsidRDefault="0052077E" w:rsidP="0052077E">
            <w:pPr>
              <w:jc w:val="center"/>
              <w:rPr>
                <w:rFonts w:ascii="Calibri" w:hAnsi="Calibri"/>
              </w:rPr>
            </w:pPr>
            <w:r w:rsidRPr="0052077E">
              <w:rPr>
                <w:rFonts w:ascii="Calibri" w:hAnsi="Calibri"/>
              </w:rPr>
              <w:t>1</w:t>
            </w:r>
            <w:r>
              <w:rPr>
                <w:rFonts w:ascii="Calibri" w:hAnsi="Calibri"/>
              </w:rPr>
              <w:t>09</w:t>
            </w:r>
          </w:p>
        </w:tc>
      </w:tr>
    </w:tbl>
    <w:p w14:paraId="4ECD19A8" w14:textId="42F17E88" w:rsidR="002078B9" w:rsidRPr="000A28D0" w:rsidRDefault="00E96A8E" w:rsidP="002078B9">
      <w:pPr>
        <w:widowControl w:val="0"/>
        <w:autoSpaceDE w:val="0"/>
        <w:autoSpaceDN w:val="0"/>
        <w:adjustRightInd w:val="0"/>
        <w:spacing w:after="240" w:line="360" w:lineRule="atLeast"/>
        <w:rPr>
          <w:rFonts w:ascii="Calibri" w:hAnsi="Calibri" w:cs="Times"/>
          <w:color w:val="000000"/>
          <w:lang w:val="en-US"/>
        </w:rPr>
      </w:pPr>
      <w:r>
        <w:rPr>
          <w:rFonts w:ascii="Calibri" w:hAnsi="Calibri" w:cs="Times"/>
          <w:color w:val="000000"/>
          <w:lang w:val="en-US"/>
        </w:rPr>
        <w:t>Classification Accuracy = 98.6</w:t>
      </w:r>
      <w:r w:rsidR="002078B9" w:rsidRPr="000A28D0">
        <w:rPr>
          <w:rFonts w:ascii="Calibri" w:hAnsi="Calibri" w:cs="Times"/>
          <w:color w:val="000000"/>
          <w:lang w:val="en-US"/>
        </w:rPr>
        <w:t xml:space="preserve">% </w:t>
      </w:r>
    </w:p>
    <w:p w14:paraId="3E6A7822" w14:textId="0E26CEC0" w:rsidR="00E96A8E" w:rsidRDefault="00E96A8E" w:rsidP="0048492F">
      <w:pPr>
        <w:widowControl w:val="0"/>
        <w:autoSpaceDE w:val="0"/>
        <w:autoSpaceDN w:val="0"/>
        <w:adjustRightInd w:val="0"/>
        <w:spacing w:after="240" w:line="360" w:lineRule="atLeast"/>
        <w:rPr>
          <w:rFonts w:ascii="Calibri" w:hAnsi="Calibri" w:cs="Times"/>
          <w:color w:val="000000"/>
          <w:lang w:val="en-US"/>
        </w:rPr>
      </w:pPr>
      <w:r w:rsidRPr="00EC2696">
        <w:rPr>
          <w:rFonts w:ascii="Calibri" w:hAnsi="Calibri" w:cs="Times"/>
          <w:b/>
          <w:color w:val="000000"/>
          <w:lang w:val="en-US"/>
        </w:rPr>
        <w:t>Results for Bonus Question 1 –</w:t>
      </w:r>
      <w:r>
        <w:rPr>
          <w:rFonts w:ascii="Calibri" w:hAnsi="Calibri" w:cs="Times"/>
          <w:color w:val="000000"/>
          <w:lang w:val="en-US"/>
        </w:rPr>
        <w:t xml:space="preserve"> </w:t>
      </w:r>
      <w:r w:rsidR="00EC2696">
        <w:rPr>
          <w:rFonts w:ascii="Calibri" w:hAnsi="Calibri" w:cs="Times"/>
          <w:color w:val="000000"/>
          <w:lang w:val="en-US"/>
        </w:rPr>
        <w:t>The impact of mu on classification accuracy over a range of [0,1]</w:t>
      </w:r>
      <w:r>
        <w:rPr>
          <w:rFonts w:ascii="Calibri" w:hAnsi="Calibri" w:cs="Times"/>
          <w:color w:val="000000"/>
          <w:lang w:val="en-US"/>
        </w:rPr>
        <w:br/>
        <w:t>The mu in the range [0,1] that resulted in the highest accuracy was 0.0707…</w:t>
      </w:r>
    </w:p>
    <w:p w14:paraId="029660BA" w14:textId="77777777" w:rsidR="0052077E" w:rsidRDefault="00EC2696" w:rsidP="0052077E">
      <w:pPr>
        <w:keepNext/>
        <w:widowControl w:val="0"/>
        <w:autoSpaceDE w:val="0"/>
        <w:autoSpaceDN w:val="0"/>
        <w:adjustRightInd w:val="0"/>
        <w:spacing w:after="240" w:line="360" w:lineRule="atLeast"/>
      </w:pPr>
      <w:r>
        <w:rPr>
          <w:rFonts w:ascii="Calibri" w:hAnsi="Calibri" w:cs="Times"/>
          <w:noProof/>
          <w:color w:val="000000"/>
          <w:lang w:val="en-US"/>
        </w:rPr>
        <w:drawing>
          <wp:inline distT="0" distB="0" distL="0" distR="0" wp14:anchorId="58D40A24" wp14:editId="5AE12BE0">
            <wp:extent cx="5486275" cy="3869781"/>
            <wp:effectExtent l="0" t="0" r="635" b="0"/>
            <wp:docPr id="1" name="Picture 1" descr="Macintosh HD:Users:Ashlynn:Desktop:Summer 2020:ECE403:Lab3:Bonu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lynn:Desktop:Summer 2020:ECE403:Lab3:BonusQ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976" b="2976"/>
                    <a:stretch/>
                  </pic:blipFill>
                  <pic:spPr bwMode="auto">
                    <a:xfrm>
                      <a:off x="0" y="0"/>
                      <a:ext cx="5486400" cy="3869869"/>
                    </a:xfrm>
                    <a:prstGeom prst="rect">
                      <a:avLst/>
                    </a:prstGeom>
                    <a:noFill/>
                    <a:ln>
                      <a:noFill/>
                    </a:ln>
                    <a:extLst>
                      <a:ext uri="{53640926-AAD7-44d8-BBD7-CCE9431645EC}">
                        <a14:shadowObscured xmlns:a14="http://schemas.microsoft.com/office/drawing/2010/main"/>
                      </a:ext>
                    </a:extLst>
                  </pic:spPr>
                </pic:pic>
              </a:graphicData>
            </a:graphic>
          </wp:inline>
        </w:drawing>
      </w:r>
    </w:p>
    <w:p w14:paraId="4A619DBB" w14:textId="2D0D915B" w:rsidR="00E96A8E" w:rsidRPr="0052077E" w:rsidRDefault="0052077E" w:rsidP="0052077E">
      <w:pPr>
        <w:pStyle w:val="Caption"/>
        <w:rPr>
          <w:rFonts w:ascii="Calibri" w:hAnsi="Calibri" w:cs="Times"/>
          <w:color w:val="auto"/>
          <w:lang w:val="en-US"/>
        </w:rPr>
      </w:pPr>
      <w:bookmarkStart w:id="5" w:name="_Toc455856050"/>
      <w:r w:rsidRPr="0052077E">
        <w:rPr>
          <w:rFonts w:ascii="Calibri" w:hAnsi="Calibri"/>
          <w:color w:val="auto"/>
        </w:rPr>
        <w:t xml:space="preserve">Figure </w:t>
      </w:r>
      <w:r w:rsidRPr="0052077E">
        <w:rPr>
          <w:rFonts w:ascii="Calibri" w:hAnsi="Calibri"/>
          <w:color w:val="auto"/>
        </w:rPr>
        <w:fldChar w:fldCharType="begin"/>
      </w:r>
      <w:r w:rsidRPr="0052077E">
        <w:rPr>
          <w:rFonts w:ascii="Calibri" w:hAnsi="Calibri"/>
          <w:color w:val="auto"/>
        </w:rPr>
        <w:instrText xml:space="preserve"> SEQ Figure \* ARABIC </w:instrText>
      </w:r>
      <w:r w:rsidRPr="0052077E">
        <w:rPr>
          <w:rFonts w:ascii="Calibri" w:hAnsi="Calibri"/>
          <w:color w:val="auto"/>
        </w:rPr>
        <w:fldChar w:fldCharType="separate"/>
      </w:r>
      <w:r>
        <w:rPr>
          <w:rFonts w:ascii="Calibri" w:hAnsi="Calibri"/>
          <w:noProof/>
          <w:color w:val="auto"/>
        </w:rPr>
        <w:t>1</w:t>
      </w:r>
      <w:r w:rsidRPr="0052077E">
        <w:rPr>
          <w:rFonts w:ascii="Calibri" w:hAnsi="Calibri"/>
          <w:color w:val="auto"/>
        </w:rPr>
        <w:fldChar w:fldCharType="end"/>
      </w:r>
      <w:r w:rsidRPr="0052077E">
        <w:rPr>
          <w:rFonts w:ascii="Calibri" w:hAnsi="Calibri"/>
          <w:color w:val="auto"/>
        </w:rPr>
        <w:t xml:space="preserve"> </w:t>
      </w:r>
      <w:r w:rsidRPr="0052077E">
        <w:rPr>
          <w:rFonts w:ascii="Calibri" w:hAnsi="Calibri"/>
          <w:b w:val="0"/>
          <w:color w:val="auto"/>
        </w:rPr>
        <w:t>– Bonus Question 1</w:t>
      </w:r>
      <w:bookmarkEnd w:id="5"/>
      <w:r w:rsidRPr="0052077E">
        <w:rPr>
          <w:rFonts w:ascii="Calibri" w:hAnsi="Calibri"/>
          <w:color w:val="auto"/>
        </w:rPr>
        <w:t xml:space="preserve"> </w:t>
      </w:r>
    </w:p>
    <w:p w14:paraId="51546CC9" w14:textId="32C99A7E" w:rsidR="00E96A8E" w:rsidRDefault="00E96A8E" w:rsidP="00E96A8E">
      <w:pPr>
        <w:widowControl w:val="0"/>
        <w:autoSpaceDE w:val="0"/>
        <w:autoSpaceDN w:val="0"/>
        <w:adjustRightInd w:val="0"/>
        <w:spacing w:after="240" w:line="360" w:lineRule="atLeast"/>
        <w:rPr>
          <w:rFonts w:ascii="Calibri" w:hAnsi="Calibri" w:cs="Times"/>
          <w:color w:val="000000"/>
          <w:lang w:val="en-US"/>
        </w:rPr>
      </w:pPr>
      <w:r w:rsidRPr="00EC2696">
        <w:rPr>
          <w:rFonts w:ascii="Calibri" w:hAnsi="Calibri" w:cs="Times"/>
          <w:b/>
          <w:color w:val="000000"/>
          <w:lang w:val="en-US"/>
        </w:rPr>
        <w:t>Results for Bonus Question 2 –</w:t>
      </w:r>
      <w:r>
        <w:rPr>
          <w:rFonts w:ascii="Calibri" w:hAnsi="Calibri" w:cs="Times"/>
          <w:color w:val="000000"/>
          <w:lang w:val="en-US"/>
        </w:rPr>
        <w:t xml:space="preserve"> </w:t>
      </w:r>
      <w:r w:rsidR="00EC2696">
        <w:rPr>
          <w:rFonts w:ascii="Calibri" w:hAnsi="Calibri" w:cs="Times"/>
          <w:color w:val="000000"/>
          <w:lang w:val="en-US"/>
        </w:rPr>
        <w:t>The impact of mu on classification accuracy over a range of [1,100]</w:t>
      </w:r>
      <w:r>
        <w:rPr>
          <w:rFonts w:ascii="Calibri" w:hAnsi="Calibri" w:cs="Times"/>
          <w:color w:val="000000"/>
          <w:lang w:val="en-US"/>
        </w:rPr>
        <w:br/>
        <w:t>The mu in the range [1,100] that resulted in the highest accuracy was 1</w:t>
      </w:r>
    </w:p>
    <w:p w14:paraId="13462C65" w14:textId="77777777" w:rsidR="0052077E" w:rsidRDefault="00EC2696" w:rsidP="0052077E">
      <w:pPr>
        <w:keepNext/>
        <w:widowControl w:val="0"/>
        <w:autoSpaceDE w:val="0"/>
        <w:autoSpaceDN w:val="0"/>
        <w:adjustRightInd w:val="0"/>
        <w:spacing w:after="240" w:line="360" w:lineRule="atLeast"/>
      </w:pPr>
      <w:r>
        <w:rPr>
          <w:rFonts w:ascii="Calibri" w:hAnsi="Calibri" w:cs="Times"/>
          <w:noProof/>
          <w:color w:val="000000"/>
          <w:lang w:val="en-US"/>
        </w:rPr>
        <w:drawing>
          <wp:inline distT="0" distB="0" distL="0" distR="0" wp14:anchorId="5629C6B0" wp14:editId="585E3518">
            <wp:extent cx="5486400" cy="3861707"/>
            <wp:effectExtent l="0" t="0" r="0" b="0"/>
            <wp:docPr id="2" name="Picture 2" descr="Macintosh HD:Users:Ashlynn:Desktop:Summer 2020:ECE403:Lab3:Bonu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lynn:Desktop:Summer 2020:ECE403:Lab3:BonusQ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373" b="2778"/>
                    <a:stretch/>
                  </pic:blipFill>
                  <pic:spPr bwMode="auto">
                    <a:xfrm>
                      <a:off x="0" y="0"/>
                      <a:ext cx="5486400" cy="3861707"/>
                    </a:xfrm>
                    <a:prstGeom prst="rect">
                      <a:avLst/>
                    </a:prstGeom>
                    <a:noFill/>
                    <a:ln>
                      <a:noFill/>
                    </a:ln>
                    <a:extLst>
                      <a:ext uri="{53640926-AAD7-44d8-BBD7-CCE9431645EC}">
                        <a14:shadowObscured xmlns:a14="http://schemas.microsoft.com/office/drawing/2010/main"/>
                      </a:ext>
                    </a:extLst>
                  </pic:spPr>
                </pic:pic>
              </a:graphicData>
            </a:graphic>
          </wp:inline>
        </w:drawing>
      </w:r>
    </w:p>
    <w:p w14:paraId="0D0555DB" w14:textId="3FD7BB78" w:rsidR="00E96A8E" w:rsidRPr="0052077E" w:rsidRDefault="0052077E" w:rsidP="0052077E">
      <w:pPr>
        <w:pStyle w:val="Caption"/>
        <w:rPr>
          <w:rFonts w:ascii="Calibri" w:hAnsi="Calibri" w:cs="Times"/>
          <w:color w:val="auto"/>
          <w:lang w:val="en-US"/>
        </w:rPr>
      </w:pPr>
      <w:bookmarkStart w:id="6" w:name="_Toc455856051"/>
      <w:r w:rsidRPr="0052077E">
        <w:rPr>
          <w:rFonts w:ascii="Calibri" w:hAnsi="Calibri"/>
          <w:color w:val="auto"/>
        </w:rPr>
        <w:t xml:space="preserve">Figure </w:t>
      </w:r>
      <w:r w:rsidRPr="0052077E">
        <w:rPr>
          <w:rFonts w:ascii="Calibri" w:hAnsi="Calibri"/>
          <w:color w:val="auto"/>
        </w:rPr>
        <w:fldChar w:fldCharType="begin"/>
      </w:r>
      <w:r w:rsidRPr="0052077E">
        <w:rPr>
          <w:rFonts w:ascii="Calibri" w:hAnsi="Calibri"/>
          <w:color w:val="auto"/>
        </w:rPr>
        <w:instrText xml:space="preserve"> SEQ Figure \* ARABIC </w:instrText>
      </w:r>
      <w:r w:rsidRPr="0052077E">
        <w:rPr>
          <w:rFonts w:ascii="Calibri" w:hAnsi="Calibri"/>
          <w:color w:val="auto"/>
        </w:rPr>
        <w:fldChar w:fldCharType="separate"/>
      </w:r>
      <w:r w:rsidRPr="0052077E">
        <w:rPr>
          <w:rFonts w:ascii="Calibri" w:hAnsi="Calibri"/>
          <w:noProof/>
          <w:color w:val="auto"/>
        </w:rPr>
        <w:t>2</w:t>
      </w:r>
      <w:r w:rsidRPr="0052077E">
        <w:rPr>
          <w:rFonts w:ascii="Calibri" w:hAnsi="Calibri"/>
          <w:color w:val="auto"/>
        </w:rPr>
        <w:fldChar w:fldCharType="end"/>
      </w:r>
      <w:r w:rsidRPr="0052077E">
        <w:rPr>
          <w:rFonts w:ascii="Calibri" w:hAnsi="Calibri"/>
          <w:color w:val="auto"/>
        </w:rPr>
        <w:t xml:space="preserve"> </w:t>
      </w:r>
      <w:r w:rsidRPr="0052077E">
        <w:rPr>
          <w:rFonts w:ascii="Calibri" w:hAnsi="Calibri"/>
          <w:b w:val="0"/>
          <w:color w:val="auto"/>
        </w:rPr>
        <w:t>– Bonus Qu</w:t>
      </w:r>
      <w:bookmarkStart w:id="7" w:name="_GoBack"/>
      <w:bookmarkEnd w:id="7"/>
      <w:r w:rsidRPr="0052077E">
        <w:rPr>
          <w:rFonts w:ascii="Calibri" w:hAnsi="Calibri"/>
          <w:b w:val="0"/>
          <w:color w:val="auto"/>
        </w:rPr>
        <w:t>estion 2</w:t>
      </w:r>
      <w:bookmarkEnd w:id="6"/>
    </w:p>
    <w:p w14:paraId="6542BBE9" w14:textId="77777777" w:rsidR="00DA2134" w:rsidRDefault="00DA2134" w:rsidP="00DB5B50">
      <w:pPr>
        <w:widowControl w:val="0"/>
        <w:autoSpaceDE w:val="0"/>
        <w:autoSpaceDN w:val="0"/>
        <w:adjustRightInd w:val="0"/>
        <w:spacing w:after="240" w:line="460" w:lineRule="atLeast"/>
        <w:rPr>
          <w:rFonts w:ascii="Calibri" w:hAnsi="Calibri" w:cs="Calibri"/>
          <w:b/>
          <w:bCs/>
          <w:color w:val="000000"/>
          <w:sz w:val="37"/>
          <w:szCs w:val="37"/>
          <w:lang w:val="en-US"/>
        </w:rPr>
      </w:pPr>
    </w:p>
    <w:p w14:paraId="32272BF1" w14:textId="584C8C5D" w:rsidR="003F716D" w:rsidRDefault="003F716D" w:rsidP="00DB5B50">
      <w:pPr>
        <w:widowControl w:val="0"/>
        <w:autoSpaceDE w:val="0"/>
        <w:autoSpaceDN w:val="0"/>
        <w:adjustRightInd w:val="0"/>
        <w:spacing w:after="240" w:line="460" w:lineRule="atLeast"/>
        <w:rPr>
          <w:rFonts w:ascii="Calibri" w:hAnsi="Calibri" w:cs="Calibri"/>
          <w:b/>
          <w:bCs/>
          <w:color w:val="000000"/>
          <w:sz w:val="37"/>
          <w:szCs w:val="37"/>
          <w:lang w:val="en-US"/>
        </w:rPr>
      </w:pPr>
      <w:r>
        <w:rPr>
          <w:rFonts w:ascii="Calibri" w:hAnsi="Calibri" w:cs="Calibri"/>
          <w:b/>
          <w:bCs/>
          <w:color w:val="000000"/>
          <w:sz w:val="37"/>
          <w:szCs w:val="37"/>
          <w:lang w:val="en-US"/>
        </w:rPr>
        <w:t>4. Discussion</w:t>
      </w:r>
    </w:p>
    <w:p w14:paraId="3A1330E3" w14:textId="78624148" w:rsidR="00C37F31" w:rsidRDefault="003F716D" w:rsidP="00DA2134">
      <w:pPr>
        <w:rPr>
          <w:rFonts w:ascii="Calibri" w:hAnsi="Calibri"/>
          <w:lang w:val="en-US"/>
        </w:rPr>
      </w:pPr>
      <w:r w:rsidRPr="00087C01">
        <w:rPr>
          <w:rFonts w:ascii="Calibri" w:hAnsi="Calibri"/>
          <w:lang w:val="en-US"/>
        </w:rPr>
        <w:t xml:space="preserve">The results obtained in this experiment are as expected. Furthermore, the results obtained in section 4.5 and in the bonus question validate one another. From the results of the bonus question we know that the optimal value of mu is at 0.0707, and case </w:t>
      </w:r>
      <w:proofErr w:type="gramStart"/>
      <w:r w:rsidRPr="00087C01">
        <w:rPr>
          <w:rFonts w:ascii="Calibri" w:hAnsi="Calibri"/>
          <w:lang w:val="en-US"/>
        </w:rPr>
        <w:t>iv</w:t>
      </w:r>
      <w:proofErr w:type="gramEnd"/>
      <w:r w:rsidRPr="00087C01">
        <w:rPr>
          <w:rFonts w:ascii="Calibri" w:hAnsi="Calibri"/>
          <w:lang w:val="en-US"/>
        </w:rPr>
        <w:t xml:space="preserve">, which used a mu value of 0.075 returned the highest classification accuracy of 98.6%. Case </w:t>
      </w:r>
      <w:r w:rsidR="00DA2134" w:rsidRPr="00087C01">
        <w:rPr>
          <w:rFonts w:ascii="Calibri" w:hAnsi="Calibri"/>
          <w:lang w:val="en-US"/>
        </w:rPr>
        <w:t>ii, which used a mu value of 1,</w:t>
      </w:r>
      <w:r w:rsidRPr="00087C01">
        <w:rPr>
          <w:rFonts w:ascii="Calibri" w:hAnsi="Calibri"/>
          <w:lang w:val="en-US"/>
        </w:rPr>
        <w:t xml:space="preserve"> had a slightly lower classification accuracy </w:t>
      </w:r>
      <w:r w:rsidR="00087C01" w:rsidRPr="00087C01">
        <w:rPr>
          <w:rFonts w:ascii="Calibri" w:hAnsi="Calibri"/>
          <w:lang w:val="en-US"/>
        </w:rPr>
        <w:t xml:space="preserve">of 98.2% </w:t>
      </w:r>
      <w:r w:rsidRPr="00087C01">
        <w:rPr>
          <w:rFonts w:ascii="Calibri" w:hAnsi="Calibri"/>
          <w:lang w:val="en-US"/>
        </w:rPr>
        <w:t xml:space="preserve">and cases </w:t>
      </w:r>
      <w:proofErr w:type="spellStart"/>
      <w:proofErr w:type="gramStart"/>
      <w:r w:rsidRPr="00087C01">
        <w:rPr>
          <w:rFonts w:ascii="Calibri" w:hAnsi="Calibri"/>
          <w:lang w:val="en-US"/>
        </w:rPr>
        <w:t>i</w:t>
      </w:r>
      <w:proofErr w:type="spellEnd"/>
      <w:r w:rsidRPr="00087C01">
        <w:rPr>
          <w:rFonts w:ascii="Calibri" w:hAnsi="Calibri"/>
          <w:lang w:val="en-US"/>
        </w:rPr>
        <w:t xml:space="preserve"> and iii</w:t>
      </w:r>
      <w:proofErr w:type="gramEnd"/>
      <w:r w:rsidRPr="00087C01">
        <w:rPr>
          <w:rFonts w:ascii="Calibri" w:hAnsi="Calibri"/>
          <w:lang w:val="en-US"/>
        </w:rPr>
        <w:t xml:space="preserve"> </w:t>
      </w:r>
      <w:r w:rsidR="00087C01" w:rsidRPr="00087C01">
        <w:rPr>
          <w:rFonts w:ascii="Calibri" w:hAnsi="Calibri"/>
          <w:lang w:val="en-US"/>
        </w:rPr>
        <w:t xml:space="preserve">which used mu values of zero had classification accuracies of 97.5%. </w:t>
      </w:r>
    </w:p>
    <w:p w14:paraId="6C6F4D95" w14:textId="77777777" w:rsidR="00DA2134" w:rsidRDefault="00DA2134" w:rsidP="00DA2134">
      <w:pPr>
        <w:rPr>
          <w:rFonts w:ascii="Calibri" w:hAnsi="Calibri"/>
          <w:lang w:val="en-US"/>
        </w:rPr>
      </w:pPr>
    </w:p>
    <w:p w14:paraId="050032A9" w14:textId="77777777" w:rsidR="00DA2134" w:rsidRDefault="00DA2134" w:rsidP="00DA2134">
      <w:pPr>
        <w:rPr>
          <w:rFonts w:ascii="Calibri" w:hAnsi="Calibri"/>
          <w:lang w:val="en-US"/>
        </w:rPr>
      </w:pPr>
    </w:p>
    <w:p w14:paraId="73A435AA" w14:textId="77777777" w:rsidR="00DA2134" w:rsidRDefault="00DA2134" w:rsidP="00DA2134">
      <w:pPr>
        <w:rPr>
          <w:rFonts w:ascii="Calibri" w:hAnsi="Calibri"/>
          <w:lang w:val="en-US"/>
        </w:rPr>
      </w:pPr>
    </w:p>
    <w:p w14:paraId="7DABA467" w14:textId="77777777" w:rsidR="00DA2134" w:rsidRDefault="00DA2134" w:rsidP="00DA2134">
      <w:pPr>
        <w:rPr>
          <w:rFonts w:ascii="Calibri" w:hAnsi="Calibri"/>
          <w:lang w:val="en-US"/>
        </w:rPr>
      </w:pPr>
    </w:p>
    <w:p w14:paraId="3CCF081E" w14:textId="77777777" w:rsidR="00DA2134" w:rsidRDefault="00DA2134" w:rsidP="00DA2134">
      <w:pPr>
        <w:rPr>
          <w:rFonts w:ascii="Calibri" w:hAnsi="Calibri"/>
          <w:lang w:val="en-US"/>
        </w:rPr>
      </w:pPr>
    </w:p>
    <w:p w14:paraId="6D7734BF" w14:textId="77777777" w:rsidR="00DA2134" w:rsidRDefault="00DA2134" w:rsidP="00DA2134">
      <w:pPr>
        <w:rPr>
          <w:rFonts w:ascii="Calibri" w:hAnsi="Calibri"/>
          <w:lang w:val="en-US"/>
        </w:rPr>
      </w:pPr>
    </w:p>
    <w:p w14:paraId="112F7907" w14:textId="77777777" w:rsidR="00DA2134" w:rsidRPr="00DA2134" w:rsidRDefault="00DA2134" w:rsidP="00DA2134">
      <w:pPr>
        <w:rPr>
          <w:rFonts w:ascii="Calibri" w:hAnsi="Calibri"/>
          <w:lang w:val="en-US"/>
        </w:rPr>
      </w:pPr>
    </w:p>
    <w:p w14:paraId="3F27F637" w14:textId="77777777" w:rsidR="00DB5B50" w:rsidRDefault="00DB5B50" w:rsidP="00DB5B50">
      <w:pPr>
        <w:widowControl w:val="0"/>
        <w:autoSpaceDE w:val="0"/>
        <w:autoSpaceDN w:val="0"/>
        <w:adjustRightInd w:val="0"/>
        <w:spacing w:after="240" w:line="460" w:lineRule="atLeast"/>
        <w:rPr>
          <w:rFonts w:ascii="Calibri" w:hAnsi="Calibri" w:cs="Calibri"/>
          <w:b/>
          <w:bCs/>
          <w:color w:val="000000"/>
          <w:sz w:val="37"/>
          <w:szCs w:val="37"/>
          <w:lang w:val="en-US"/>
        </w:rPr>
      </w:pPr>
      <w:r>
        <w:rPr>
          <w:rFonts w:ascii="Calibri" w:hAnsi="Calibri" w:cs="Calibri"/>
          <w:b/>
          <w:bCs/>
          <w:color w:val="000000"/>
          <w:sz w:val="37"/>
          <w:szCs w:val="37"/>
          <w:lang w:val="en-US"/>
        </w:rPr>
        <w:t xml:space="preserve">5. Conclusion </w:t>
      </w:r>
    </w:p>
    <w:p w14:paraId="2564F2A5" w14:textId="5294E525" w:rsidR="00087C01" w:rsidRDefault="00087C01" w:rsidP="00087C01">
      <w:pPr>
        <w:rPr>
          <w:rFonts w:ascii="Calibri" w:hAnsi="Calibri" w:cs="Calibri"/>
          <w:bCs/>
          <w:color w:val="000000"/>
          <w:lang w:val="en-US"/>
        </w:rPr>
      </w:pPr>
      <w:r w:rsidRPr="00087C01">
        <w:rPr>
          <w:rFonts w:ascii="Calibri" w:hAnsi="Calibri"/>
          <w:lang w:val="en-US"/>
        </w:rPr>
        <w:t xml:space="preserve">In this experiment </w:t>
      </w:r>
      <w:r>
        <w:rPr>
          <w:rFonts w:ascii="Calibri" w:hAnsi="Calibri" w:cs="Calibri"/>
          <w:color w:val="000000"/>
          <w:lang w:val="en-US"/>
        </w:rPr>
        <w:t xml:space="preserve">a logistic regression based binary classifier was used to classify breast tumors as malignant or benign. This was executed in a MATLAB script using a dataset containing 569 samples each including 30 medical features and a label representing their diagnosis. </w:t>
      </w:r>
      <w:r w:rsidR="00EE0E2A">
        <w:rPr>
          <w:rFonts w:ascii="Calibri" w:hAnsi="Calibri" w:cs="Calibri"/>
          <w:color w:val="000000"/>
          <w:lang w:val="en-US"/>
        </w:rPr>
        <w:t xml:space="preserve">The dataset was normalized to account for the variance across the feature scales. </w:t>
      </w:r>
      <w:r>
        <w:rPr>
          <w:rFonts w:ascii="Calibri" w:hAnsi="Calibri" w:cs="Calibri"/>
          <w:color w:val="000000"/>
          <w:lang w:val="en-US"/>
        </w:rPr>
        <w:t xml:space="preserve">The optimal weight and bias were </w:t>
      </w:r>
      <w:r w:rsidR="00EE0E2A">
        <w:rPr>
          <w:rFonts w:ascii="Calibri" w:hAnsi="Calibri" w:cs="Calibri"/>
          <w:color w:val="000000"/>
          <w:lang w:val="en-US"/>
        </w:rPr>
        <w:t xml:space="preserve">then </w:t>
      </w:r>
      <w:r>
        <w:rPr>
          <w:rFonts w:ascii="Calibri" w:hAnsi="Calibri" w:cs="Calibri"/>
          <w:color w:val="000000"/>
          <w:lang w:val="en-US"/>
        </w:rPr>
        <w:t xml:space="preserve">calculated </w:t>
      </w:r>
      <w:r w:rsidR="00EE0E2A">
        <w:rPr>
          <w:rFonts w:ascii="Calibri" w:hAnsi="Calibri" w:cs="Calibri"/>
          <w:color w:val="000000"/>
          <w:lang w:val="en-US"/>
        </w:rPr>
        <w:t xml:space="preserve">from the normalized training data </w:t>
      </w:r>
      <w:r>
        <w:rPr>
          <w:rFonts w:ascii="Calibri" w:hAnsi="Calibri" w:cs="Calibri"/>
          <w:color w:val="000000"/>
          <w:lang w:val="en-US"/>
        </w:rPr>
        <w:t xml:space="preserve">for a variety of </w:t>
      </w:r>
      <w:r w:rsidR="00EE0E2A">
        <w:rPr>
          <w:rFonts w:ascii="Calibri" w:hAnsi="Calibri" w:cs="Calibri"/>
          <w:color w:val="000000"/>
          <w:lang w:val="en-US"/>
        </w:rPr>
        <w:t>cases</w:t>
      </w:r>
      <w:r>
        <w:rPr>
          <w:rFonts w:ascii="Calibri" w:hAnsi="Calibri" w:cs="Calibri"/>
          <w:color w:val="000000"/>
          <w:lang w:val="en-US"/>
        </w:rPr>
        <w:t xml:space="preserve"> by minimizing a </w:t>
      </w:r>
      <w:r w:rsidR="00EE0E2A">
        <w:rPr>
          <w:rFonts w:ascii="Calibri" w:hAnsi="Calibri" w:cs="Calibri"/>
          <w:bCs/>
          <w:color w:val="000000"/>
          <w:lang w:val="en-US"/>
        </w:rPr>
        <w:t xml:space="preserve">variant of the softmax cost function, which includes a regularization term. The case that used a mu value of 0.075 and 30 iterations performed best as it yielded classification accuracy of 98.6%. </w:t>
      </w:r>
      <w:r w:rsidR="00DA2134">
        <w:rPr>
          <w:rFonts w:ascii="Calibri" w:hAnsi="Calibri" w:cs="Calibri"/>
          <w:bCs/>
          <w:color w:val="000000"/>
          <w:lang w:val="en-US"/>
        </w:rPr>
        <w:t xml:space="preserve">This result was as expected and confirmed by the bonus question which evaluated the of classification accuracies across different ranges of mu. </w:t>
      </w:r>
    </w:p>
    <w:p w14:paraId="1A430B17" w14:textId="77777777" w:rsidR="00C37F31" w:rsidRDefault="00C37F31" w:rsidP="00DB5B50">
      <w:pPr>
        <w:widowControl w:val="0"/>
        <w:autoSpaceDE w:val="0"/>
        <w:autoSpaceDN w:val="0"/>
        <w:adjustRightInd w:val="0"/>
        <w:spacing w:after="240" w:line="460" w:lineRule="atLeast"/>
        <w:rPr>
          <w:rFonts w:ascii="Calibri" w:hAnsi="Calibri" w:cs="Calibri"/>
          <w:color w:val="000000"/>
          <w:sz w:val="29"/>
          <w:szCs w:val="29"/>
          <w:lang w:val="en-US"/>
        </w:rPr>
      </w:pPr>
    </w:p>
    <w:p w14:paraId="320D442E" w14:textId="77777777" w:rsidR="00DB5B50" w:rsidRDefault="00DB5B50" w:rsidP="00DB5B50">
      <w:pPr>
        <w:widowControl w:val="0"/>
        <w:autoSpaceDE w:val="0"/>
        <w:autoSpaceDN w:val="0"/>
        <w:adjustRightInd w:val="0"/>
        <w:spacing w:after="240" w:line="460" w:lineRule="atLeast"/>
        <w:rPr>
          <w:rFonts w:ascii="Times" w:hAnsi="Times" w:cs="Times"/>
          <w:color w:val="000000"/>
          <w:lang w:val="en-US"/>
        </w:rPr>
      </w:pPr>
      <w:r>
        <w:rPr>
          <w:rFonts w:ascii="Calibri" w:hAnsi="Calibri" w:cs="Calibri"/>
          <w:b/>
          <w:bCs/>
          <w:color w:val="000000"/>
          <w:sz w:val="37"/>
          <w:szCs w:val="37"/>
          <w:lang w:val="en-US"/>
        </w:rPr>
        <w:t xml:space="preserve">6. References </w:t>
      </w:r>
    </w:p>
    <w:p w14:paraId="41FD7027" w14:textId="77777777" w:rsidR="00DB5B50" w:rsidRPr="00C37F31" w:rsidRDefault="00DB5B50" w:rsidP="00DB5B50">
      <w:pPr>
        <w:widowControl w:val="0"/>
        <w:autoSpaceDE w:val="0"/>
        <w:autoSpaceDN w:val="0"/>
        <w:adjustRightInd w:val="0"/>
        <w:spacing w:after="240" w:line="360" w:lineRule="atLeast"/>
        <w:rPr>
          <w:rFonts w:ascii="Times" w:hAnsi="Times" w:cs="Times"/>
          <w:color w:val="000000"/>
          <w:lang w:val="en-US"/>
        </w:rPr>
      </w:pPr>
      <w:proofErr w:type="gramStart"/>
      <w:r w:rsidRPr="00C37F31">
        <w:rPr>
          <w:rFonts w:ascii="Calibri" w:hAnsi="Calibri" w:cs="Calibri"/>
          <w:color w:val="000000"/>
          <w:lang w:val="en-US"/>
        </w:rPr>
        <w:t>[1] Lu, W., 2020.</w:t>
      </w:r>
      <w:proofErr w:type="gramEnd"/>
      <w:r w:rsidRPr="00C37F31">
        <w:rPr>
          <w:rFonts w:ascii="Calibri" w:hAnsi="Calibri" w:cs="Calibri"/>
          <w:color w:val="000000"/>
          <w:lang w:val="en-US"/>
        </w:rPr>
        <w:t xml:space="preserve"> </w:t>
      </w:r>
      <w:proofErr w:type="gramStart"/>
      <w:r w:rsidRPr="00C37F31">
        <w:rPr>
          <w:rFonts w:ascii="Calibri" w:hAnsi="Calibri" w:cs="Calibri"/>
          <w:i/>
          <w:iCs/>
          <w:color w:val="000000"/>
          <w:lang w:val="en-US"/>
        </w:rPr>
        <w:t>Laboratory Manual - OPTIMIZATION For MACHINE LEARNING</w:t>
      </w:r>
      <w:r w:rsidRPr="00C37F31">
        <w:rPr>
          <w:rFonts w:ascii="Calibri" w:hAnsi="Calibri" w:cs="Calibri"/>
          <w:color w:val="000000"/>
          <w:lang w:val="en-US"/>
        </w:rPr>
        <w:t>.</w:t>
      </w:r>
      <w:proofErr w:type="gramEnd"/>
      <w:r w:rsidRPr="00C37F31">
        <w:rPr>
          <w:rFonts w:ascii="Calibri" w:hAnsi="Calibri" w:cs="Calibri"/>
          <w:color w:val="000000"/>
          <w:lang w:val="en-US"/>
        </w:rPr>
        <w:t xml:space="preserve"> [PDF] Victoria. Available at: &lt;https://www.ece.uvic.ca/~wslu/403/403pass/Trans/Exp1-2020.pdf&gt; [Accessed 2 June 2020]. </w:t>
      </w:r>
    </w:p>
    <w:p w14:paraId="32C46109" w14:textId="77777777" w:rsidR="001373F6" w:rsidRDefault="001373F6"/>
    <w:sectPr w:rsidR="001373F6" w:rsidSect="000B672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78F80B5A"/>
    <w:multiLevelType w:val="hybridMultilevel"/>
    <w:tmpl w:val="63E81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50"/>
    <w:rsid w:val="00087C01"/>
    <w:rsid w:val="000A28D0"/>
    <w:rsid w:val="000B6726"/>
    <w:rsid w:val="001373F6"/>
    <w:rsid w:val="001C0F75"/>
    <w:rsid w:val="002078B9"/>
    <w:rsid w:val="002734EA"/>
    <w:rsid w:val="00276B5D"/>
    <w:rsid w:val="002D1123"/>
    <w:rsid w:val="002F4D11"/>
    <w:rsid w:val="003018E3"/>
    <w:rsid w:val="003465DD"/>
    <w:rsid w:val="003908F8"/>
    <w:rsid w:val="00393D64"/>
    <w:rsid w:val="003F716D"/>
    <w:rsid w:val="00407834"/>
    <w:rsid w:val="00482939"/>
    <w:rsid w:val="0048492F"/>
    <w:rsid w:val="004A1B89"/>
    <w:rsid w:val="004C6511"/>
    <w:rsid w:val="004E73A3"/>
    <w:rsid w:val="0052077E"/>
    <w:rsid w:val="00604857"/>
    <w:rsid w:val="00655A5C"/>
    <w:rsid w:val="006726E5"/>
    <w:rsid w:val="006E3057"/>
    <w:rsid w:val="007F16B2"/>
    <w:rsid w:val="008D6F1C"/>
    <w:rsid w:val="00A202CD"/>
    <w:rsid w:val="00BE7952"/>
    <w:rsid w:val="00C37F31"/>
    <w:rsid w:val="00C924CF"/>
    <w:rsid w:val="00DA2134"/>
    <w:rsid w:val="00DB5B50"/>
    <w:rsid w:val="00E96A8E"/>
    <w:rsid w:val="00EC2696"/>
    <w:rsid w:val="00ED3583"/>
    <w:rsid w:val="00EE0E2A"/>
    <w:rsid w:val="00F25B69"/>
    <w:rsid w:val="00FE29F8"/>
    <w:rsid w:val="00FF13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B99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B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B50"/>
    <w:rPr>
      <w:rFonts w:ascii="Lucida Grande" w:hAnsi="Lucida Grande" w:cs="Lucida Grande"/>
      <w:sz w:val="18"/>
      <w:szCs w:val="18"/>
    </w:rPr>
  </w:style>
  <w:style w:type="character" w:styleId="PlaceholderText">
    <w:name w:val="Placeholder Text"/>
    <w:basedOn w:val="DefaultParagraphFont"/>
    <w:uiPriority w:val="99"/>
    <w:semiHidden/>
    <w:rsid w:val="003018E3"/>
    <w:rPr>
      <w:color w:val="808080"/>
    </w:rPr>
  </w:style>
  <w:style w:type="paragraph" w:styleId="ListParagraph">
    <w:name w:val="List Paragraph"/>
    <w:basedOn w:val="Normal"/>
    <w:uiPriority w:val="34"/>
    <w:qFormat/>
    <w:rsid w:val="00482939"/>
    <w:pPr>
      <w:ind w:left="720"/>
      <w:contextualSpacing/>
    </w:pPr>
  </w:style>
  <w:style w:type="table" w:styleId="TableGrid">
    <w:name w:val="Table Grid"/>
    <w:basedOn w:val="TableNormal"/>
    <w:uiPriority w:val="59"/>
    <w:rsid w:val="00276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34EA"/>
    <w:rPr>
      <w:color w:val="0000FF" w:themeColor="hyperlink"/>
      <w:u w:val="single"/>
    </w:rPr>
  </w:style>
  <w:style w:type="paragraph" w:styleId="Caption">
    <w:name w:val="caption"/>
    <w:basedOn w:val="Normal"/>
    <w:next w:val="Normal"/>
    <w:uiPriority w:val="35"/>
    <w:unhideWhenUsed/>
    <w:qFormat/>
    <w:rsid w:val="0048492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48492F"/>
    <w:rPr>
      <w:color w:val="800080" w:themeColor="followedHyperlink"/>
      <w:u w:val="single"/>
    </w:rPr>
  </w:style>
  <w:style w:type="paragraph" w:styleId="TableofFigures">
    <w:name w:val="table of figures"/>
    <w:basedOn w:val="Normal"/>
    <w:next w:val="Normal"/>
    <w:uiPriority w:val="99"/>
    <w:unhideWhenUsed/>
    <w:rsid w:val="006726E5"/>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B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B50"/>
    <w:rPr>
      <w:rFonts w:ascii="Lucida Grande" w:hAnsi="Lucida Grande" w:cs="Lucida Grande"/>
      <w:sz w:val="18"/>
      <w:szCs w:val="18"/>
    </w:rPr>
  </w:style>
  <w:style w:type="character" w:styleId="PlaceholderText">
    <w:name w:val="Placeholder Text"/>
    <w:basedOn w:val="DefaultParagraphFont"/>
    <w:uiPriority w:val="99"/>
    <w:semiHidden/>
    <w:rsid w:val="003018E3"/>
    <w:rPr>
      <w:color w:val="808080"/>
    </w:rPr>
  </w:style>
  <w:style w:type="paragraph" w:styleId="ListParagraph">
    <w:name w:val="List Paragraph"/>
    <w:basedOn w:val="Normal"/>
    <w:uiPriority w:val="34"/>
    <w:qFormat/>
    <w:rsid w:val="00482939"/>
    <w:pPr>
      <w:ind w:left="720"/>
      <w:contextualSpacing/>
    </w:pPr>
  </w:style>
  <w:style w:type="table" w:styleId="TableGrid">
    <w:name w:val="Table Grid"/>
    <w:basedOn w:val="TableNormal"/>
    <w:uiPriority w:val="59"/>
    <w:rsid w:val="00276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34EA"/>
    <w:rPr>
      <w:color w:val="0000FF" w:themeColor="hyperlink"/>
      <w:u w:val="single"/>
    </w:rPr>
  </w:style>
  <w:style w:type="paragraph" w:styleId="Caption">
    <w:name w:val="caption"/>
    <w:basedOn w:val="Normal"/>
    <w:next w:val="Normal"/>
    <w:uiPriority w:val="35"/>
    <w:unhideWhenUsed/>
    <w:qFormat/>
    <w:rsid w:val="0048492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48492F"/>
    <w:rPr>
      <w:color w:val="800080" w:themeColor="followedHyperlink"/>
      <w:u w:val="single"/>
    </w:rPr>
  </w:style>
  <w:style w:type="paragraph" w:styleId="TableofFigures">
    <w:name w:val="table of figures"/>
    <w:basedOn w:val="Normal"/>
    <w:next w:val="Normal"/>
    <w:uiPriority w:val="99"/>
    <w:unhideWhenUsed/>
    <w:rsid w:val="006726E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02816">
      <w:bodyDiv w:val="1"/>
      <w:marLeft w:val="0"/>
      <w:marRight w:val="0"/>
      <w:marTop w:val="0"/>
      <w:marBottom w:val="0"/>
      <w:divBdr>
        <w:top w:val="none" w:sz="0" w:space="0" w:color="auto"/>
        <w:left w:val="none" w:sz="0" w:space="0" w:color="auto"/>
        <w:bottom w:val="none" w:sz="0" w:space="0" w:color="auto"/>
        <w:right w:val="none" w:sz="0" w:space="0" w:color="auto"/>
      </w:divBdr>
    </w:div>
    <w:div w:id="971787977">
      <w:bodyDiv w:val="1"/>
      <w:marLeft w:val="0"/>
      <w:marRight w:val="0"/>
      <w:marTop w:val="0"/>
      <w:marBottom w:val="0"/>
      <w:divBdr>
        <w:top w:val="none" w:sz="0" w:space="0" w:color="auto"/>
        <w:left w:val="none" w:sz="0" w:space="0" w:color="auto"/>
        <w:bottom w:val="none" w:sz="0" w:space="0" w:color="auto"/>
        <w:right w:val="none" w:sz="0" w:space="0" w:color="auto"/>
      </w:divBdr>
    </w:div>
    <w:div w:id="1085222678">
      <w:bodyDiv w:val="1"/>
      <w:marLeft w:val="0"/>
      <w:marRight w:val="0"/>
      <w:marTop w:val="0"/>
      <w:marBottom w:val="0"/>
      <w:divBdr>
        <w:top w:val="none" w:sz="0" w:space="0" w:color="auto"/>
        <w:left w:val="none" w:sz="0" w:space="0" w:color="auto"/>
        <w:bottom w:val="none" w:sz="0" w:space="0" w:color="auto"/>
        <w:right w:val="none" w:sz="0" w:space="0" w:color="auto"/>
      </w:divBdr>
    </w:div>
    <w:div w:id="1432049533">
      <w:bodyDiv w:val="1"/>
      <w:marLeft w:val="0"/>
      <w:marRight w:val="0"/>
      <w:marTop w:val="0"/>
      <w:marBottom w:val="0"/>
      <w:divBdr>
        <w:top w:val="none" w:sz="0" w:space="0" w:color="auto"/>
        <w:left w:val="none" w:sz="0" w:space="0" w:color="auto"/>
        <w:bottom w:val="none" w:sz="0" w:space="0" w:color="auto"/>
        <w:right w:val="none" w:sz="0" w:space="0" w:color="auto"/>
      </w:divBdr>
    </w:div>
    <w:div w:id="1652250682">
      <w:bodyDiv w:val="1"/>
      <w:marLeft w:val="0"/>
      <w:marRight w:val="0"/>
      <w:marTop w:val="0"/>
      <w:marBottom w:val="0"/>
      <w:divBdr>
        <w:top w:val="none" w:sz="0" w:space="0" w:color="auto"/>
        <w:left w:val="none" w:sz="0" w:space="0" w:color="auto"/>
        <w:bottom w:val="none" w:sz="0" w:space="0" w:color="auto"/>
        <w:right w:val="none" w:sz="0" w:space="0" w:color="auto"/>
      </w:divBdr>
    </w:div>
    <w:div w:id="1775395708">
      <w:bodyDiv w:val="1"/>
      <w:marLeft w:val="0"/>
      <w:marRight w:val="0"/>
      <w:marTop w:val="0"/>
      <w:marBottom w:val="0"/>
      <w:divBdr>
        <w:top w:val="none" w:sz="0" w:space="0" w:color="auto"/>
        <w:left w:val="none" w:sz="0" w:space="0" w:color="auto"/>
        <w:bottom w:val="none" w:sz="0" w:space="0" w:color="auto"/>
        <w:right w:val="none" w:sz="0" w:space="0" w:color="auto"/>
      </w:divBdr>
    </w:div>
    <w:div w:id="1798527484">
      <w:bodyDiv w:val="1"/>
      <w:marLeft w:val="0"/>
      <w:marRight w:val="0"/>
      <w:marTop w:val="0"/>
      <w:marBottom w:val="0"/>
      <w:divBdr>
        <w:top w:val="none" w:sz="0" w:space="0" w:color="auto"/>
        <w:left w:val="none" w:sz="0" w:space="0" w:color="auto"/>
        <w:bottom w:val="none" w:sz="0" w:space="0" w:color="auto"/>
        <w:right w:val="none" w:sz="0" w:space="0" w:color="auto"/>
      </w:divBdr>
    </w:div>
    <w:div w:id="1941839037">
      <w:bodyDiv w:val="1"/>
      <w:marLeft w:val="0"/>
      <w:marRight w:val="0"/>
      <w:marTop w:val="0"/>
      <w:marBottom w:val="0"/>
      <w:divBdr>
        <w:top w:val="none" w:sz="0" w:space="0" w:color="auto"/>
        <w:left w:val="none" w:sz="0" w:space="0" w:color="auto"/>
        <w:bottom w:val="none" w:sz="0" w:space="0" w:color="auto"/>
        <w:right w:val="none" w:sz="0" w:space="0" w:color="auto"/>
      </w:divBdr>
    </w:div>
    <w:div w:id="1956714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shlynns/ECE403/tree/master/Lab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2047</Words>
  <Characters>11671</Characters>
  <Application>Microsoft Macintosh Word</Application>
  <DocSecurity>0</DocSecurity>
  <Lines>97</Lines>
  <Paragraphs>27</Paragraphs>
  <ScaleCrop>false</ScaleCrop>
  <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Ashlynn Steeves</dc:creator>
  <cp:keywords/>
  <dc:description/>
  <cp:lastModifiedBy>Ashlynn Steeves</cp:lastModifiedBy>
  <cp:revision>6</cp:revision>
  <dcterms:created xsi:type="dcterms:W3CDTF">2020-07-08T23:32:00Z</dcterms:created>
  <dcterms:modified xsi:type="dcterms:W3CDTF">2020-07-09T02:38:00Z</dcterms:modified>
</cp:coreProperties>
</file>